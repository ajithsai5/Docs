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HAnsi"/>
          <w:color w:val="auto"/>
          <w:sz w:val="21"/>
          <w:szCs w:val="21"/>
        </w:rPr>
        <w:id w:val="-6561521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5E4EBA" w14:textId="52DB50C5" w:rsidR="00807BC3" w:rsidRPr="00DB2ABB" w:rsidRDefault="00807BC3">
          <w:pPr>
            <w:pStyle w:val="TOCHeading"/>
            <w:rPr>
              <w:rFonts w:asciiTheme="minorHAnsi" w:hAnsiTheme="minorHAnsi" w:cstheme="minorHAnsi"/>
            </w:rPr>
          </w:pPr>
          <w:r w:rsidRPr="00DB2ABB">
            <w:rPr>
              <w:rFonts w:asciiTheme="minorHAnsi" w:hAnsiTheme="minorHAnsi" w:cstheme="minorHAnsi"/>
            </w:rPr>
            <w:t>Table of Contents</w:t>
          </w:r>
        </w:p>
        <w:p w14:paraId="5DFD4B37" w14:textId="18DCBE09" w:rsidR="00B10484" w:rsidRDefault="00807BC3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 w:rsidRPr="00DB2ABB">
            <w:rPr>
              <w:rFonts w:cstheme="minorHAnsi"/>
            </w:rPr>
            <w:fldChar w:fldCharType="begin"/>
          </w:r>
          <w:r w:rsidRPr="00DB2ABB">
            <w:rPr>
              <w:rFonts w:cstheme="minorHAnsi"/>
            </w:rPr>
            <w:instrText xml:space="preserve"> TOC \o "1-3" \h \z \u </w:instrText>
          </w:r>
          <w:r w:rsidRPr="00DB2ABB">
            <w:rPr>
              <w:rFonts w:cstheme="minorHAnsi"/>
            </w:rPr>
            <w:fldChar w:fldCharType="separate"/>
          </w:r>
          <w:hyperlink w:anchor="_Toc65948967" w:history="1">
            <w:r w:rsidR="00B10484" w:rsidRPr="00457F1F">
              <w:rPr>
                <w:rStyle w:val="Hyperlink"/>
                <w:noProof/>
              </w:rPr>
              <w:t>Java 8 Features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_Toc65948967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2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593B59E5" w14:textId="79D2FC7A" w:rsidR="00B10484" w:rsidRDefault="001760DE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68" w:history="1">
            <w:r w:rsidR="00B10484" w:rsidRPr="00457F1F">
              <w:rPr>
                <w:rStyle w:val="Hyperlink"/>
                <w:rFonts w:cstheme="minorHAnsi"/>
                <w:noProof/>
              </w:rPr>
              <w:t>INTERFACES IN JAVA 8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_Toc65948968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2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54F479A9" w14:textId="5456DF9F" w:rsidR="00B10484" w:rsidRDefault="001760DE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69" w:history="1">
            <w:r w:rsidR="00B10484" w:rsidRPr="00457F1F">
              <w:rPr>
                <w:rStyle w:val="Hyperlink"/>
                <w:noProof/>
              </w:rPr>
              <w:t>DEFAULT METHODS IN MULTIPLE INHERITANCE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_Toc65948969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2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41EC2F92" w14:textId="04639354" w:rsidR="00B10484" w:rsidRDefault="001760DE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0" w:history="1">
            <w:r w:rsidR="00B10484" w:rsidRPr="00457F1F">
              <w:rPr>
                <w:rStyle w:val="Hyperlink"/>
                <w:rFonts w:cstheme="minorHAnsi"/>
                <w:noProof/>
              </w:rPr>
              <w:t>WHY LAMBDAS?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_Toc65948970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3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1CE9D274" w14:textId="0EA9494E" w:rsidR="00B10484" w:rsidRDefault="001760DE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1" w:history="1">
            <w:r w:rsidR="00B10484" w:rsidRPr="00457F1F">
              <w:rPr>
                <w:rStyle w:val="Hyperlink"/>
                <w:rFonts w:cstheme="minorHAnsi"/>
                <w:noProof/>
              </w:rPr>
              <w:t>CONCEPTS OF LAMBDA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_Toc65948971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3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513B5A85" w14:textId="5D7BB008" w:rsidR="00B10484" w:rsidRDefault="001760DE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2" w:history="1">
            <w:r w:rsidR="00B10484" w:rsidRPr="00457F1F">
              <w:rPr>
                <w:rStyle w:val="Hyperlink"/>
                <w:noProof/>
              </w:rPr>
              <w:t>LAMBDA EXPRESSIONS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_Toc65948972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4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6D0C8ADD" w14:textId="4C32C52C" w:rsidR="00B10484" w:rsidRDefault="001760DE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3" w:history="1">
            <w:r w:rsidR="00B10484" w:rsidRPr="00457F1F">
              <w:rPr>
                <w:rStyle w:val="Hyperlink"/>
                <w:noProof/>
              </w:rPr>
              <w:t>VALID AND INVALID LAMBDA EXPRESSIONS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_Toc65948973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4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1538255E" w14:textId="251C660A" w:rsidR="00B10484" w:rsidRDefault="001760DE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4" w:history="1">
            <w:r w:rsidR="00B10484" w:rsidRPr="00457F1F">
              <w:rPr>
                <w:rStyle w:val="Hyperlink"/>
                <w:noProof/>
              </w:rPr>
              <w:t>FUNCTIONAL INTERFACE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_Toc65948974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4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25FE3BFA" w14:textId="3A8638EF" w:rsidR="00B10484" w:rsidRDefault="001760DE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5" w:history="1">
            <w:r w:rsidR="00B10484" w:rsidRPr="00457F1F">
              <w:rPr>
                <w:rStyle w:val="Hyperlink"/>
                <w:noProof/>
              </w:rPr>
              <w:t>FUNCTIONAL INTERFACES IN INHERITANCE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_Toc65948975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5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254F9B79" w14:textId="645CD0CA" w:rsidR="00B10484" w:rsidRDefault="001760DE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6" w:history="1">
            <w:r w:rsidR="00B10484" w:rsidRPr="00457F1F">
              <w:rPr>
                <w:rStyle w:val="Hyperlink"/>
                <w:noProof/>
              </w:rPr>
              <w:t>USING LAMBDA EXPRESSION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_Toc65948976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5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7A0C2687" w14:textId="5D344FF6" w:rsidR="00B10484" w:rsidRDefault="001760DE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7" w:history="1">
            <w:r w:rsidR="00B10484" w:rsidRPr="00457F1F">
              <w:rPr>
                <w:rStyle w:val="Hyperlink"/>
                <w:noProof/>
              </w:rPr>
              <w:t>EXAMPLES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_Toc65948977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6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3F2F0460" w14:textId="1A015BB3" w:rsidR="00B10484" w:rsidRDefault="001760DE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8" w:history="1">
            <w:r w:rsidR="00B10484" w:rsidRPr="00457F1F">
              <w:rPr>
                <w:rStyle w:val="Hyperlink"/>
                <w:noProof/>
              </w:rPr>
              <w:t>STREAMS API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_Toc65948978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8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09C7B01E" w14:textId="279A7160" w:rsidR="00B10484" w:rsidRDefault="001760DE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9" w:history="1">
            <w:r w:rsidR="00B10484" w:rsidRPr="00457F1F">
              <w:rPr>
                <w:rStyle w:val="Hyperlink"/>
                <w:noProof/>
              </w:rPr>
              <w:t>ANALOGY OF STREAMS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_Toc65948979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8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4CBC2F30" w14:textId="4E2B9CA9" w:rsidR="00B10484" w:rsidRDefault="001760DE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80" w:history="1">
            <w:r w:rsidR="00B10484" w:rsidRPr="00457F1F">
              <w:rPr>
                <w:rStyle w:val="Hyperlink"/>
                <w:noProof/>
              </w:rPr>
              <w:t>CONCEPTS OF STREAMS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_Toc65948980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8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3CFEF1D0" w14:textId="6A6B186E" w:rsidR="00807BC3" w:rsidRPr="00DB2ABB" w:rsidRDefault="00807BC3">
          <w:pPr>
            <w:rPr>
              <w:rFonts w:cstheme="minorHAnsi"/>
            </w:rPr>
          </w:pPr>
          <w:r w:rsidRPr="00DB2ABB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EA483B0" w14:textId="7392CB1B" w:rsidR="00807BC3" w:rsidRPr="00DB2ABB" w:rsidRDefault="00807BC3">
      <w:pPr>
        <w:rPr>
          <w:rFonts w:cstheme="minorHAnsi"/>
        </w:rPr>
      </w:pPr>
      <w:r w:rsidRPr="00DB2ABB">
        <w:rPr>
          <w:rFonts w:cstheme="minorHAnsi"/>
        </w:rPr>
        <w:br w:type="page"/>
      </w:r>
    </w:p>
    <w:p w14:paraId="61D23B69" w14:textId="71753320" w:rsidR="00807BC3" w:rsidRPr="00A63DB3" w:rsidRDefault="00807BC3" w:rsidP="00A63DB3">
      <w:pPr>
        <w:pStyle w:val="Heading1"/>
      </w:pPr>
      <w:bookmarkStart w:id="0" w:name="_Toc65948967"/>
      <w:bookmarkStart w:id="1" w:name="_Toc64225020"/>
      <w:r w:rsidRPr="00A63DB3">
        <w:lastRenderedPageBreak/>
        <w:t>Java 8 Features</w:t>
      </w:r>
      <w:bookmarkEnd w:id="0"/>
      <w:r w:rsidRPr="00A63DB3">
        <w:t xml:space="preserve"> </w:t>
      </w:r>
      <w:bookmarkEnd w:id="1"/>
    </w:p>
    <w:p w14:paraId="4CE5BB60" w14:textId="77777777" w:rsidR="005F22F4" w:rsidRDefault="005F22F4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  <w:sectPr w:rsidR="005F22F4" w:rsidSect="00807BC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93E1F35" w14:textId="1A731B29" w:rsidR="00807BC3" w:rsidRP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>LAMBDA EXPRESSIONS</w:t>
      </w:r>
    </w:p>
    <w:p w14:paraId="3F401BF4" w14:textId="4D1C80EA" w:rsidR="00807BC3" w:rsidRP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>FUNCTIONAL INTERFACE</w:t>
      </w:r>
    </w:p>
    <w:p w14:paraId="197D4878" w14:textId="35CB9258" w:rsidR="00807BC3" w:rsidRP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 xml:space="preserve">METHOD </w:t>
      </w:r>
      <w:r w:rsidR="00CB44BA" w:rsidRPr="005F22F4">
        <w:rPr>
          <w:rFonts w:cstheme="minorHAnsi"/>
          <w:b/>
          <w:iCs/>
          <w:sz w:val="22"/>
          <w:szCs w:val="22"/>
        </w:rPr>
        <w:t>REFERENCES</w:t>
      </w:r>
      <w:r w:rsidR="00CB44BA">
        <w:rPr>
          <w:rFonts w:cstheme="minorHAnsi"/>
          <w:b/>
          <w:iCs/>
          <w:sz w:val="22"/>
          <w:szCs w:val="22"/>
        </w:rPr>
        <w:t xml:space="preserve"> </w:t>
      </w:r>
      <w:proofErr w:type="gramStart"/>
      <w:r w:rsidR="00CB44BA">
        <w:rPr>
          <w:rFonts w:cstheme="minorHAnsi"/>
          <w:b/>
          <w:iCs/>
          <w:sz w:val="22"/>
          <w:szCs w:val="22"/>
        </w:rPr>
        <w:t>(</w:t>
      </w:r>
      <w:r w:rsidR="001C2BAE">
        <w:rPr>
          <w:rFonts w:cstheme="minorHAnsi"/>
          <w:b/>
          <w:iCs/>
          <w:sz w:val="22"/>
          <w:szCs w:val="22"/>
        </w:rPr>
        <w:t>::)</w:t>
      </w:r>
      <w:proofErr w:type="gramEnd"/>
      <w:r w:rsidR="00F015A7">
        <w:rPr>
          <w:rFonts w:cstheme="minorHAnsi"/>
          <w:b/>
          <w:iCs/>
          <w:sz w:val="22"/>
          <w:szCs w:val="22"/>
        </w:rPr>
        <w:t xml:space="preserve"> &amp; CONSTUCTOR REFERENCES</w:t>
      </w:r>
    </w:p>
    <w:p w14:paraId="7651DB7D" w14:textId="350B065B" w:rsidR="00807BC3" w:rsidRP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>COLLECTION API</w:t>
      </w:r>
    </w:p>
    <w:p w14:paraId="3D5E3795" w14:textId="238E7F46" w:rsidR="00807BC3" w:rsidRP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>STREAM API</w:t>
      </w:r>
    </w:p>
    <w:p w14:paraId="62871BA1" w14:textId="470CC9AB" w:rsidR="00807BC3" w:rsidRP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>DEFAULT &amp; STATIC METHODS IN INTERFACE.</w:t>
      </w:r>
    </w:p>
    <w:p w14:paraId="32720E17" w14:textId="77777777" w:rsid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>OPTIONAL CLASS</w:t>
      </w:r>
    </w:p>
    <w:p w14:paraId="01078A46" w14:textId="2D500FFC" w:rsidR="00B7127B" w:rsidRPr="00B7127B" w:rsidRDefault="00B7127B" w:rsidP="00B7127B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  <w:sectPr w:rsidR="00B7127B" w:rsidRPr="00B7127B" w:rsidSect="005F22F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B7127B">
        <w:rPr>
          <w:rFonts w:cstheme="minorHAnsi"/>
          <w:b/>
          <w:iCs/>
          <w:sz w:val="22"/>
          <w:szCs w:val="22"/>
        </w:rPr>
        <w:t>D</w:t>
      </w:r>
      <w:r>
        <w:rPr>
          <w:rFonts w:cstheme="minorHAnsi"/>
          <w:b/>
          <w:iCs/>
          <w:sz w:val="22"/>
          <w:szCs w:val="22"/>
        </w:rPr>
        <w:t xml:space="preserve">ATE </w:t>
      </w:r>
      <w:r w:rsidR="002F1C96">
        <w:rPr>
          <w:rFonts w:cstheme="minorHAnsi"/>
          <w:b/>
          <w:iCs/>
          <w:sz w:val="22"/>
          <w:szCs w:val="22"/>
        </w:rPr>
        <w:t>AND TIME</w:t>
      </w:r>
      <w:r>
        <w:rPr>
          <w:rFonts w:cstheme="minorHAnsi"/>
          <w:b/>
          <w:iCs/>
          <w:sz w:val="22"/>
          <w:szCs w:val="22"/>
        </w:rPr>
        <w:t xml:space="preserve"> API</w:t>
      </w:r>
      <w:r w:rsidR="00544CFA">
        <w:rPr>
          <w:rFonts w:cstheme="minorHAnsi"/>
          <w:b/>
          <w:iCs/>
          <w:sz w:val="22"/>
          <w:szCs w:val="22"/>
        </w:rPr>
        <w:t xml:space="preserve"> (joda.org)</w:t>
      </w:r>
      <w:r>
        <w:rPr>
          <w:rFonts w:cstheme="minorHAnsi"/>
          <w:b/>
          <w:iCs/>
          <w:sz w:val="22"/>
          <w:szCs w:val="22"/>
        </w:rPr>
        <w:t xml:space="preserve">  </w:t>
      </w:r>
    </w:p>
    <w:p w14:paraId="0AAA2CF9" w14:textId="4B6E9B5E" w:rsidR="00496DE3" w:rsidRDefault="00496DE3" w:rsidP="00DB2ABB">
      <w:pPr>
        <w:pStyle w:val="Heading2"/>
        <w:pBdr>
          <w:bottom w:val="single" w:sz="6" w:space="1" w:color="auto"/>
        </w:pBdr>
        <w:rPr>
          <w:rFonts w:asciiTheme="minorHAnsi" w:hAnsiTheme="minorHAnsi" w:cstheme="minorHAnsi"/>
        </w:rPr>
      </w:pPr>
      <w:bookmarkStart w:id="2" w:name="_Toc65948968"/>
      <w:r>
        <w:rPr>
          <w:rFonts w:asciiTheme="minorHAnsi" w:hAnsiTheme="minorHAnsi" w:cstheme="minorHAnsi"/>
        </w:rPr>
        <w:t>INTERFACES IN JAVA 8</w:t>
      </w:r>
      <w:bookmarkEnd w:id="2"/>
    </w:p>
    <w:p w14:paraId="1FA5C507" w14:textId="7100F34A" w:rsidR="006759F5" w:rsidRDefault="006759F5" w:rsidP="006759F5">
      <w:pPr>
        <w:pStyle w:val="NoSpacing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0"/>
        <w:gridCol w:w="235"/>
        <w:gridCol w:w="5845"/>
      </w:tblGrid>
      <w:tr w:rsidR="00FE636C" w14:paraId="3233D830" w14:textId="557F3751" w:rsidTr="00FE636C">
        <w:tc>
          <w:tcPr>
            <w:tcW w:w="4710" w:type="dxa"/>
          </w:tcPr>
          <w:p w14:paraId="34FAE11F" w14:textId="77777777" w:rsidR="00FE636C" w:rsidRPr="00FE636C" w:rsidRDefault="00FE636C" w:rsidP="006759F5">
            <w:pPr>
              <w:pStyle w:val="NoSpacing"/>
              <w:rPr>
                <w:b/>
                <w:bCs/>
              </w:rPr>
            </w:pPr>
            <w:r w:rsidRPr="00FE636C">
              <w:rPr>
                <w:b/>
                <w:bCs/>
              </w:rPr>
              <w:t>INTERFACE</w:t>
            </w:r>
          </w:p>
          <w:p w14:paraId="28FA097C" w14:textId="77777777" w:rsidR="00FE636C" w:rsidRPr="00FE636C" w:rsidRDefault="00FE636C" w:rsidP="00FE636C">
            <w:pPr>
              <w:pStyle w:val="NoSpacing"/>
            </w:pPr>
            <w:r w:rsidRPr="00FE636C">
              <w:t>public interface Greeting {</w:t>
            </w:r>
          </w:p>
          <w:p w14:paraId="1B4A9312" w14:textId="77777777" w:rsidR="00FE636C" w:rsidRPr="00FE636C" w:rsidRDefault="00FE636C" w:rsidP="00FE636C">
            <w:pPr>
              <w:pStyle w:val="NoSpacing"/>
            </w:pPr>
            <w:r w:rsidRPr="00FE636C">
              <w:tab/>
            </w:r>
            <w:r w:rsidRPr="00FE636C">
              <w:rPr>
                <w:highlight w:val="lightGray"/>
              </w:rPr>
              <w:t xml:space="preserve">default void </w:t>
            </w:r>
            <w:proofErr w:type="gramStart"/>
            <w:r w:rsidRPr="00FE636C">
              <w:rPr>
                <w:highlight w:val="lightGray"/>
              </w:rPr>
              <w:t>greet</w:t>
            </w:r>
            <w:r w:rsidRPr="00FE636C">
              <w:t>(</w:t>
            </w:r>
            <w:proofErr w:type="gramEnd"/>
            <w:r w:rsidRPr="00FE636C">
              <w:t>) {</w:t>
            </w:r>
          </w:p>
          <w:p w14:paraId="16F8D5C9" w14:textId="77777777" w:rsidR="00FE636C" w:rsidRPr="00FE636C" w:rsidRDefault="00FE636C" w:rsidP="00FE636C">
            <w:pPr>
              <w:pStyle w:val="NoSpacing"/>
            </w:pPr>
            <w:r w:rsidRPr="00FE636C">
              <w:tab/>
            </w:r>
            <w:r w:rsidRPr="00FE636C">
              <w:tab/>
            </w:r>
            <w:proofErr w:type="spellStart"/>
            <w:r w:rsidRPr="00FE636C">
              <w:t>System.out.println</w:t>
            </w:r>
            <w:proofErr w:type="spellEnd"/>
            <w:r w:rsidRPr="00FE636C">
              <w:t xml:space="preserve">("Hello </w:t>
            </w:r>
            <w:proofErr w:type="gramStart"/>
            <w:r w:rsidRPr="00FE636C">
              <w:t>World !</w:t>
            </w:r>
            <w:proofErr w:type="gramEnd"/>
            <w:r w:rsidRPr="00FE636C">
              <w:t>");</w:t>
            </w:r>
          </w:p>
          <w:p w14:paraId="632E34FE" w14:textId="77777777" w:rsidR="00FE636C" w:rsidRPr="00FE636C" w:rsidRDefault="00FE636C" w:rsidP="00FE636C">
            <w:pPr>
              <w:pStyle w:val="NoSpacing"/>
            </w:pPr>
            <w:r w:rsidRPr="00FE636C">
              <w:tab/>
              <w:t>}</w:t>
            </w:r>
          </w:p>
          <w:p w14:paraId="7EB3DE38" w14:textId="77777777" w:rsidR="00FE636C" w:rsidRPr="00FE636C" w:rsidRDefault="00FE636C" w:rsidP="00FE636C">
            <w:pPr>
              <w:pStyle w:val="NoSpacing"/>
            </w:pPr>
            <w:r w:rsidRPr="00FE636C">
              <w:tab/>
            </w:r>
            <w:r w:rsidRPr="00FE636C">
              <w:rPr>
                <w:highlight w:val="lightGray"/>
              </w:rPr>
              <w:t xml:space="preserve">static void </w:t>
            </w:r>
            <w:proofErr w:type="gramStart"/>
            <w:r w:rsidRPr="00FE636C">
              <w:rPr>
                <w:highlight w:val="lightGray"/>
              </w:rPr>
              <w:t>message</w:t>
            </w:r>
            <w:r w:rsidRPr="00FE636C">
              <w:t>(</w:t>
            </w:r>
            <w:proofErr w:type="gramEnd"/>
            <w:r w:rsidRPr="00FE636C">
              <w:t>) {</w:t>
            </w:r>
          </w:p>
          <w:p w14:paraId="55610467" w14:textId="77777777" w:rsidR="00FE636C" w:rsidRPr="00FE636C" w:rsidRDefault="00FE636C" w:rsidP="00FE636C">
            <w:pPr>
              <w:pStyle w:val="NoSpacing"/>
            </w:pPr>
            <w:r w:rsidRPr="00FE636C">
              <w:tab/>
            </w:r>
            <w:r w:rsidRPr="00FE636C">
              <w:tab/>
            </w:r>
            <w:proofErr w:type="spellStart"/>
            <w:r w:rsidRPr="00FE636C">
              <w:t>System.out.println</w:t>
            </w:r>
            <w:proofErr w:type="spellEnd"/>
            <w:r w:rsidRPr="00FE636C">
              <w:t>("Welcome"</w:t>
            </w:r>
            <w:proofErr w:type="gramStart"/>
            <w:r w:rsidRPr="00FE636C">
              <w:t>);</w:t>
            </w:r>
            <w:proofErr w:type="gramEnd"/>
          </w:p>
          <w:p w14:paraId="05F2B937" w14:textId="77777777" w:rsidR="00FE636C" w:rsidRPr="00FE636C" w:rsidRDefault="00FE636C" w:rsidP="00FE636C">
            <w:pPr>
              <w:pStyle w:val="NoSpacing"/>
            </w:pPr>
            <w:r w:rsidRPr="00FE636C">
              <w:tab/>
              <w:t>}</w:t>
            </w:r>
          </w:p>
          <w:p w14:paraId="6B8D9902" w14:textId="4BB825A2" w:rsidR="00FE636C" w:rsidRDefault="00FE636C" w:rsidP="00FE636C">
            <w:pPr>
              <w:pStyle w:val="NoSpacing"/>
            </w:pPr>
            <w:r w:rsidRPr="00FE636C">
              <w:t>}</w:t>
            </w:r>
          </w:p>
        </w:tc>
        <w:tc>
          <w:tcPr>
            <w:tcW w:w="6080" w:type="dxa"/>
            <w:gridSpan w:val="2"/>
          </w:tcPr>
          <w:p w14:paraId="3C590241" w14:textId="6E5BB40E" w:rsidR="00FE636C" w:rsidRPr="00FE636C" w:rsidRDefault="00FE636C" w:rsidP="00FE636C">
            <w:pPr>
              <w:pStyle w:val="ListParagraph"/>
              <w:numPr>
                <w:ilvl w:val="0"/>
                <w:numId w:val="40"/>
              </w:numPr>
              <w:rPr>
                <w:sz w:val="21"/>
                <w:szCs w:val="21"/>
              </w:rPr>
            </w:pPr>
            <w:r w:rsidRPr="00FE636C">
              <w:rPr>
                <w:sz w:val="21"/>
                <w:szCs w:val="21"/>
              </w:rPr>
              <w:t xml:space="preserve">Till Java 1.7 we can only create </w:t>
            </w:r>
            <w:r w:rsidR="00B77616">
              <w:rPr>
                <w:sz w:val="21"/>
                <w:szCs w:val="21"/>
              </w:rPr>
              <w:t xml:space="preserve">public </w:t>
            </w:r>
            <w:r w:rsidRPr="00FE636C">
              <w:rPr>
                <w:sz w:val="21"/>
                <w:szCs w:val="21"/>
              </w:rPr>
              <w:t>abstract methods only</w:t>
            </w:r>
          </w:p>
          <w:p w14:paraId="3DB8434B" w14:textId="77777777" w:rsidR="00FE636C" w:rsidRPr="00FE636C" w:rsidRDefault="00FE636C" w:rsidP="00FE636C">
            <w:pPr>
              <w:pStyle w:val="ListParagraph"/>
              <w:numPr>
                <w:ilvl w:val="0"/>
                <w:numId w:val="40"/>
              </w:numPr>
              <w:rPr>
                <w:sz w:val="21"/>
                <w:szCs w:val="21"/>
              </w:rPr>
            </w:pPr>
            <w:r w:rsidRPr="00FE636C">
              <w:rPr>
                <w:sz w:val="21"/>
                <w:szCs w:val="21"/>
              </w:rPr>
              <w:t>With Java 1.8 + we can declare concrete methods too – which can be either default or static method</w:t>
            </w:r>
          </w:p>
          <w:p w14:paraId="60FA7042" w14:textId="462E8486" w:rsidR="00FE636C" w:rsidRDefault="00FE636C" w:rsidP="00FE636C">
            <w:pPr>
              <w:pStyle w:val="ListParagraph"/>
              <w:numPr>
                <w:ilvl w:val="0"/>
                <w:numId w:val="40"/>
              </w:numPr>
              <w:rPr>
                <w:sz w:val="21"/>
                <w:szCs w:val="21"/>
              </w:rPr>
            </w:pPr>
            <w:r w:rsidRPr="00FE636C">
              <w:rPr>
                <w:sz w:val="21"/>
                <w:szCs w:val="21"/>
              </w:rPr>
              <w:t>The Interface having just one abstract method are called Functional interface. The functional interface can have any number of default or static methods</w:t>
            </w:r>
          </w:p>
          <w:p w14:paraId="019EF122" w14:textId="62701EC7" w:rsidR="009F5A2D" w:rsidRPr="00FE636C" w:rsidRDefault="009F5A2D" w:rsidP="00FE636C">
            <w:pPr>
              <w:pStyle w:val="ListParagraph"/>
              <w:numPr>
                <w:ilvl w:val="0"/>
                <w:numId w:val="40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Default methods are also called Virtual Extension method or Defender method</w:t>
            </w:r>
            <w:r w:rsidR="00361F3F">
              <w:rPr>
                <w:sz w:val="21"/>
                <w:szCs w:val="21"/>
              </w:rPr>
              <w:t>s</w:t>
            </w:r>
          </w:p>
          <w:p w14:paraId="3DDFDE41" w14:textId="77777777" w:rsidR="00FE636C" w:rsidRDefault="00FE636C"/>
          <w:p w14:paraId="0C79F605" w14:textId="77777777" w:rsidR="00FE636C" w:rsidRDefault="00FE636C" w:rsidP="00FE636C">
            <w:pPr>
              <w:pStyle w:val="NoSpacing"/>
            </w:pPr>
          </w:p>
        </w:tc>
      </w:tr>
      <w:tr w:rsidR="00FE636C" w14:paraId="38F8F1CE" w14:textId="77777777" w:rsidTr="00FE636C">
        <w:tc>
          <w:tcPr>
            <w:tcW w:w="10790" w:type="dxa"/>
            <w:gridSpan w:val="3"/>
          </w:tcPr>
          <w:p w14:paraId="7B1392F0" w14:textId="09A57BC7" w:rsidR="00FE636C" w:rsidRPr="00FE636C" w:rsidRDefault="00FE636C" w:rsidP="00FE636C">
            <w:pPr>
              <w:pStyle w:val="NoSpacing"/>
              <w:jc w:val="center"/>
              <w:rPr>
                <w:b/>
                <w:bCs/>
              </w:rPr>
            </w:pPr>
            <w:r w:rsidRPr="00FE636C">
              <w:rPr>
                <w:b/>
                <w:bCs/>
              </w:rPr>
              <w:t>IMPLEMENTATION CLASSES</w:t>
            </w:r>
          </w:p>
        </w:tc>
      </w:tr>
      <w:tr w:rsidR="00FE636C" w14:paraId="0D234E46" w14:textId="736C8DB5" w:rsidTr="00FE636C">
        <w:tc>
          <w:tcPr>
            <w:tcW w:w="4945" w:type="dxa"/>
            <w:gridSpan w:val="2"/>
          </w:tcPr>
          <w:p w14:paraId="1E4B672F" w14:textId="77777777" w:rsidR="00FE636C" w:rsidRDefault="00FE636C" w:rsidP="00FE636C">
            <w:pPr>
              <w:pStyle w:val="NoSpacing"/>
            </w:pPr>
            <w:r>
              <w:t xml:space="preserve">public class </w:t>
            </w:r>
            <w:proofErr w:type="spellStart"/>
            <w:r>
              <w:t>PersonImpl</w:t>
            </w:r>
            <w:proofErr w:type="spellEnd"/>
            <w:r>
              <w:t xml:space="preserve"> implements </w:t>
            </w:r>
            <w:proofErr w:type="gramStart"/>
            <w:r>
              <w:t>Greeting{</w:t>
            </w:r>
            <w:proofErr w:type="gramEnd"/>
          </w:p>
          <w:p w14:paraId="4DC23A09" w14:textId="344E41B9" w:rsidR="00FE636C" w:rsidRDefault="00FE636C" w:rsidP="00FE636C">
            <w:pPr>
              <w:pStyle w:val="NoSpacing"/>
            </w:pPr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F393B72" w14:textId="4CD7922F" w:rsidR="00FE636C" w:rsidRDefault="00FE636C" w:rsidP="00D3436C">
            <w:pPr>
              <w:pStyle w:val="NoSpacing"/>
            </w:pPr>
            <w:r>
              <w:tab/>
            </w:r>
            <w:proofErr w:type="spellStart"/>
            <w:r>
              <w:t>PersonImpl</w:t>
            </w:r>
            <w:proofErr w:type="spellEnd"/>
            <w:r>
              <w:t xml:space="preserve"> person = new </w:t>
            </w:r>
            <w:proofErr w:type="spellStart"/>
            <w:proofErr w:type="gramStart"/>
            <w:r>
              <w:t>PersonImpl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1AA4587" w14:textId="3F542023" w:rsidR="00FE636C" w:rsidRDefault="00FE636C" w:rsidP="00D3436C">
            <w:pPr>
              <w:pStyle w:val="NoSpacing"/>
            </w:pPr>
            <w:r>
              <w:tab/>
            </w:r>
            <w:proofErr w:type="spellStart"/>
            <w:r w:rsidRPr="00FE636C">
              <w:rPr>
                <w:highlight w:val="lightGray"/>
              </w:rPr>
              <w:t>Greeting.message</w:t>
            </w:r>
            <w:proofErr w:type="spellEnd"/>
            <w:r w:rsidRPr="00FE636C">
              <w:rPr>
                <w:highlight w:val="lightGray"/>
              </w:rPr>
              <w:t>();</w:t>
            </w:r>
            <w:r w:rsidR="00EF6592">
              <w:t xml:space="preserve"> </w:t>
            </w:r>
            <w:r w:rsidR="00EF6592" w:rsidRPr="00EF6592">
              <w:sym w:font="Wingdings" w:char="F0DF"/>
            </w:r>
            <w:r w:rsidR="00EF6592">
              <w:t xml:space="preserve"> </w:t>
            </w:r>
            <w:r w:rsidR="00EF6592" w:rsidRPr="00EF6592">
              <w:rPr>
                <w:color w:val="FF0000"/>
              </w:rPr>
              <w:t>Calling Static method</w:t>
            </w:r>
          </w:p>
          <w:p w14:paraId="3C3A1FF7" w14:textId="566CF502" w:rsidR="00FE636C" w:rsidRPr="00D3436C" w:rsidRDefault="00FE636C" w:rsidP="00D3436C">
            <w:pPr>
              <w:pStyle w:val="NoSpacing"/>
              <w:rPr>
                <w:color w:val="FF0000"/>
              </w:rPr>
            </w:pPr>
            <w:r>
              <w:tab/>
            </w:r>
            <w:proofErr w:type="spellStart"/>
            <w:proofErr w:type="gramStart"/>
            <w:r w:rsidRPr="00FE636C">
              <w:rPr>
                <w:highlight w:val="lightGray"/>
              </w:rPr>
              <w:t>person.greet</w:t>
            </w:r>
            <w:proofErr w:type="spellEnd"/>
            <w:proofErr w:type="gramEnd"/>
            <w:r w:rsidRPr="00FE636C">
              <w:rPr>
                <w:highlight w:val="lightGray"/>
              </w:rPr>
              <w:t>();</w:t>
            </w:r>
            <w:r w:rsidR="00D3436C">
              <w:t xml:space="preserve"> </w:t>
            </w:r>
            <w:r w:rsidR="00D3436C" w:rsidRPr="00D3436C">
              <w:sym w:font="Wingdings" w:char="F0DF"/>
            </w:r>
            <w:r w:rsidR="00D3436C">
              <w:t xml:space="preserve"> </w:t>
            </w:r>
            <w:r w:rsidR="00AC0257">
              <w:rPr>
                <w:b/>
                <w:bCs/>
                <w:color w:val="FF0000"/>
              </w:rPr>
              <w:t>Calls</w:t>
            </w:r>
            <w:r w:rsidR="00D3436C" w:rsidRPr="00AC0257">
              <w:rPr>
                <w:b/>
                <w:bCs/>
                <w:color w:val="FF0000"/>
              </w:rPr>
              <w:t xml:space="preserve"> the interface method</w:t>
            </w:r>
          </w:p>
          <w:p w14:paraId="1CE90AFE" w14:textId="77777777" w:rsidR="00FE636C" w:rsidRDefault="00FE636C" w:rsidP="00FE636C">
            <w:pPr>
              <w:pStyle w:val="NoSpacing"/>
            </w:pPr>
            <w:r>
              <w:tab/>
              <w:t>}</w:t>
            </w:r>
          </w:p>
          <w:p w14:paraId="4E256F15" w14:textId="335777F5" w:rsidR="00FE636C" w:rsidRDefault="00FE636C" w:rsidP="00FE636C">
            <w:pPr>
              <w:pStyle w:val="NoSpacing"/>
            </w:pPr>
            <w:r>
              <w:t>}</w:t>
            </w:r>
          </w:p>
        </w:tc>
        <w:tc>
          <w:tcPr>
            <w:tcW w:w="5845" w:type="dxa"/>
          </w:tcPr>
          <w:p w14:paraId="74042A4C" w14:textId="77777777" w:rsidR="00FE636C" w:rsidRDefault="00FE636C" w:rsidP="00FE636C">
            <w:pPr>
              <w:pStyle w:val="NoSpacing"/>
            </w:pPr>
            <w:r>
              <w:t>public class Employee implements Greeting {</w:t>
            </w:r>
          </w:p>
          <w:p w14:paraId="5ED79507" w14:textId="77777777" w:rsidR="00FE636C" w:rsidRDefault="00FE636C" w:rsidP="00FE636C">
            <w:pPr>
              <w:pStyle w:val="NoSpacing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F7D0B48" w14:textId="77777777" w:rsidR="00FE636C" w:rsidRDefault="00FE636C" w:rsidP="00FE636C">
            <w:pPr>
              <w:pStyle w:val="NoSpacing"/>
            </w:pPr>
            <w:r>
              <w:tab/>
            </w:r>
            <w:r>
              <w:tab/>
              <w:t xml:space="preserve">Employee </w:t>
            </w:r>
            <w:proofErr w:type="spellStart"/>
            <w:r>
              <w:t>employee</w:t>
            </w:r>
            <w:proofErr w:type="spellEnd"/>
            <w:r>
              <w:t xml:space="preserve"> = new </w:t>
            </w:r>
            <w:proofErr w:type="gramStart"/>
            <w:r>
              <w:t>Employee(</w:t>
            </w:r>
            <w:proofErr w:type="gramEnd"/>
            <w:r>
              <w:t>);</w:t>
            </w:r>
          </w:p>
          <w:p w14:paraId="4B26858C" w14:textId="77777777" w:rsidR="00FE636C" w:rsidRDefault="00FE636C" w:rsidP="00FE636C">
            <w:pPr>
              <w:pStyle w:val="NoSpacing"/>
            </w:pPr>
            <w:r>
              <w:tab/>
            </w:r>
            <w:r>
              <w:tab/>
            </w:r>
            <w:proofErr w:type="spellStart"/>
            <w:r w:rsidRPr="00FE636C">
              <w:rPr>
                <w:highlight w:val="lightGray"/>
              </w:rPr>
              <w:t>Greeting.message</w:t>
            </w:r>
            <w:proofErr w:type="spellEnd"/>
            <w:r w:rsidRPr="00FE636C">
              <w:rPr>
                <w:highlight w:val="lightGray"/>
              </w:rPr>
              <w:t>(</w:t>
            </w:r>
            <w:proofErr w:type="gramStart"/>
            <w:r w:rsidRPr="00FE636C">
              <w:rPr>
                <w:highlight w:val="lightGray"/>
              </w:rPr>
              <w:t>);</w:t>
            </w:r>
            <w:proofErr w:type="gramEnd"/>
          </w:p>
          <w:p w14:paraId="1FDE3523" w14:textId="78BF8077" w:rsidR="00FE636C" w:rsidRDefault="00FE636C" w:rsidP="00FE636C">
            <w:pPr>
              <w:pStyle w:val="NoSpacing"/>
            </w:pPr>
            <w:r>
              <w:tab/>
            </w:r>
            <w:r>
              <w:tab/>
            </w:r>
            <w:proofErr w:type="spellStart"/>
            <w:proofErr w:type="gramStart"/>
            <w:r w:rsidRPr="00FE636C">
              <w:rPr>
                <w:highlight w:val="lightGray"/>
              </w:rPr>
              <w:t>employee.greet</w:t>
            </w:r>
            <w:proofErr w:type="spellEnd"/>
            <w:proofErr w:type="gramEnd"/>
            <w:r w:rsidRPr="00FE636C">
              <w:rPr>
                <w:highlight w:val="lightGray"/>
              </w:rPr>
              <w:t>();</w:t>
            </w:r>
            <w:r w:rsidR="00D3436C">
              <w:t xml:space="preserve"> </w:t>
            </w:r>
            <w:r w:rsidR="00D3436C" w:rsidRPr="00D3436C">
              <w:sym w:font="Wingdings" w:char="F0DF"/>
            </w:r>
            <w:r w:rsidR="00D3436C">
              <w:t xml:space="preserve"> </w:t>
            </w:r>
            <w:r w:rsidR="00D3436C" w:rsidRPr="00AC0257">
              <w:rPr>
                <w:b/>
                <w:bCs/>
                <w:color w:val="FF0000"/>
              </w:rPr>
              <w:t>Calls the Employee method</w:t>
            </w:r>
          </w:p>
          <w:p w14:paraId="2AA93B0F" w14:textId="77777777" w:rsidR="00FE636C" w:rsidRDefault="00FE636C" w:rsidP="00FE636C">
            <w:pPr>
              <w:pStyle w:val="NoSpacing"/>
            </w:pPr>
            <w:r>
              <w:tab/>
              <w:t>}</w:t>
            </w:r>
          </w:p>
          <w:p w14:paraId="394B82E5" w14:textId="77777777" w:rsidR="00FE636C" w:rsidRDefault="00FE636C" w:rsidP="00FE636C">
            <w:pPr>
              <w:pStyle w:val="NoSpacing"/>
            </w:pPr>
            <w:r>
              <w:tab/>
              <w:t>@Override</w:t>
            </w:r>
          </w:p>
          <w:p w14:paraId="20E959DE" w14:textId="77777777" w:rsidR="00FE636C" w:rsidRDefault="00FE636C" w:rsidP="00FE636C">
            <w:pPr>
              <w:pStyle w:val="NoSpacing"/>
            </w:pPr>
            <w:r>
              <w:tab/>
              <w:t xml:space="preserve">public void </w:t>
            </w:r>
            <w:proofErr w:type="gramStart"/>
            <w:r>
              <w:t>greet(</w:t>
            </w:r>
            <w:proofErr w:type="gramEnd"/>
            <w:r>
              <w:t>) {</w:t>
            </w:r>
          </w:p>
          <w:p w14:paraId="332968D9" w14:textId="08ECAC4D" w:rsidR="00FE636C" w:rsidRDefault="00FE636C" w:rsidP="00FE636C">
            <w:pPr>
              <w:pStyle w:val="NoSpacing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>("This is from employee clas</w:t>
            </w:r>
            <w:r w:rsidR="006B590E">
              <w:t>s</w:t>
            </w:r>
            <w:r>
              <w:t>"</w:t>
            </w:r>
            <w:proofErr w:type="gramStart"/>
            <w:r>
              <w:t>);</w:t>
            </w:r>
            <w:proofErr w:type="gramEnd"/>
          </w:p>
          <w:p w14:paraId="56A82672" w14:textId="77777777" w:rsidR="00FE636C" w:rsidRDefault="00FE636C" w:rsidP="00FE636C">
            <w:pPr>
              <w:pStyle w:val="NoSpacing"/>
            </w:pPr>
            <w:r>
              <w:tab/>
              <w:t>}</w:t>
            </w:r>
          </w:p>
          <w:p w14:paraId="26855CEE" w14:textId="0BD7C68C" w:rsidR="00FE636C" w:rsidRDefault="00FE636C" w:rsidP="00FE636C">
            <w:pPr>
              <w:pStyle w:val="NoSpacing"/>
            </w:pPr>
            <w:r>
              <w:t>}</w:t>
            </w:r>
          </w:p>
        </w:tc>
      </w:tr>
      <w:tr w:rsidR="00FE636C" w14:paraId="0A29C26D" w14:textId="77777777" w:rsidTr="00B12B07">
        <w:tc>
          <w:tcPr>
            <w:tcW w:w="10790" w:type="dxa"/>
            <w:gridSpan w:val="3"/>
          </w:tcPr>
          <w:p w14:paraId="20EA461C" w14:textId="168BF04F" w:rsidR="00FE636C" w:rsidRPr="003E1668" w:rsidRDefault="00FE636C" w:rsidP="003E1668">
            <w:pPr>
              <w:pStyle w:val="ListParagraph"/>
              <w:numPr>
                <w:ilvl w:val="0"/>
                <w:numId w:val="43"/>
              </w:numPr>
              <w:rPr>
                <w:sz w:val="21"/>
                <w:szCs w:val="21"/>
              </w:rPr>
            </w:pPr>
            <w:r w:rsidRPr="003E1668">
              <w:rPr>
                <w:sz w:val="21"/>
                <w:szCs w:val="21"/>
              </w:rPr>
              <w:t xml:space="preserve">The default method of an interface can be accessed </w:t>
            </w:r>
            <w:r w:rsidR="003E1668" w:rsidRPr="003E1668">
              <w:rPr>
                <w:sz w:val="21"/>
                <w:szCs w:val="21"/>
              </w:rPr>
              <w:t xml:space="preserve">by its implementation </w:t>
            </w:r>
            <w:r w:rsidRPr="003E1668">
              <w:rPr>
                <w:sz w:val="21"/>
                <w:szCs w:val="21"/>
              </w:rPr>
              <w:t>using its object</w:t>
            </w:r>
          </w:p>
          <w:p w14:paraId="71832093" w14:textId="73EEE3C8" w:rsidR="00A3522B" w:rsidRPr="00A3522B" w:rsidRDefault="00FE636C" w:rsidP="00A3522B">
            <w:pPr>
              <w:pStyle w:val="ListParagraph"/>
              <w:numPr>
                <w:ilvl w:val="0"/>
                <w:numId w:val="43"/>
              </w:numPr>
            </w:pPr>
            <w:r w:rsidRPr="003E1668">
              <w:rPr>
                <w:sz w:val="21"/>
                <w:szCs w:val="21"/>
              </w:rPr>
              <w:t xml:space="preserve">The static </w:t>
            </w:r>
            <w:r w:rsidR="003E1668" w:rsidRPr="003E1668">
              <w:rPr>
                <w:sz w:val="21"/>
                <w:szCs w:val="21"/>
              </w:rPr>
              <w:t>method can be accesse</w:t>
            </w:r>
            <w:r w:rsidR="003E1668">
              <w:rPr>
                <w:sz w:val="21"/>
                <w:szCs w:val="21"/>
              </w:rPr>
              <w:t xml:space="preserve">d by the implementation </w:t>
            </w:r>
            <w:r w:rsidR="00A3522B">
              <w:rPr>
                <w:sz w:val="21"/>
                <w:szCs w:val="21"/>
              </w:rPr>
              <w:t>class using</w:t>
            </w:r>
            <w:r w:rsidR="003E1668">
              <w:rPr>
                <w:sz w:val="21"/>
                <w:szCs w:val="21"/>
              </w:rPr>
              <w:t xml:space="preserve"> Interface nam</w:t>
            </w:r>
            <w:r w:rsidR="00A3522B">
              <w:rPr>
                <w:sz w:val="21"/>
                <w:szCs w:val="21"/>
              </w:rPr>
              <w:t>e.</w:t>
            </w:r>
          </w:p>
          <w:p w14:paraId="7D25E6D3" w14:textId="77777777" w:rsidR="00154602" w:rsidRPr="00154602" w:rsidRDefault="00A3522B" w:rsidP="00154602">
            <w:pPr>
              <w:pStyle w:val="ListParagraph"/>
              <w:numPr>
                <w:ilvl w:val="0"/>
                <w:numId w:val="43"/>
              </w:numPr>
            </w:pPr>
            <w:r>
              <w:rPr>
                <w:sz w:val="21"/>
                <w:szCs w:val="21"/>
              </w:rPr>
              <w:t>The default method can be overridden by implementation class, but static method cannot be overridde</w:t>
            </w:r>
            <w:r w:rsidR="00154602">
              <w:rPr>
                <w:sz w:val="21"/>
                <w:szCs w:val="21"/>
              </w:rPr>
              <w:t>n</w:t>
            </w:r>
          </w:p>
          <w:p w14:paraId="0AEB9116" w14:textId="523FE0EF" w:rsidR="00154602" w:rsidRPr="00154602" w:rsidRDefault="00154602" w:rsidP="00154602">
            <w:pPr>
              <w:pStyle w:val="ListParagraph"/>
              <w:numPr>
                <w:ilvl w:val="0"/>
                <w:numId w:val="43"/>
              </w:numPr>
              <w:rPr>
                <w:sz w:val="21"/>
                <w:szCs w:val="21"/>
              </w:rPr>
            </w:pPr>
            <w:r w:rsidRPr="00154602">
              <w:rPr>
                <w:sz w:val="21"/>
                <w:szCs w:val="21"/>
              </w:rPr>
              <w:t>The static method of interface cannot be accessed using implementation class name</w:t>
            </w:r>
          </w:p>
        </w:tc>
      </w:tr>
    </w:tbl>
    <w:p w14:paraId="4C8241E9" w14:textId="5AAB84F3" w:rsidR="006759F5" w:rsidRDefault="00361F3F" w:rsidP="00361F3F">
      <w:pPr>
        <w:pStyle w:val="Heading3"/>
        <w:pBdr>
          <w:bottom w:val="single" w:sz="6" w:space="1" w:color="auto"/>
        </w:pBdr>
      </w:pPr>
      <w:bookmarkStart w:id="3" w:name="_Toc65948969"/>
      <w:r>
        <w:t>DEFAULT METHOD</w:t>
      </w:r>
      <w:r w:rsidR="00F15DA9">
        <w:t>S</w:t>
      </w:r>
      <w:r>
        <w:t xml:space="preserve"> IN MULTIPLE INHERITANCE</w:t>
      </w:r>
      <w:bookmarkEnd w:id="3"/>
    </w:p>
    <w:p w14:paraId="3E523F33" w14:textId="37DB0296" w:rsidR="00361F3F" w:rsidRDefault="00423DF0" w:rsidP="00423DF0">
      <w:pPr>
        <w:pStyle w:val="NoSpacing"/>
        <w:numPr>
          <w:ilvl w:val="0"/>
          <w:numId w:val="44"/>
        </w:numPr>
      </w:pPr>
      <w:r>
        <w:t xml:space="preserve">If the interface has default method of same signature and name. Since multiple </w:t>
      </w:r>
      <w:r w:rsidR="00F83621">
        <w:t>interfaces</w:t>
      </w:r>
      <w:r>
        <w:t xml:space="preserve"> can be implemented by a class- which will </w:t>
      </w:r>
      <w:proofErr w:type="gramStart"/>
      <w:r>
        <w:t>leads</w:t>
      </w:r>
      <w:proofErr w:type="gramEnd"/>
      <w:r>
        <w:t xml:space="preserve"> to ambiguity condition while access the default method. </w:t>
      </w:r>
    </w:p>
    <w:p w14:paraId="01FDCEDC" w14:textId="00749E58" w:rsidR="00423DF0" w:rsidRDefault="00423DF0" w:rsidP="00423DF0">
      <w:pPr>
        <w:pStyle w:val="NoSpacing"/>
        <w:numPr>
          <w:ilvl w:val="0"/>
          <w:numId w:val="44"/>
        </w:numPr>
      </w:pPr>
      <w:r>
        <w:t xml:space="preserve">The solution to resolve the ambiguity is </w:t>
      </w:r>
    </w:p>
    <w:p w14:paraId="14EB5849" w14:textId="5C01F1DD" w:rsidR="00423DF0" w:rsidRDefault="00423DF0" w:rsidP="00423DF0">
      <w:pPr>
        <w:pStyle w:val="NoSpacing"/>
        <w:numPr>
          <w:ilvl w:val="1"/>
          <w:numId w:val="44"/>
        </w:numPr>
      </w:pPr>
      <w:r>
        <w:t>Override the default method</w:t>
      </w:r>
    </w:p>
    <w:p w14:paraId="65A043BA" w14:textId="6B7963CF" w:rsidR="00423DF0" w:rsidRDefault="00423DF0" w:rsidP="00154602">
      <w:pPr>
        <w:pStyle w:val="NoSpacing"/>
        <w:numPr>
          <w:ilvl w:val="1"/>
          <w:numId w:val="44"/>
        </w:numPr>
      </w:pPr>
      <w:r>
        <w:t>Call the respective default method using the Interface reference.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23DF0" w14:paraId="3CBE3719" w14:textId="77777777" w:rsidTr="00423DF0">
        <w:tc>
          <w:tcPr>
            <w:tcW w:w="5395" w:type="dxa"/>
          </w:tcPr>
          <w:p w14:paraId="0E50B1C0" w14:textId="77777777" w:rsidR="00423DF0" w:rsidRDefault="00423DF0" w:rsidP="00F83621">
            <w:pPr>
              <w:pStyle w:val="NoSpacing"/>
            </w:pPr>
            <w:r>
              <w:t>public</w:t>
            </w:r>
            <w:r>
              <w:rPr>
                <w:color w:val="000000"/>
              </w:rPr>
              <w:t xml:space="preserve"> </w:t>
            </w:r>
            <w:r>
              <w:t>interface</w:t>
            </w:r>
            <w:r>
              <w:rPr>
                <w:color w:val="000000"/>
              </w:rPr>
              <w:t xml:space="preserve"> Left {</w:t>
            </w:r>
          </w:p>
          <w:p w14:paraId="48BFC88C" w14:textId="77777777" w:rsidR="00423DF0" w:rsidRDefault="00423DF0" w:rsidP="00F83621">
            <w:pPr>
              <w:pStyle w:val="NoSpacing"/>
            </w:pPr>
            <w:r>
              <w:rPr>
                <w:color w:val="000000"/>
              </w:rPr>
              <w:lastRenderedPageBreak/>
              <w:tab/>
            </w:r>
            <w:r>
              <w:t>default</w:t>
            </w:r>
            <w:r>
              <w:rPr>
                <w:color w:val="000000"/>
              </w:rPr>
              <w:t xml:space="preserve"> </w:t>
            </w:r>
            <w:r>
              <w:t>void</w:t>
            </w:r>
            <w:r>
              <w:rPr>
                <w:color w:val="000000"/>
              </w:rPr>
              <w:t xml:space="preserve"> m1() {</w:t>
            </w:r>
          </w:p>
          <w:p w14:paraId="007D8CBD" w14:textId="77777777" w:rsidR="00423DF0" w:rsidRDefault="00423DF0" w:rsidP="00F83621">
            <w:pPr>
              <w:pStyle w:val="NoSpacing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"From left"</w:t>
            </w:r>
            <w:proofErr w:type="gramStart"/>
            <w:r>
              <w:rPr>
                <w:color w:val="000000"/>
              </w:rPr>
              <w:t>);</w:t>
            </w:r>
            <w:proofErr w:type="gramEnd"/>
          </w:p>
          <w:p w14:paraId="6B8CD505" w14:textId="77777777" w:rsidR="00423DF0" w:rsidRDefault="00423DF0" w:rsidP="00F83621">
            <w:pPr>
              <w:pStyle w:val="NoSpacing"/>
            </w:pPr>
            <w:r>
              <w:rPr>
                <w:color w:val="000000"/>
              </w:rPr>
              <w:tab/>
              <w:t>}</w:t>
            </w:r>
          </w:p>
          <w:p w14:paraId="79360C69" w14:textId="14D52106" w:rsidR="00423DF0" w:rsidRDefault="00423DF0" w:rsidP="00F83621">
            <w:pPr>
              <w:pStyle w:val="NoSpacing"/>
            </w:pPr>
            <w:r>
              <w:rPr>
                <w:color w:val="000000"/>
              </w:rPr>
              <w:t>}</w:t>
            </w:r>
          </w:p>
        </w:tc>
        <w:tc>
          <w:tcPr>
            <w:tcW w:w="5395" w:type="dxa"/>
          </w:tcPr>
          <w:p w14:paraId="5900940C" w14:textId="77777777" w:rsidR="00423DF0" w:rsidRDefault="00423DF0" w:rsidP="00F83621">
            <w:pPr>
              <w:pStyle w:val="NoSpacing"/>
            </w:pPr>
            <w:r>
              <w:lastRenderedPageBreak/>
              <w:t>public</w:t>
            </w:r>
            <w:r>
              <w:rPr>
                <w:color w:val="000000"/>
              </w:rPr>
              <w:t xml:space="preserve"> </w:t>
            </w:r>
            <w:r>
              <w:t>interface</w:t>
            </w:r>
            <w:r>
              <w:rPr>
                <w:color w:val="000000"/>
              </w:rPr>
              <w:t xml:space="preserve"> Right {</w:t>
            </w:r>
          </w:p>
          <w:p w14:paraId="063C796A" w14:textId="77777777" w:rsidR="00423DF0" w:rsidRDefault="00423DF0" w:rsidP="00F83621">
            <w:pPr>
              <w:pStyle w:val="NoSpacing"/>
            </w:pPr>
            <w:r>
              <w:rPr>
                <w:color w:val="000000"/>
              </w:rPr>
              <w:lastRenderedPageBreak/>
              <w:tab/>
            </w:r>
            <w:r>
              <w:t>default</w:t>
            </w:r>
            <w:r>
              <w:rPr>
                <w:color w:val="000000"/>
              </w:rPr>
              <w:t xml:space="preserve"> </w:t>
            </w:r>
            <w:r>
              <w:t>void</w:t>
            </w:r>
            <w:r>
              <w:rPr>
                <w:color w:val="000000"/>
              </w:rPr>
              <w:t xml:space="preserve"> m1() {</w:t>
            </w:r>
          </w:p>
          <w:p w14:paraId="590A7DF2" w14:textId="77777777" w:rsidR="00423DF0" w:rsidRDefault="00423DF0" w:rsidP="00F83621">
            <w:pPr>
              <w:pStyle w:val="NoSpacing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  <w:u w:val="single"/>
              </w:rPr>
              <w:t>System</w:t>
            </w:r>
            <w:r>
              <w:rPr>
                <w:color w:val="000000"/>
              </w:rPr>
              <w:t>.</w:t>
            </w:r>
            <w:r>
              <w:rPr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"From Right"</w:t>
            </w:r>
            <w:proofErr w:type="gramStart"/>
            <w:r>
              <w:rPr>
                <w:color w:val="000000"/>
              </w:rPr>
              <w:t>);</w:t>
            </w:r>
            <w:proofErr w:type="gramEnd"/>
          </w:p>
          <w:p w14:paraId="028E8DBA" w14:textId="77777777" w:rsidR="00423DF0" w:rsidRDefault="00423DF0" w:rsidP="00F83621">
            <w:pPr>
              <w:pStyle w:val="NoSpacing"/>
            </w:pPr>
            <w:r>
              <w:rPr>
                <w:color w:val="000000"/>
              </w:rPr>
              <w:tab/>
              <w:t>}</w:t>
            </w:r>
          </w:p>
          <w:p w14:paraId="29870B03" w14:textId="31DFBFC2" w:rsidR="00423DF0" w:rsidRDefault="00423DF0" w:rsidP="00F83621">
            <w:pPr>
              <w:pStyle w:val="NoSpacing"/>
            </w:pPr>
            <w:r>
              <w:rPr>
                <w:color w:val="000000"/>
              </w:rPr>
              <w:t>}</w:t>
            </w:r>
          </w:p>
        </w:tc>
      </w:tr>
      <w:tr w:rsidR="00423DF0" w14:paraId="71EC0995" w14:textId="77777777" w:rsidTr="00B12B07">
        <w:tc>
          <w:tcPr>
            <w:tcW w:w="10790" w:type="dxa"/>
            <w:gridSpan w:val="2"/>
          </w:tcPr>
          <w:p w14:paraId="6B51E376" w14:textId="77777777" w:rsidR="00423DF0" w:rsidRPr="00F83621" w:rsidRDefault="00423DF0" w:rsidP="00F83621">
            <w:pPr>
              <w:pStyle w:val="NoSpacing"/>
            </w:pPr>
            <w:r w:rsidRPr="00F83621">
              <w:lastRenderedPageBreak/>
              <w:t xml:space="preserve">public class Ambiguity implements </w:t>
            </w:r>
            <w:r w:rsidRPr="00F83621">
              <w:rPr>
                <w:highlight w:val="lightGray"/>
              </w:rPr>
              <w:t>Left, Right</w:t>
            </w:r>
            <w:r w:rsidRPr="00F83621">
              <w:t xml:space="preserve"> {</w:t>
            </w:r>
          </w:p>
          <w:p w14:paraId="3F9016C9" w14:textId="77777777" w:rsidR="00423DF0" w:rsidRPr="00F83621" w:rsidRDefault="00423DF0" w:rsidP="00F83621">
            <w:pPr>
              <w:pStyle w:val="NoSpacing"/>
            </w:pPr>
            <w:r w:rsidRPr="00F83621">
              <w:tab/>
              <w:t xml:space="preserve">public static void </w:t>
            </w:r>
            <w:proofErr w:type="gramStart"/>
            <w:r w:rsidRPr="00F83621">
              <w:t>main(</w:t>
            </w:r>
            <w:proofErr w:type="gramEnd"/>
            <w:r w:rsidRPr="00F83621">
              <w:t xml:space="preserve">String[] </w:t>
            </w:r>
            <w:proofErr w:type="spellStart"/>
            <w:r w:rsidRPr="00F83621">
              <w:t>args</w:t>
            </w:r>
            <w:proofErr w:type="spellEnd"/>
            <w:r w:rsidRPr="00F83621">
              <w:t>) {</w:t>
            </w:r>
          </w:p>
          <w:p w14:paraId="15C6ECAC" w14:textId="77777777" w:rsidR="00423DF0" w:rsidRPr="00F83621" w:rsidRDefault="00423DF0" w:rsidP="00F83621">
            <w:pPr>
              <w:pStyle w:val="NoSpacing"/>
            </w:pPr>
            <w:r w:rsidRPr="00F83621">
              <w:tab/>
            </w:r>
            <w:r w:rsidRPr="00F83621">
              <w:tab/>
              <w:t xml:space="preserve">Ambiguity </w:t>
            </w:r>
            <w:proofErr w:type="spellStart"/>
            <w:r w:rsidRPr="00F83621">
              <w:t>ambiguity</w:t>
            </w:r>
            <w:proofErr w:type="spellEnd"/>
            <w:r w:rsidRPr="00F83621">
              <w:t xml:space="preserve"> = new </w:t>
            </w:r>
            <w:proofErr w:type="gramStart"/>
            <w:r w:rsidRPr="00F83621">
              <w:t>Ambiguity(</w:t>
            </w:r>
            <w:proofErr w:type="gramEnd"/>
            <w:r w:rsidRPr="00F83621">
              <w:t>);</w:t>
            </w:r>
          </w:p>
          <w:p w14:paraId="0B723930" w14:textId="77777777" w:rsidR="00423DF0" w:rsidRPr="00F83621" w:rsidRDefault="00423DF0" w:rsidP="00F83621">
            <w:pPr>
              <w:pStyle w:val="NoSpacing"/>
            </w:pPr>
            <w:r w:rsidRPr="00F83621">
              <w:tab/>
            </w:r>
            <w:r w:rsidRPr="00F83621">
              <w:tab/>
              <w:t>ambiguity.m1(</w:t>
            </w:r>
            <w:proofErr w:type="gramStart"/>
            <w:r w:rsidRPr="00F83621">
              <w:t>);</w:t>
            </w:r>
            <w:proofErr w:type="gramEnd"/>
          </w:p>
          <w:p w14:paraId="38088A7B" w14:textId="77777777" w:rsidR="00423DF0" w:rsidRPr="00F83621" w:rsidRDefault="00423DF0" w:rsidP="00F83621">
            <w:pPr>
              <w:pStyle w:val="NoSpacing"/>
            </w:pPr>
            <w:r w:rsidRPr="00F83621">
              <w:tab/>
              <w:t>}</w:t>
            </w:r>
          </w:p>
          <w:p w14:paraId="5923F21F" w14:textId="77777777" w:rsidR="00423DF0" w:rsidRPr="00F83621" w:rsidRDefault="00423DF0" w:rsidP="00F83621">
            <w:pPr>
              <w:pStyle w:val="NoSpacing"/>
              <w:rPr>
                <w:highlight w:val="lightGray"/>
              </w:rPr>
            </w:pPr>
            <w:r w:rsidRPr="00F83621">
              <w:tab/>
            </w:r>
            <w:r w:rsidRPr="00F83621">
              <w:rPr>
                <w:highlight w:val="lightGray"/>
              </w:rPr>
              <w:t>@Override</w:t>
            </w:r>
          </w:p>
          <w:p w14:paraId="530C8366" w14:textId="77777777" w:rsidR="00423DF0" w:rsidRPr="00F83621" w:rsidRDefault="00423DF0" w:rsidP="00F83621">
            <w:pPr>
              <w:pStyle w:val="NoSpacing"/>
              <w:rPr>
                <w:highlight w:val="lightGray"/>
              </w:rPr>
            </w:pPr>
            <w:r w:rsidRPr="00F83621">
              <w:rPr>
                <w:highlight w:val="lightGray"/>
              </w:rPr>
              <w:tab/>
              <w:t>public void m1() {</w:t>
            </w:r>
          </w:p>
          <w:p w14:paraId="2219CEBA" w14:textId="77777777" w:rsidR="00423DF0" w:rsidRPr="00F83621" w:rsidRDefault="00423DF0" w:rsidP="00F83621">
            <w:pPr>
              <w:pStyle w:val="NoSpacing"/>
              <w:rPr>
                <w:highlight w:val="lightGray"/>
              </w:rPr>
            </w:pPr>
            <w:r w:rsidRPr="00F83621">
              <w:rPr>
                <w:highlight w:val="lightGray"/>
              </w:rPr>
              <w:tab/>
            </w:r>
            <w:r w:rsidRPr="00F83621">
              <w:rPr>
                <w:highlight w:val="lightGray"/>
              </w:rPr>
              <w:tab/>
              <w:t>Left.super.m1(</w:t>
            </w:r>
            <w:proofErr w:type="gramStart"/>
            <w:r w:rsidRPr="00F83621">
              <w:rPr>
                <w:highlight w:val="lightGray"/>
              </w:rPr>
              <w:t>);</w:t>
            </w:r>
            <w:proofErr w:type="gramEnd"/>
          </w:p>
          <w:p w14:paraId="531C73E9" w14:textId="77777777" w:rsidR="00423DF0" w:rsidRPr="00F83621" w:rsidRDefault="00423DF0" w:rsidP="00F83621">
            <w:pPr>
              <w:pStyle w:val="NoSpacing"/>
              <w:rPr>
                <w:highlight w:val="lightGray"/>
              </w:rPr>
            </w:pPr>
            <w:r w:rsidRPr="00F83621">
              <w:rPr>
                <w:highlight w:val="lightGray"/>
              </w:rPr>
              <w:tab/>
            </w:r>
            <w:r w:rsidRPr="00F83621">
              <w:rPr>
                <w:highlight w:val="lightGray"/>
              </w:rPr>
              <w:tab/>
              <w:t>Right.super.m1(</w:t>
            </w:r>
            <w:proofErr w:type="gramStart"/>
            <w:r w:rsidRPr="00F83621">
              <w:rPr>
                <w:highlight w:val="lightGray"/>
              </w:rPr>
              <w:t>);</w:t>
            </w:r>
            <w:proofErr w:type="gramEnd"/>
          </w:p>
          <w:p w14:paraId="05979048" w14:textId="77777777" w:rsidR="00423DF0" w:rsidRPr="00F83621" w:rsidRDefault="00423DF0" w:rsidP="00F83621">
            <w:pPr>
              <w:pStyle w:val="NoSpacing"/>
            </w:pPr>
            <w:r w:rsidRPr="00F83621">
              <w:rPr>
                <w:highlight w:val="lightGray"/>
              </w:rPr>
              <w:tab/>
              <w:t>}</w:t>
            </w:r>
          </w:p>
          <w:p w14:paraId="53DD755B" w14:textId="2AEA163D" w:rsidR="00423DF0" w:rsidRDefault="00423DF0" w:rsidP="00F83621">
            <w:pPr>
              <w:pStyle w:val="NoSpacing"/>
            </w:pPr>
            <w:r w:rsidRPr="00F83621">
              <w:t>}</w:t>
            </w:r>
          </w:p>
        </w:tc>
      </w:tr>
    </w:tbl>
    <w:p w14:paraId="37452F0E" w14:textId="5B91FD2A" w:rsidR="00807BC3" w:rsidRDefault="00DB2ABB" w:rsidP="00DB2ABB">
      <w:pPr>
        <w:pStyle w:val="Heading2"/>
        <w:pBdr>
          <w:bottom w:val="single" w:sz="6" w:space="1" w:color="auto"/>
        </w:pBdr>
        <w:rPr>
          <w:rFonts w:asciiTheme="minorHAnsi" w:hAnsiTheme="minorHAnsi" w:cstheme="minorHAnsi"/>
        </w:rPr>
      </w:pPr>
      <w:bookmarkStart w:id="4" w:name="_Toc65948970"/>
      <w:r>
        <w:rPr>
          <w:rFonts w:asciiTheme="minorHAnsi" w:hAnsiTheme="minorHAnsi" w:cstheme="minorHAnsi"/>
        </w:rPr>
        <w:t>WHY LAMBDAS?</w:t>
      </w:r>
      <w:bookmarkEnd w:id="4"/>
    </w:p>
    <w:p w14:paraId="7AA5B437" w14:textId="77777777" w:rsidR="0010440F" w:rsidRDefault="0010440F" w:rsidP="0010440F">
      <w:pPr>
        <w:pStyle w:val="ListParagraph"/>
        <w:rPr>
          <w:rFonts w:cstheme="minorHAnsi"/>
        </w:rPr>
      </w:pPr>
    </w:p>
    <w:p w14:paraId="742B046C" w14:textId="3C03D8EC" w:rsidR="00807BC3" w:rsidRPr="00DB2ABB" w:rsidRDefault="00807BC3" w:rsidP="00807BC3">
      <w:pPr>
        <w:pStyle w:val="ListParagraph"/>
        <w:numPr>
          <w:ilvl w:val="0"/>
          <w:numId w:val="27"/>
        </w:numPr>
        <w:rPr>
          <w:rFonts w:cstheme="minorHAnsi"/>
        </w:rPr>
      </w:pPr>
      <w:r w:rsidRPr="00DB2ABB">
        <w:rPr>
          <w:rFonts w:cstheme="minorHAnsi"/>
        </w:rPr>
        <w:t>Enables functional programming in Java</w:t>
      </w:r>
      <w:r w:rsidR="00BF20B9">
        <w:rPr>
          <w:rFonts w:cstheme="minorHAnsi"/>
        </w:rPr>
        <w:t xml:space="preserve"> (like JavaScript)</w:t>
      </w:r>
    </w:p>
    <w:p w14:paraId="3155A95B" w14:textId="77777777" w:rsidR="00807BC3" w:rsidRPr="00DB2ABB" w:rsidRDefault="00807BC3" w:rsidP="00807BC3">
      <w:pPr>
        <w:pStyle w:val="ListParagraph"/>
        <w:numPr>
          <w:ilvl w:val="0"/>
          <w:numId w:val="27"/>
        </w:numPr>
        <w:rPr>
          <w:rFonts w:cstheme="minorHAnsi"/>
        </w:rPr>
      </w:pPr>
      <w:r w:rsidRPr="00DB2ABB">
        <w:rPr>
          <w:rFonts w:cstheme="minorHAnsi"/>
        </w:rPr>
        <w:t>Readable and concise code</w:t>
      </w:r>
    </w:p>
    <w:p w14:paraId="3E4EE74B" w14:textId="77777777" w:rsidR="00807BC3" w:rsidRPr="00DB2ABB" w:rsidRDefault="00807BC3" w:rsidP="00807BC3">
      <w:pPr>
        <w:pStyle w:val="ListParagraph"/>
        <w:numPr>
          <w:ilvl w:val="0"/>
          <w:numId w:val="27"/>
        </w:numPr>
        <w:rPr>
          <w:rFonts w:cstheme="minorHAnsi"/>
        </w:rPr>
      </w:pPr>
      <w:r w:rsidRPr="00DB2ABB">
        <w:rPr>
          <w:rFonts w:cstheme="minorHAnsi"/>
        </w:rPr>
        <w:t>Easier-to-use API and Libraries</w:t>
      </w:r>
    </w:p>
    <w:p w14:paraId="740BFCEA" w14:textId="77777777" w:rsidR="00807BC3" w:rsidRPr="00DB2ABB" w:rsidRDefault="00807BC3" w:rsidP="00807BC3">
      <w:pPr>
        <w:pStyle w:val="ListParagraph"/>
        <w:numPr>
          <w:ilvl w:val="0"/>
          <w:numId w:val="27"/>
        </w:numPr>
        <w:rPr>
          <w:rFonts w:cstheme="minorHAnsi"/>
        </w:rPr>
      </w:pPr>
      <w:r w:rsidRPr="00DB2ABB">
        <w:rPr>
          <w:rFonts w:cstheme="minorHAnsi"/>
        </w:rPr>
        <w:t>Enable support for parallel processing</w:t>
      </w:r>
    </w:p>
    <w:p w14:paraId="0AF28097" w14:textId="568081D2" w:rsidR="00807BC3" w:rsidRDefault="00807BC3" w:rsidP="00DB2ABB">
      <w:pPr>
        <w:pStyle w:val="Heading2"/>
        <w:pBdr>
          <w:bottom w:val="single" w:sz="6" w:space="1" w:color="auto"/>
        </w:pBdr>
        <w:rPr>
          <w:rFonts w:asciiTheme="minorHAnsi" w:hAnsiTheme="minorHAnsi" w:cstheme="minorHAnsi"/>
        </w:rPr>
      </w:pPr>
      <w:bookmarkStart w:id="5" w:name="_Toc65948971"/>
      <w:r w:rsidRPr="00DB2ABB">
        <w:rPr>
          <w:rFonts w:asciiTheme="minorHAnsi" w:hAnsiTheme="minorHAnsi" w:cstheme="minorHAnsi"/>
        </w:rPr>
        <w:t>CONCEPTS OF LAMBDA</w:t>
      </w:r>
      <w:bookmarkEnd w:id="5"/>
    </w:p>
    <w:p w14:paraId="7AE9B9F7" w14:textId="77777777" w:rsidR="001B4EF5" w:rsidRDefault="001B4EF5" w:rsidP="00807BC3">
      <w:pPr>
        <w:pStyle w:val="NoSpacing"/>
        <w:rPr>
          <w:rFonts w:cstheme="minorHAnsi"/>
          <w:b/>
          <w:bCs/>
          <w:i/>
          <w:iCs/>
        </w:rPr>
      </w:pPr>
    </w:p>
    <w:p w14:paraId="143BE3C5" w14:textId="53EB09F4" w:rsidR="00807BC3" w:rsidRDefault="00807BC3" w:rsidP="00807BC3">
      <w:pPr>
        <w:pStyle w:val="NoSpacing"/>
        <w:rPr>
          <w:rFonts w:cstheme="minorHAnsi"/>
          <w:b/>
          <w:bCs/>
          <w:i/>
          <w:iCs/>
        </w:rPr>
      </w:pPr>
      <w:r w:rsidRPr="001B4EF5">
        <w:rPr>
          <w:rFonts w:cstheme="minorHAnsi"/>
          <w:b/>
          <w:bCs/>
          <w:i/>
          <w:iCs/>
        </w:rPr>
        <w:t>Lambda is just function that exists in isolation and can be passed as we do in functional programing Languages like JavaScript.</w:t>
      </w:r>
    </w:p>
    <w:p w14:paraId="7D4B7C43" w14:textId="77777777" w:rsidR="001B4EF5" w:rsidRPr="001B4EF5" w:rsidRDefault="001B4EF5" w:rsidP="00807BC3">
      <w:pPr>
        <w:pStyle w:val="NoSpacing"/>
        <w:rPr>
          <w:rFonts w:cstheme="minorHAnsi"/>
          <w:b/>
          <w:bCs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6655"/>
      </w:tblGrid>
      <w:tr w:rsidR="00807BC3" w:rsidRPr="00DB2ABB" w14:paraId="642B724D" w14:textId="77777777" w:rsidTr="00DB2ABB">
        <w:tc>
          <w:tcPr>
            <w:tcW w:w="4135" w:type="dxa"/>
          </w:tcPr>
          <w:p w14:paraId="589DB7E9" w14:textId="77777777" w:rsidR="00807BC3" w:rsidRPr="00DB2ABB" w:rsidRDefault="00807BC3" w:rsidP="00DB2ABB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 xml:space="preserve">var </w:t>
            </w:r>
            <w:proofErr w:type="spellStart"/>
            <w:r w:rsidRPr="00DB2ABB">
              <w:rPr>
                <w:rFonts w:cstheme="minorHAnsi"/>
                <w:sz w:val="21"/>
                <w:szCs w:val="21"/>
              </w:rPr>
              <w:t>printName</w:t>
            </w:r>
            <w:proofErr w:type="spellEnd"/>
            <w:r w:rsidRPr="00DB2ABB">
              <w:rPr>
                <w:rFonts w:cstheme="minorHAnsi"/>
                <w:sz w:val="21"/>
                <w:szCs w:val="21"/>
              </w:rPr>
              <w:t xml:space="preserve"> = </w:t>
            </w:r>
            <w:proofErr w:type="gramStart"/>
            <w:r w:rsidRPr="00DB2ABB">
              <w:rPr>
                <w:rFonts w:cstheme="minorHAnsi"/>
                <w:sz w:val="21"/>
                <w:szCs w:val="21"/>
              </w:rPr>
              <w:t>function(</w:t>
            </w:r>
            <w:proofErr w:type="gramEnd"/>
            <w:r w:rsidRPr="00DB2ABB">
              <w:rPr>
                <w:rFonts w:cstheme="minorHAnsi"/>
                <w:sz w:val="21"/>
                <w:szCs w:val="21"/>
              </w:rPr>
              <w:t>){</w:t>
            </w:r>
          </w:p>
          <w:p w14:paraId="35A53A17" w14:textId="77777777" w:rsidR="00807BC3" w:rsidRPr="00DB2ABB" w:rsidRDefault="00807BC3" w:rsidP="00DB2ABB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ab/>
            </w:r>
            <w:proofErr w:type="gramStart"/>
            <w:r w:rsidRPr="00DB2ABB">
              <w:rPr>
                <w:rFonts w:cstheme="minorHAnsi"/>
                <w:sz w:val="21"/>
                <w:szCs w:val="21"/>
              </w:rPr>
              <w:t>console.log(</w:t>
            </w:r>
            <w:proofErr w:type="gramEnd"/>
            <w:r w:rsidRPr="00DB2ABB">
              <w:rPr>
                <w:rFonts w:cstheme="minorHAnsi"/>
                <w:sz w:val="21"/>
                <w:szCs w:val="21"/>
              </w:rPr>
              <w:t>"Hello World!");</w:t>
            </w:r>
          </w:p>
          <w:p w14:paraId="1EB25308" w14:textId="77777777" w:rsidR="00807BC3" w:rsidRPr="00DB2ABB" w:rsidRDefault="00807BC3" w:rsidP="00DB2ABB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>}</w:t>
            </w:r>
          </w:p>
          <w:p w14:paraId="3A28291B" w14:textId="77777777" w:rsidR="00807BC3" w:rsidRPr="00DB2ABB" w:rsidRDefault="00807BC3" w:rsidP="00702349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 xml:space="preserve">var </w:t>
            </w:r>
            <w:proofErr w:type="spellStart"/>
            <w:r w:rsidRPr="00DB2ABB">
              <w:rPr>
                <w:rFonts w:cstheme="minorHAnsi"/>
                <w:sz w:val="21"/>
                <w:szCs w:val="21"/>
              </w:rPr>
              <w:t>showName</w:t>
            </w:r>
            <w:proofErr w:type="spellEnd"/>
            <w:r w:rsidRPr="00DB2ABB">
              <w:rPr>
                <w:rFonts w:cstheme="minorHAnsi"/>
                <w:sz w:val="21"/>
                <w:szCs w:val="21"/>
              </w:rPr>
              <w:t>= function(</w:t>
            </w:r>
            <w:proofErr w:type="spellStart"/>
            <w:r w:rsidRPr="00DB2ABB">
              <w:rPr>
                <w:rFonts w:cstheme="minorHAnsi"/>
                <w:sz w:val="21"/>
                <w:szCs w:val="21"/>
              </w:rPr>
              <w:t>fn</w:t>
            </w:r>
            <w:proofErr w:type="spellEnd"/>
            <w:proofErr w:type="gramStart"/>
            <w:r w:rsidRPr="00DB2ABB">
              <w:rPr>
                <w:rFonts w:cstheme="minorHAnsi"/>
                <w:sz w:val="21"/>
                <w:szCs w:val="21"/>
              </w:rPr>
              <w:t>){</w:t>
            </w:r>
            <w:proofErr w:type="gramEnd"/>
          </w:p>
          <w:p w14:paraId="31BDCA6D" w14:textId="77777777" w:rsidR="00807BC3" w:rsidRPr="00DB2ABB" w:rsidRDefault="00807BC3" w:rsidP="00702349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ab/>
            </w:r>
            <w:proofErr w:type="spellStart"/>
            <w:proofErr w:type="gramStart"/>
            <w:r w:rsidRPr="00DB2ABB">
              <w:rPr>
                <w:rFonts w:cstheme="minorHAnsi"/>
                <w:sz w:val="21"/>
                <w:szCs w:val="21"/>
              </w:rPr>
              <w:t>fn</w:t>
            </w:r>
            <w:proofErr w:type="spellEnd"/>
            <w:r w:rsidRPr="00DB2ABB">
              <w:rPr>
                <w:rFonts w:cstheme="minorHAnsi"/>
                <w:sz w:val="21"/>
                <w:szCs w:val="21"/>
              </w:rPr>
              <w:t>(</w:t>
            </w:r>
            <w:proofErr w:type="gramEnd"/>
            <w:r w:rsidRPr="00DB2ABB">
              <w:rPr>
                <w:rFonts w:cstheme="minorHAnsi"/>
                <w:sz w:val="21"/>
                <w:szCs w:val="21"/>
              </w:rPr>
              <w:t>);</w:t>
            </w:r>
          </w:p>
          <w:p w14:paraId="590B745D" w14:textId="77777777" w:rsidR="00807BC3" w:rsidRPr="00DB2ABB" w:rsidRDefault="00807BC3" w:rsidP="00702349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>}</w:t>
            </w:r>
          </w:p>
          <w:p w14:paraId="277BF98A" w14:textId="77777777" w:rsidR="00807BC3" w:rsidRPr="00DB2ABB" w:rsidRDefault="00807BC3" w:rsidP="00702349">
            <w:pPr>
              <w:pStyle w:val="NoSpacing"/>
              <w:rPr>
                <w:rFonts w:cstheme="minorHAnsi"/>
              </w:rPr>
            </w:pPr>
            <w:proofErr w:type="spellStart"/>
            <w:r w:rsidRPr="00DB2ABB">
              <w:rPr>
                <w:rFonts w:cstheme="minorHAnsi"/>
                <w:sz w:val="21"/>
                <w:szCs w:val="21"/>
              </w:rPr>
              <w:t>showName</w:t>
            </w:r>
            <w:proofErr w:type="spellEnd"/>
            <w:r w:rsidRPr="00DB2ABB">
              <w:rPr>
                <w:rFonts w:cstheme="minorHAnsi"/>
                <w:sz w:val="21"/>
                <w:szCs w:val="21"/>
              </w:rPr>
              <w:t>(</w:t>
            </w:r>
            <w:proofErr w:type="spellStart"/>
            <w:r w:rsidRPr="00DB2ABB">
              <w:rPr>
                <w:rFonts w:cstheme="minorHAnsi"/>
                <w:sz w:val="21"/>
                <w:szCs w:val="21"/>
              </w:rPr>
              <w:t>printName</w:t>
            </w:r>
            <w:proofErr w:type="spellEnd"/>
            <w:r w:rsidRPr="00DB2ABB">
              <w:rPr>
                <w:rFonts w:cstheme="minorHAnsi"/>
                <w:sz w:val="21"/>
                <w:szCs w:val="21"/>
              </w:rPr>
              <w:t>);</w:t>
            </w:r>
          </w:p>
        </w:tc>
        <w:tc>
          <w:tcPr>
            <w:tcW w:w="6655" w:type="dxa"/>
          </w:tcPr>
          <w:p w14:paraId="5A20F03C" w14:textId="6F0E272D" w:rsidR="00807BC3" w:rsidRPr="00DB2ABB" w:rsidRDefault="00807BC3" w:rsidP="00B12B07">
            <w:pPr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>IN THE JS CODE (Function</w:t>
            </w:r>
            <w:r w:rsidR="00380A10">
              <w:rPr>
                <w:rFonts w:cstheme="minorHAnsi"/>
                <w:sz w:val="21"/>
                <w:szCs w:val="21"/>
              </w:rPr>
              <w:t>al</w:t>
            </w:r>
            <w:r w:rsidRPr="00DB2ABB">
              <w:rPr>
                <w:rFonts w:cstheme="minorHAnsi"/>
                <w:sz w:val="21"/>
                <w:szCs w:val="21"/>
              </w:rPr>
              <w:t xml:space="preserve"> Programming)</w:t>
            </w:r>
          </w:p>
          <w:p w14:paraId="3CAD041D" w14:textId="77777777" w:rsidR="00807BC3" w:rsidRPr="00DB2ABB" w:rsidRDefault="00807BC3" w:rsidP="00DB2ABB">
            <w:pPr>
              <w:pStyle w:val="NoSpacing"/>
              <w:numPr>
                <w:ilvl w:val="0"/>
                <w:numId w:val="33"/>
              </w:numPr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>“</w:t>
            </w:r>
            <w:proofErr w:type="spellStart"/>
            <w:r w:rsidRPr="00DB2ABB">
              <w:rPr>
                <w:rFonts w:cstheme="minorHAnsi"/>
                <w:sz w:val="21"/>
                <w:szCs w:val="21"/>
              </w:rPr>
              <w:t>printName</w:t>
            </w:r>
            <w:proofErr w:type="spellEnd"/>
            <w:r w:rsidRPr="00DB2ABB">
              <w:rPr>
                <w:rFonts w:cstheme="minorHAnsi"/>
                <w:sz w:val="21"/>
                <w:szCs w:val="21"/>
              </w:rPr>
              <w:t xml:space="preserve">” is a variable which contains a value of function type. </w:t>
            </w:r>
          </w:p>
          <w:p w14:paraId="5483AFF7" w14:textId="77777777" w:rsidR="00807BC3" w:rsidRPr="00DB2ABB" w:rsidRDefault="00807BC3" w:rsidP="00DB2ABB">
            <w:pPr>
              <w:pStyle w:val="NoSpacing"/>
              <w:numPr>
                <w:ilvl w:val="0"/>
                <w:numId w:val="33"/>
              </w:numPr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>As it exists in isolation it can be passed to another function as well as parameter.</w:t>
            </w:r>
          </w:p>
          <w:p w14:paraId="5B0271FE" w14:textId="77777777" w:rsidR="00807BC3" w:rsidRPr="00DB2ABB" w:rsidRDefault="00807BC3" w:rsidP="00DB2ABB">
            <w:pPr>
              <w:pStyle w:val="NoSpacing"/>
              <w:numPr>
                <w:ilvl w:val="0"/>
                <w:numId w:val="33"/>
              </w:numPr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 xml:space="preserve">Till Java 1.7 we </w:t>
            </w:r>
            <w:proofErr w:type="gramStart"/>
            <w:r w:rsidRPr="00DB2ABB">
              <w:rPr>
                <w:rFonts w:cstheme="minorHAnsi"/>
                <w:sz w:val="21"/>
                <w:szCs w:val="21"/>
              </w:rPr>
              <w:t>cannot</w:t>
            </w:r>
            <w:proofErr w:type="gramEnd"/>
            <w:r w:rsidRPr="00DB2ABB">
              <w:rPr>
                <w:rFonts w:cstheme="minorHAnsi"/>
                <w:sz w:val="21"/>
                <w:szCs w:val="21"/>
              </w:rPr>
              <w:t xml:space="preserve"> able to do this because all the method is always tied to a class. No method can exist in java in isolation.</w:t>
            </w:r>
          </w:p>
          <w:p w14:paraId="07DC0042" w14:textId="77777777" w:rsidR="00807BC3" w:rsidRPr="00DB2ABB" w:rsidRDefault="00807BC3" w:rsidP="00DB2ABB">
            <w:pPr>
              <w:pStyle w:val="NoSpacing"/>
              <w:numPr>
                <w:ilvl w:val="0"/>
                <w:numId w:val="33"/>
              </w:numPr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 xml:space="preserve">Java1.8 enables this feature using Lambda expression where method can exist in isolation and can be treated as values </w:t>
            </w:r>
          </w:p>
          <w:p w14:paraId="1E02956E" w14:textId="77777777" w:rsidR="00807BC3" w:rsidRPr="00DB2ABB" w:rsidRDefault="00807BC3" w:rsidP="00DB2ABB">
            <w:pPr>
              <w:pStyle w:val="NoSpacing"/>
              <w:numPr>
                <w:ilvl w:val="0"/>
                <w:numId w:val="33"/>
              </w:numPr>
              <w:rPr>
                <w:rFonts w:cstheme="minorHAnsi"/>
              </w:rPr>
            </w:pPr>
            <w:r w:rsidRPr="00DB2ABB">
              <w:rPr>
                <w:rFonts w:cstheme="minorHAnsi"/>
                <w:sz w:val="21"/>
                <w:szCs w:val="21"/>
              </w:rPr>
              <w:t>As function is can be values so it can be passed as parameter.</w:t>
            </w:r>
          </w:p>
        </w:tc>
      </w:tr>
    </w:tbl>
    <w:p w14:paraId="71CCEFE7" w14:textId="77777777" w:rsidR="00807BC3" w:rsidRPr="00DB2ABB" w:rsidRDefault="00807BC3" w:rsidP="00807BC3">
      <w:pPr>
        <w:pBdr>
          <w:bottom w:val="single" w:sz="6" w:space="1" w:color="auto"/>
        </w:pBdr>
        <w:rPr>
          <w:rFonts w:cstheme="minorHAnsi"/>
          <w:b/>
        </w:rPr>
      </w:pPr>
      <w:r w:rsidRPr="00DB2ABB">
        <w:rPr>
          <w:rFonts w:cstheme="minorHAnsi"/>
          <w:b/>
        </w:rPr>
        <w:t xml:space="preserve">ANALOGY OF LAMBDAS WITH JS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6"/>
        <w:gridCol w:w="5604"/>
      </w:tblGrid>
      <w:tr w:rsidR="00807BC3" w:rsidRPr="00DB2ABB" w14:paraId="038884AB" w14:textId="77777777" w:rsidTr="00B12B07">
        <w:tc>
          <w:tcPr>
            <w:tcW w:w="5238" w:type="dxa"/>
          </w:tcPr>
          <w:p w14:paraId="5E1C5B64" w14:textId="77777777" w:rsidR="00807BC3" w:rsidRPr="00DB2ABB" w:rsidRDefault="00807BC3" w:rsidP="00B12B07">
            <w:pPr>
              <w:rPr>
                <w:rFonts w:cstheme="minorHAnsi"/>
              </w:rPr>
            </w:pPr>
            <w:r w:rsidRPr="00DB2ABB">
              <w:rPr>
                <w:rFonts w:cstheme="minorHAnsi"/>
                <w:noProof/>
              </w:rPr>
              <w:lastRenderedPageBreak/>
              <w:drawing>
                <wp:inline distT="0" distB="0" distL="0" distR="0" wp14:anchorId="6DEF2686" wp14:editId="0AA5D6D3">
                  <wp:extent cx="2390775" cy="99227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09" cy="99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</w:tcPr>
          <w:p w14:paraId="00EAE984" w14:textId="77777777" w:rsidR="00807BC3" w:rsidRPr="00F8301C" w:rsidRDefault="00807BC3" w:rsidP="00807BC3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1"/>
                <w:szCs w:val="21"/>
              </w:rPr>
            </w:pPr>
            <w:r w:rsidRPr="00F8301C">
              <w:rPr>
                <w:rFonts w:cstheme="minorHAnsi"/>
                <w:sz w:val="21"/>
                <w:szCs w:val="21"/>
              </w:rPr>
              <w:t>In Java 1.8 the variable which stores the function has be a functional interface</w:t>
            </w:r>
          </w:p>
          <w:p w14:paraId="4F0D2CCB" w14:textId="77777777" w:rsidR="00807BC3" w:rsidRPr="00F8301C" w:rsidRDefault="00807BC3" w:rsidP="00807BC3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1"/>
                <w:szCs w:val="21"/>
              </w:rPr>
            </w:pPr>
            <w:r w:rsidRPr="00F8301C">
              <w:rPr>
                <w:rFonts w:cstheme="minorHAnsi"/>
                <w:sz w:val="21"/>
                <w:szCs w:val="21"/>
              </w:rPr>
              <w:t>The RHS of the statement will be a Lambda expression.</w:t>
            </w:r>
          </w:p>
          <w:p w14:paraId="477C384C" w14:textId="77777777" w:rsidR="00807BC3" w:rsidRPr="00DB2ABB" w:rsidRDefault="00807BC3" w:rsidP="00B12B07">
            <w:pPr>
              <w:rPr>
                <w:rFonts w:cstheme="minorHAnsi"/>
              </w:rPr>
            </w:pPr>
          </w:p>
        </w:tc>
      </w:tr>
    </w:tbl>
    <w:p w14:paraId="27564B6C" w14:textId="2B4768E0" w:rsidR="00807BC3" w:rsidRDefault="00F8301C" w:rsidP="00D86C77">
      <w:pPr>
        <w:pStyle w:val="Heading3"/>
        <w:pBdr>
          <w:bottom w:val="single" w:sz="6" w:space="1" w:color="auto"/>
        </w:pBdr>
      </w:pPr>
      <w:bookmarkStart w:id="6" w:name="_Toc64225022"/>
      <w:bookmarkStart w:id="7" w:name="_Toc65948972"/>
      <w:r w:rsidRPr="00F8301C">
        <w:t>LAMBDA EXPRESSIONS</w:t>
      </w:r>
      <w:bookmarkEnd w:id="6"/>
      <w:bookmarkEnd w:id="7"/>
    </w:p>
    <w:p w14:paraId="349823A9" w14:textId="77777777" w:rsidR="00807BC3" w:rsidRPr="00DB2ABB" w:rsidRDefault="00807BC3" w:rsidP="00807BC3">
      <w:pPr>
        <w:rPr>
          <w:rFonts w:cstheme="minorHAnsi"/>
          <w:b/>
        </w:rPr>
      </w:pPr>
      <w:r w:rsidRPr="00DB2ABB">
        <w:rPr>
          <w:rFonts w:cstheme="minorHAnsi"/>
          <w:b/>
          <w:highlight w:val="yellow"/>
        </w:rPr>
        <w:t>Lambda expressions has “no name”, no return types and no Modifiers.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07BC3" w:rsidRPr="00DB2ABB" w14:paraId="5E3E396D" w14:textId="77777777" w:rsidTr="00C655FA">
        <w:trPr>
          <w:trHeight w:val="260"/>
        </w:trPr>
        <w:tc>
          <w:tcPr>
            <w:tcW w:w="5395" w:type="dxa"/>
          </w:tcPr>
          <w:p w14:paraId="4B9CD16D" w14:textId="77777777" w:rsidR="00807BC3" w:rsidRPr="00DB2ABB" w:rsidRDefault="00807BC3" w:rsidP="00B12B07">
            <w:pPr>
              <w:pStyle w:val="NoSpacing"/>
              <w:jc w:val="center"/>
              <w:rPr>
                <w:rFonts w:cstheme="minorHAnsi"/>
                <w:b/>
                <w:bCs/>
              </w:rPr>
            </w:pPr>
            <w:r w:rsidRPr="00DB2ABB">
              <w:rPr>
                <w:rFonts w:cstheme="minorHAnsi"/>
                <w:b/>
                <w:bCs/>
              </w:rPr>
              <w:t>JAVA METHOD</w:t>
            </w:r>
          </w:p>
        </w:tc>
        <w:tc>
          <w:tcPr>
            <w:tcW w:w="5395" w:type="dxa"/>
          </w:tcPr>
          <w:p w14:paraId="5A1B23EE" w14:textId="77777777" w:rsidR="00807BC3" w:rsidRPr="00DB2ABB" w:rsidRDefault="00807BC3" w:rsidP="00B12B07">
            <w:pPr>
              <w:pStyle w:val="NoSpacing"/>
              <w:jc w:val="center"/>
              <w:rPr>
                <w:rFonts w:cstheme="minorHAnsi"/>
                <w:b/>
                <w:bCs/>
              </w:rPr>
            </w:pPr>
            <w:r w:rsidRPr="00DB2ABB">
              <w:rPr>
                <w:rFonts w:cstheme="minorHAnsi"/>
                <w:b/>
                <w:bCs/>
              </w:rPr>
              <w:t>EQUIVALENT LAMBDA EXPRESSION</w:t>
            </w:r>
          </w:p>
        </w:tc>
      </w:tr>
      <w:tr w:rsidR="00807BC3" w:rsidRPr="00DB2ABB" w14:paraId="75BBB708" w14:textId="77777777" w:rsidTr="00C655FA">
        <w:tc>
          <w:tcPr>
            <w:tcW w:w="5395" w:type="dxa"/>
          </w:tcPr>
          <w:p w14:paraId="142DEDE1" w14:textId="77777777" w:rsidR="00807BC3" w:rsidRPr="00DB2ABB" w:rsidRDefault="00807BC3" w:rsidP="00DB2ABB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</w:rPr>
              <w:t xml:space="preserve">public void </w:t>
            </w:r>
            <w:proofErr w:type="gramStart"/>
            <w:r w:rsidRPr="00DB2ABB">
              <w:rPr>
                <w:rFonts w:cstheme="minorHAnsi"/>
              </w:rPr>
              <w:t>print(</w:t>
            </w:r>
            <w:proofErr w:type="gramEnd"/>
            <w:r w:rsidRPr="00DB2ABB">
              <w:rPr>
                <w:rFonts w:cstheme="minorHAnsi"/>
              </w:rPr>
              <w:t xml:space="preserve">){   </w:t>
            </w:r>
            <w:proofErr w:type="spellStart"/>
            <w:r w:rsidRPr="00DB2ABB">
              <w:rPr>
                <w:rFonts w:cstheme="minorHAnsi"/>
              </w:rPr>
              <w:t>System.out.println</w:t>
            </w:r>
            <w:proofErr w:type="spellEnd"/>
            <w:r w:rsidRPr="00DB2ABB">
              <w:rPr>
                <w:rFonts w:cstheme="minorHAnsi"/>
              </w:rPr>
              <w:t>(“Hello”); }</w:t>
            </w:r>
          </w:p>
        </w:tc>
        <w:tc>
          <w:tcPr>
            <w:tcW w:w="5395" w:type="dxa"/>
          </w:tcPr>
          <w:p w14:paraId="410B9E11" w14:textId="77777777" w:rsidR="00807BC3" w:rsidRPr="00DB2ABB" w:rsidRDefault="00807BC3" w:rsidP="00B12B07">
            <w:pPr>
              <w:rPr>
                <w:rFonts w:cstheme="minorHAnsi"/>
              </w:rPr>
            </w:pPr>
            <w:r w:rsidRPr="00DB2ABB">
              <w:rPr>
                <w:rFonts w:cstheme="minorHAnsi"/>
              </w:rPr>
              <w:t>() -</w:t>
            </w:r>
            <w:proofErr w:type="gramStart"/>
            <w:r w:rsidRPr="00DB2ABB">
              <w:rPr>
                <w:rFonts w:cstheme="minorHAnsi"/>
              </w:rPr>
              <w:t xml:space="preserve">&gt;  </w:t>
            </w:r>
            <w:proofErr w:type="spellStart"/>
            <w:r w:rsidRPr="00DB2ABB">
              <w:rPr>
                <w:rFonts w:cstheme="minorHAnsi"/>
              </w:rPr>
              <w:t>System.out.println</w:t>
            </w:r>
            <w:proofErr w:type="spellEnd"/>
            <w:proofErr w:type="gramEnd"/>
            <w:r w:rsidRPr="00DB2ABB">
              <w:rPr>
                <w:rFonts w:cstheme="minorHAnsi"/>
              </w:rPr>
              <w:t>(“Hello”);</w:t>
            </w:r>
          </w:p>
        </w:tc>
      </w:tr>
      <w:tr w:rsidR="00807BC3" w:rsidRPr="00DB2ABB" w14:paraId="16155EA6" w14:textId="77777777" w:rsidTr="00C655FA">
        <w:tc>
          <w:tcPr>
            <w:tcW w:w="5395" w:type="dxa"/>
          </w:tcPr>
          <w:p w14:paraId="3D69AB56" w14:textId="77777777" w:rsidR="00807BC3" w:rsidRPr="00344184" w:rsidRDefault="00807BC3" w:rsidP="00DB2ABB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public void </w:t>
            </w:r>
            <w:proofErr w:type="gramStart"/>
            <w:r w:rsidRPr="00344184">
              <w:rPr>
                <w:rFonts w:cstheme="minorHAnsi"/>
                <w:sz w:val="21"/>
                <w:szCs w:val="21"/>
              </w:rPr>
              <w:t>add(</w:t>
            </w:r>
            <w:proofErr w:type="gramEnd"/>
            <w:r w:rsidRPr="00344184">
              <w:rPr>
                <w:rFonts w:cstheme="minorHAnsi"/>
                <w:sz w:val="21"/>
                <w:szCs w:val="21"/>
              </w:rPr>
              <w:t xml:space="preserve">int a, int b){   </w:t>
            </w:r>
            <w:proofErr w:type="spellStart"/>
            <w:r w:rsidRPr="00344184">
              <w:rPr>
                <w:rFonts w:cstheme="minorHAnsi"/>
                <w:sz w:val="21"/>
                <w:szCs w:val="21"/>
              </w:rPr>
              <w:t>System.out.println</w:t>
            </w:r>
            <w:proofErr w:type="spellEnd"/>
            <w:r w:rsidRPr="00344184">
              <w:rPr>
                <w:rFonts w:cstheme="minorHAnsi"/>
                <w:sz w:val="21"/>
                <w:szCs w:val="21"/>
              </w:rPr>
              <w:t>(</w:t>
            </w:r>
            <w:proofErr w:type="spellStart"/>
            <w:r w:rsidRPr="00344184">
              <w:rPr>
                <w:rFonts w:cstheme="minorHAnsi"/>
                <w:sz w:val="21"/>
                <w:szCs w:val="21"/>
              </w:rPr>
              <w:t>a+b</w:t>
            </w:r>
            <w:proofErr w:type="spellEnd"/>
            <w:r w:rsidRPr="00344184">
              <w:rPr>
                <w:rFonts w:cstheme="minorHAnsi"/>
                <w:sz w:val="21"/>
                <w:szCs w:val="21"/>
              </w:rPr>
              <w:t>); }</w:t>
            </w:r>
          </w:p>
        </w:tc>
        <w:tc>
          <w:tcPr>
            <w:tcW w:w="5395" w:type="dxa"/>
          </w:tcPr>
          <w:p w14:paraId="19DEDEC8" w14:textId="77777777" w:rsidR="00807BC3" w:rsidRPr="00344184" w:rsidRDefault="00807BC3" w:rsidP="00B12B07">
            <w:p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(</w:t>
            </w:r>
            <w:proofErr w:type="spellStart"/>
            <w:proofErr w:type="gramStart"/>
            <w:r w:rsidRPr="00344184">
              <w:rPr>
                <w:rFonts w:cstheme="minorHAnsi"/>
                <w:sz w:val="21"/>
                <w:szCs w:val="21"/>
              </w:rPr>
              <w:t>a,b</w:t>
            </w:r>
            <w:proofErr w:type="spellEnd"/>
            <w:proofErr w:type="gramEnd"/>
            <w:r w:rsidRPr="00344184">
              <w:rPr>
                <w:rFonts w:cstheme="minorHAnsi"/>
                <w:sz w:val="21"/>
                <w:szCs w:val="21"/>
              </w:rPr>
              <w:t xml:space="preserve">) -&gt;  </w:t>
            </w:r>
            <w:proofErr w:type="spellStart"/>
            <w:r w:rsidRPr="00344184">
              <w:rPr>
                <w:rFonts w:cstheme="minorHAnsi"/>
                <w:sz w:val="21"/>
                <w:szCs w:val="21"/>
              </w:rPr>
              <w:t>System.out.println</w:t>
            </w:r>
            <w:proofErr w:type="spellEnd"/>
            <w:r w:rsidRPr="00344184">
              <w:rPr>
                <w:rFonts w:cstheme="minorHAnsi"/>
                <w:sz w:val="21"/>
                <w:szCs w:val="21"/>
              </w:rPr>
              <w:t>(</w:t>
            </w:r>
            <w:proofErr w:type="spellStart"/>
            <w:r w:rsidRPr="00344184">
              <w:rPr>
                <w:rFonts w:cstheme="minorHAnsi"/>
                <w:sz w:val="21"/>
                <w:szCs w:val="21"/>
              </w:rPr>
              <w:t>a+b</w:t>
            </w:r>
            <w:proofErr w:type="spellEnd"/>
            <w:r w:rsidRPr="00344184">
              <w:rPr>
                <w:rFonts w:cstheme="minorHAnsi"/>
                <w:sz w:val="21"/>
                <w:szCs w:val="21"/>
              </w:rPr>
              <w:t>);</w:t>
            </w:r>
          </w:p>
        </w:tc>
      </w:tr>
      <w:tr w:rsidR="00807BC3" w:rsidRPr="00DB2ABB" w14:paraId="4D0750CF" w14:textId="77777777" w:rsidTr="00C655FA">
        <w:tc>
          <w:tcPr>
            <w:tcW w:w="5395" w:type="dxa"/>
          </w:tcPr>
          <w:p w14:paraId="4CDCBE6D" w14:textId="77777777" w:rsidR="00807BC3" w:rsidRPr="00344184" w:rsidRDefault="00807BC3" w:rsidP="00DB2ABB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public int </w:t>
            </w:r>
            <w:proofErr w:type="gramStart"/>
            <w:r w:rsidRPr="00344184">
              <w:rPr>
                <w:rFonts w:cstheme="minorHAnsi"/>
                <w:sz w:val="21"/>
                <w:szCs w:val="21"/>
              </w:rPr>
              <w:t>square(</w:t>
            </w:r>
            <w:proofErr w:type="gramEnd"/>
            <w:r w:rsidRPr="00344184">
              <w:rPr>
                <w:rFonts w:cstheme="minorHAnsi"/>
                <w:sz w:val="21"/>
                <w:szCs w:val="21"/>
              </w:rPr>
              <w:t>int n){</w:t>
            </w:r>
          </w:p>
          <w:p w14:paraId="4B82374F" w14:textId="77777777" w:rsidR="00807BC3" w:rsidRPr="00344184" w:rsidRDefault="00807BC3" w:rsidP="00DB2ABB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return n*</w:t>
            </w:r>
            <w:proofErr w:type="gramStart"/>
            <w:r w:rsidRPr="00344184">
              <w:rPr>
                <w:rFonts w:cstheme="minorHAnsi"/>
                <w:sz w:val="21"/>
                <w:szCs w:val="21"/>
              </w:rPr>
              <w:t>n;</w:t>
            </w:r>
            <w:proofErr w:type="gramEnd"/>
          </w:p>
          <w:p w14:paraId="5D90B820" w14:textId="77777777" w:rsidR="00807BC3" w:rsidRPr="00344184" w:rsidRDefault="00807BC3" w:rsidP="00DB2ABB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}</w:t>
            </w:r>
          </w:p>
          <w:p w14:paraId="13F48915" w14:textId="77777777" w:rsidR="00807BC3" w:rsidRPr="00344184" w:rsidRDefault="00807BC3" w:rsidP="00DB2ABB">
            <w:pPr>
              <w:pStyle w:val="NoSpacing"/>
              <w:rPr>
                <w:rFonts w:cstheme="minorHAnsi"/>
                <w:b/>
                <w:bCs/>
                <w:sz w:val="21"/>
                <w:szCs w:val="21"/>
              </w:rPr>
            </w:pPr>
            <w:r w:rsidRPr="00344184">
              <w:rPr>
                <w:rFonts w:cstheme="minorHAnsi"/>
                <w:b/>
                <w:bCs/>
                <w:sz w:val="21"/>
                <w:szCs w:val="21"/>
              </w:rPr>
              <w:t>EQUIVALENT LAMBDA EXPRESSION</w:t>
            </w:r>
          </w:p>
          <w:p w14:paraId="273B9BDC" w14:textId="77777777" w:rsidR="00807BC3" w:rsidRPr="00344184" w:rsidRDefault="00807BC3" w:rsidP="00DB2ABB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n-&gt;n*n</w:t>
            </w:r>
          </w:p>
        </w:tc>
        <w:tc>
          <w:tcPr>
            <w:tcW w:w="5395" w:type="dxa"/>
          </w:tcPr>
          <w:p w14:paraId="34D7075C" w14:textId="77777777" w:rsidR="00807BC3" w:rsidRPr="00344184" w:rsidRDefault="00807BC3" w:rsidP="00B12B07">
            <w:p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Step </w:t>
            </w:r>
            <w:proofErr w:type="gramStart"/>
            <w:r w:rsidRPr="00344184">
              <w:rPr>
                <w:rFonts w:cstheme="minorHAnsi"/>
                <w:sz w:val="21"/>
                <w:szCs w:val="21"/>
              </w:rPr>
              <w:t>1 :</w:t>
            </w:r>
            <w:proofErr w:type="gramEnd"/>
            <w:r w:rsidRPr="00344184">
              <w:rPr>
                <w:rFonts w:cstheme="minorHAnsi"/>
                <w:sz w:val="21"/>
                <w:szCs w:val="21"/>
              </w:rPr>
              <w:t xml:space="preserve"> (n) -&gt;{return n*n;}</w:t>
            </w:r>
          </w:p>
          <w:p w14:paraId="3842365B" w14:textId="77777777" w:rsidR="00807BC3" w:rsidRPr="00344184" w:rsidRDefault="00807BC3" w:rsidP="00807BC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If we have only 1 parameter parenthesis are optional </w:t>
            </w:r>
          </w:p>
          <w:p w14:paraId="5F2C040B" w14:textId="77777777" w:rsidR="00807BC3" w:rsidRPr="00344184" w:rsidRDefault="00807BC3" w:rsidP="00807BC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If compiler </w:t>
            </w:r>
            <w:proofErr w:type="gramStart"/>
            <w:r w:rsidRPr="00344184">
              <w:rPr>
                <w:rFonts w:cstheme="minorHAnsi"/>
                <w:sz w:val="21"/>
                <w:szCs w:val="21"/>
              </w:rPr>
              <w:t>can</w:t>
            </w:r>
            <w:proofErr w:type="gramEnd"/>
            <w:r w:rsidRPr="00344184">
              <w:rPr>
                <w:rFonts w:cstheme="minorHAnsi"/>
                <w:sz w:val="21"/>
                <w:szCs w:val="21"/>
              </w:rPr>
              <w:t xml:space="preserve"> able to predict the return type we can remove the return type</w:t>
            </w:r>
          </w:p>
          <w:p w14:paraId="36A402AC" w14:textId="77777777" w:rsidR="00807BC3" w:rsidRPr="00344184" w:rsidRDefault="00807BC3" w:rsidP="00807BC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If we have single statement brackets can be removed</w:t>
            </w:r>
          </w:p>
        </w:tc>
      </w:tr>
    </w:tbl>
    <w:p w14:paraId="1C697C25" w14:textId="77777777" w:rsidR="00C655FA" w:rsidRPr="00DB2ABB" w:rsidRDefault="00C655FA" w:rsidP="00C655FA">
      <w:pPr>
        <w:pStyle w:val="Heading3"/>
      </w:pPr>
      <w:bookmarkStart w:id="8" w:name="_Toc65948973"/>
      <w:bookmarkStart w:id="9" w:name="_Toc64225023"/>
      <w:r w:rsidRPr="00DB2ABB">
        <w:t>VALID AND INVALID LAMBDA EXPRESSIONS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9082"/>
      </w:tblGrid>
      <w:tr w:rsidR="00C655FA" w:rsidRPr="00DB2ABB" w14:paraId="42DFDE63" w14:textId="77777777" w:rsidTr="00B12B07">
        <w:tc>
          <w:tcPr>
            <w:tcW w:w="1728" w:type="dxa"/>
          </w:tcPr>
          <w:p w14:paraId="15CC4AEC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n-&gt;n*n</w:t>
            </w:r>
          </w:p>
        </w:tc>
        <w:tc>
          <w:tcPr>
            <w:tcW w:w="9288" w:type="dxa"/>
          </w:tcPr>
          <w:p w14:paraId="5962EB0B" w14:textId="77777777" w:rsidR="00C655FA" w:rsidRPr="00C655FA" w:rsidRDefault="00C655FA" w:rsidP="00B12B07">
            <w:pPr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t>Valid</w:t>
            </w:r>
          </w:p>
        </w:tc>
      </w:tr>
      <w:tr w:rsidR="00C655FA" w:rsidRPr="00DB2ABB" w14:paraId="293BE491" w14:textId="77777777" w:rsidTr="00B12B07">
        <w:tc>
          <w:tcPr>
            <w:tcW w:w="1728" w:type="dxa"/>
          </w:tcPr>
          <w:p w14:paraId="21634A31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(n)-&gt;n*n</w:t>
            </w:r>
          </w:p>
        </w:tc>
        <w:tc>
          <w:tcPr>
            <w:tcW w:w="9288" w:type="dxa"/>
          </w:tcPr>
          <w:p w14:paraId="7922058D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Valid</w:t>
            </w:r>
          </w:p>
        </w:tc>
      </w:tr>
      <w:tr w:rsidR="00C655FA" w:rsidRPr="00DB2ABB" w14:paraId="5FFBFE26" w14:textId="77777777" w:rsidTr="00B12B07">
        <w:tc>
          <w:tcPr>
            <w:tcW w:w="1728" w:type="dxa"/>
          </w:tcPr>
          <w:p w14:paraId="79BC4957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n-&gt;return n*n</w:t>
            </w:r>
          </w:p>
        </w:tc>
        <w:tc>
          <w:tcPr>
            <w:tcW w:w="9288" w:type="dxa"/>
          </w:tcPr>
          <w:p w14:paraId="4756976D" w14:textId="60C634F1" w:rsidR="00C655FA" w:rsidRPr="00C655FA" w:rsidRDefault="00C655FA" w:rsidP="00B12B07">
            <w:pPr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t>Invalid. if we are using a return statement, we need to have curly braces “{}”</w:t>
            </w:r>
          </w:p>
        </w:tc>
      </w:tr>
      <w:tr w:rsidR="00C655FA" w:rsidRPr="00DB2ABB" w14:paraId="5BAD8E88" w14:textId="77777777" w:rsidTr="00B12B07">
        <w:tc>
          <w:tcPr>
            <w:tcW w:w="1728" w:type="dxa"/>
          </w:tcPr>
          <w:p w14:paraId="6151D191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n-</w:t>
            </w:r>
            <w:proofErr w:type="gramStart"/>
            <w:r w:rsidRPr="00C655FA">
              <w:rPr>
                <w:rFonts w:cstheme="minorHAnsi"/>
                <w:b/>
                <w:sz w:val="21"/>
                <w:szCs w:val="21"/>
              </w:rPr>
              <w:t>&gt;{</w:t>
            </w:r>
            <w:proofErr w:type="gramEnd"/>
            <w:r w:rsidRPr="00C655FA">
              <w:rPr>
                <w:rFonts w:cstheme="minorHAnsi"/>
                <w:b/>
                <w:sz w:val="21"/>
                <w:szCs w:val="21"/>
              </w:rPr>
              <w:t>return n*n;};</w:t>
            </w:r>
          </w:p>
        </w:tc>
        <w:tc>
          <w:tcPr>
            <w:tcW w:w="9288" w:type="dxa"/>
          </w:tcPr>
          <w:p w14:paraId="1AE198BF" w14:textId="77777777" w:rsidR="00C655FA" w:rsidRPr="00C655FA" w:rsidRDefault="00C655FA" w:rsidP="00B12B07">
            <w:pPr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t>Valid</w:t>
            </w:r>
          </w:p>
        </w:tc>
      </w:tr>
      <w:tr w:rsidR="00C655FA" w:rsidRPr="00DB2ABB" w14:paraId="26CFF3DB" w14:textId="77777777" w:rsidTr="00B12B07">
        <w:tc>
          <w:tcPr>
            <w:tcW w:w="1728" w:type="dxa"/>
          </w:tcPr>
          <w:p w14:paraId="2C41EB9F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n-</w:t>
            </w:r>
            <w:proofErr w:type="gramStart"/>
            <w:r w:rsidRPr="00C655FA">
              <w:rPr>
                <w:rFonts w:cstheme="minorHAnsi"/>
                <w:b/>
                <w:sz w:val="21"/>
                <w:szCs w:val="21"/>
              </w:rPr>
              <w:t>&gt;{</w:t>
            </w:r>
            <w:proofErr w:type="gramEnd"/>
            <w:r w:rsidRPr="00C655FA">
              <w:rPr>
                <w:rFonts w:cstheme="minorHAnsi"/>
                <w:b/>
                <w:sz w:val="21"/>
                <w:szCs w:val="21"/>
              </w:rPr>
              <w:t>return n*n};</w:t>
            </w:r>
          </w:p>
        </w:tc>
        <w:tc>
          <w:tcPr>
            <w:tcW w:w="9288" w:type="dxa"/>
          </w:tcPr>
          <w:p w14:paraId="77F90208" w14:textId="77777777" w:rsidR="00C655FA" w:rsidRPr="00C655FA" w:rsidRDefault="00C655FA" w:rsidP="00B12B07">
            <w:pPr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t>Invalid</w:t>
            </w:r>
          </w:p>
        </w:tc>
      </w:tr>
      <w:tr w:rsidR="00C655FA" w:rsidRPr="00DB2ABB" w14:paraId="5EA95949" w14:textId="77777777" w:rsidTr="00B12B07">
        <w:tc>
          <w:tcPr>
            <w:tcW w:w="1728" w:type="dxa"/>
          </w:tcPr>
          <w:p w14:paraId="12CAD148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n-</w:t>
            </w:r>
            <w:proofErr w:type="gramStart"/>
            <w:r w:rsidRPr="00C655FA">
              <w:rPr>
                <w:rFonts w:cstheme="minorHAnsi"/>
                <w:b/>
                <w:sz w:val="21"/>
                <w:szCs w:val="21"/>
              </w:rPr>
              <w:t>&gt;{</w:t>
            </w:r>
            <w:proofErr w:type="gramEnd"/>
            <w:r w:rsidRPr="00C655FA">
              <w:rPr>
                <w:rFonts w:cstheme="minorHAnsi"/>
                <w:b/>
                <w:sz w:val="21"/>
                <w:szCs w:val="21"/>
              </w:rPr>
              <w:t>return n*n;}</w:t>
            </w:r>
          </w:p>
        </w:tc>
        <w:tc>
          <w:tcPr>
            <w:tcW w:w="9288" w:type="dxa"/>
          </w:tcPr>
          <w:p w14:paraId="09CB7DE4" w14:textId="77777777" w:rsidR="00C655FA" w:rsidRPr="00C655FA" w:rsidRDefault="00C655FA" w:rsidP="00B12B07">
            <w:pPr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t>Invalid</w:t>
            </w:r>
          </w:p>
        </w:tc>
      </w:tr>
      <w:tr w:rsidR="00C655FA" w:rsidRPr="00DB2ABB" w14:paraId="7405C0C9" w14:textId="77777777" w:rsidTr="00B12B07">
        <w:tc>
          <w:tcPr>
            <w:tcW w:w="1728" w:type="dxa"/>
          </w:tcPr>
          <w:p w14:paraId="21D32DF9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n-</w:t>
            </w:r>
            <w:proofErr w:type="gramStart"/>
            <w:r w:rsidRPr="00C655FA">
              <w:rPr>
                <w:rFonts w:cstheme="minorHAnsi"/>
                <w:b/>
                <w:sz w:val="21"/>
                <w:szCs w:val="21"/>
              </w:rPr>
              <w:t>&gt;{ n</w:t>
            </w:r>
            <w:proofErr w:type="gramEnd"/>
            <w:r w:rsidRPr="00C655FA">
              <w:rPr>
                <w:rFonts w:cstheme="minorHAnsi"/>
                <w:b/>
                <w:sz w:val="21"/>
                <w:szCs w:val="21"/>
              </w:rPr>
              <w:t>*n;};</w:t>
            </w:r>
          </w:p>
        </w:tc>
        <w:tc>
          <w:tcPr>
            <w:tcW w:w="9288" w:type="dxa"/>
          </w:tcPr>
          <w:p w14:paraId="3D9764E0" w14:textId="77777777" w:rsidR="00C655FA" w:rsidRPr="00C655FA" w:rsidRDefault="00C655FA" w:rsidP="00B12B07">
            <w:pPr>
              <w:rPr>
                <w:rFonts w:cstheme="minorHAnsi"/>
                <w:sz w:val="21"/>
                <w:szCs w:val="21"/>
              </w:rPr>
            </w:pPr>
            <w:proofErr w:type="gramStart"/>
            <w:r w:rsidRPr="00C655FA">
              <w:rPr>
                <w:rFonts w:cstheme="minorHAnsi"/>
                <w:sz w:val="21"/>
                <w:szCs w:val="21"/>
              </w:rPr>
              <w:t>Invalid .</w:t>
            </w:r>
            <w:proofErr w:type="gramEnd"/>
            <w:r w:rsidRPr="00C655FA">
              <w:rPr>
                <w:rFonts w:cstheme="minorHAnsi"/>
                <w:sz w:val="21"/>
                <w:szCs w:val="21"/>
              </w:rPr>
              <w:t xml:space="preserve"> Because of we </w:t>
            </w:r>
            <w:proofErr w:type="gramStart"/>
            <w:r w:rsidRPr="00C655FA">
              <w:rPr>
                <w:rFonts w:cstheme="minorHAnsi"/>
                <w:sz w:val="21"/>
                <w:szCs w:val="21"/>
              </w:rPr>
              <w:t>have  curly</w:t>
            </w:r>
            <w:proofErr w:type="gramEnd"/>
            <w:r w:rsidRPr="00C655FA">
              <w:rPr>
                <w:rFonts w:cstheme="minorHAnsi"/>
                <w:sz w:val="21"/>
                <w:szCs w:val="21"/>
              </w:rPr>
              <w:t xml:space="preserve"> braces we need to have return statement</w:t>
            </w:r>
          </w:p>
        </w:tc>
      </w:tr>
    </w:tbl>
    <w:p w14:paraId="2CB3E440" w14:textId="30C1278C" w:rsidR="00807BC3" w:rsidRDefault="00344184" w:rsidP="00344184">
      <w:pPr>
        <w:pStyle w:val="Heading2"/>
        <w:pBdr>
          <w:bottom w:val="single" w:sz="6" w:space="1" w:color="auto"/>
        </w:pBdr>
      </w:pPr>
      <w:bookmarkStart w:id="10" w:name="_Toc65948974"/>
      <w:r w:rsidRPr="00DB2ABB">
        <w:t>FUNCTIONAL INTERFACE</w:t>
      </w:r>
      <w:bookmarkEnd w:id="9"/>
      <w:bookmarkEnd w:id="10"/>
    </w:p>
    <w:p w14:paraId="6C687F42" w14:textId="77777777" w:rsidR="00344184" w:rsidRPr="00344184" w:rsidRDefault="00344184" w:rsidP="001742F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4855"/>
      </w:tblGrid>
      <w:tr w:rsidR="00807BC3" w:rsidRPr="00DB2ABB" w14:paraId="549C74E3" w14:textId="77777777" w:rsidTr="00B11253">
        <w:tc>
          <w:tcPr>
            <w:tcW w:w="5935" w:type="dxa"/>
          </w:tcPr>
          <w:p w14:paraId="0C4836EE" w14:textId="77777777" w:rsidR="00807BC3" w:rsidRPr="00344184" w:rsidRDefault="00807BC3" w:rsidP="00B12B07">
            <w:p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Prior to Java 1.8 – Interface can have only abstract method, but from Java 1.8 interfaces can have</w:t>
            </w:r>
          </w:p>
          <w:p w14:paraId="49700D78" w14:textId="31AC59AB" w:rsidR="00807BC3" w:rsidRPr="001742FE" w:rsidRDefault="001742FE" w:rsidP="00807BC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b/>
                <w:bCs/>
                <w:sz w:val="21"/>
                <w:szCs w:val="21"/>
              </w:rPr>
            </w:pPr>
            <w:r w:rsidRPr="001742FE">
              <w:rPr>
                <w:rFonts w:cstheme="minorHAnsi"/>
                <w:b/>
                <w:bCs/>
                <w:sz w:val="21"/>
                <w:szCs w:val="21"/>
              </w:rPr>
              <w:t>ABSTRACT METHODS</w:t>
            </w:r>
          </w:p>
          <w:p w14:paraId="6AC19998" w14:textId="4FC18C39" w:rsidR="00807BC3" w:rsidRPr="001742FE" w:rsidRDefault="001742FE" w:rsidP="00807BC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b/>
                <w:bCs/>
                <w:sz w:val="21"/>
                <w:szCs w:val="21"/>
              </w:rPr>
            </w:pPr>
            <w:r w:rsidRPr="001742FE">
              <w:rPr>
                <w:rFonts w:cstheme="minorHAnsi"/>
                <w:b/>
                <w:bCs/>
                <w:sz w:val="21"/>
                <w:szCs w:val="21"/>
              </w:rPr>
              <w:t xml:space="preserve">DEFAULT METHODS </w:t>
            </w:r>
          </w:p>
          <w:p w14:paraId="202E56BB" w14:textId="192888F8" w:rsidR="00807BC3" w:rsidRPr="001742FE" w:rsidRDefault="001742FE" w:rsidP="00807BC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b/>
                <w:bCs/>
                <w:sz w:val="21"/>
                <w:szCs w:val="21"/>
              </w:rPr>
            </w:pPr>
            <w:r w:rsidRPr="001742FE">
              <w:rPr>
                <w:rFonts w:cstheme="minorHAnsi"/>
                <w:b/>
                <w:bCs/>
                <w:sz w:val="21"/>
                <w:szCs w:val="21"/>
              </w:rPr>
              <w:t>STATIC METHODS</w:t>
            </w:r>
          </w:p>
          <w:p w14:paraId="2CC1F6BD" w14:textId="77777777" w:rsidR="00807BC3" w:rsidRPr="00344184" w:rsidRDefault="00807BC3" w:rsidP="00B12B07">
            <w:p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lastRenderedPageBreak/>
              <w:t>All methods in interface are public methods</w:t>
            </w:r>
          </w:p>
        </w:tc>
        <w:tc>
          <w:tcPr>
            <w:tcW w:w="4855" w:type="dxa"/>
          </w:tcPr>
          <w:p w14:paraId="282369FB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lastRenderedPageBreak/>
              <w:t>public interface Calculator {</w:t>
            </w:r>
          </w:p>
          <w:p w14:paraId="71A59A4C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public abstract int </w:t>
            </w:r>
            <w:proofErr w:type="gramStart"/>
            <w:r w:rsidRPr="00344184">
              <w:rPr>
                <w:rFonts w:cstheme="minorHAnsi"/>
                <w:sz w:val="21"/>
                <w:szCs w:val="21"/>
              </w:rPr>
              <w:t>add(</w:t>
            </w:r>
            <w:proofErr w:type="gramEnd"/>
            <w:r w:rsidRPr="00344184">
              <w:rPr>
                <w:rFonts w:cstheme="minorHAnsi"/>
                <w:sz w:val="21"/>
                <w:szCs w:val="21"/>
              </w:rPr>
              <w:t>int num1, int num2);</w:t>
            </w:r>
          </w:p>
          <w:p w14:paraId="791D46D3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default void </w:t>
            </w:r>
            <w:proofErr w:type="gramStart"/>
            <w:r w:rsidRPr="00344184">
              <w:rPr>
                <w:rFonts w:cstheme="minorHAnsi"/>
                <w:sz w:val="21"/>
                <w:szCs w:val="21"/>
              </w:rPr>
              <w:t>print(</w:t>
            </w:r>
            <w:proofErr w:type="gramEnd"/>
            <w:r w:rsidRPr="00344184">
              <w:rPr>
                <w:rFonts w:cstheme="minorHAnsi"/>
                <w:sz w:val="21"/>
                <w:szCs w:val="21"/>
              </w:rPr>
              <w:t>){</w:t>
            </w:r>
          </w:p>
          <w:p w14:paraId="7332F82C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ab/>
            </w:r>
            <w:proofErr w:type="spellStart"/>
            <w:r w:rsidRPr="00344184">
              <w:rPr>
                <w:rFonts w:cstheme="minorHAnsi"/>
                <w:sz w:val="21"/>
                <w:szCs w:val="21"/>
              </w:rPr>
              <w:t>System.out.println</w:t>
            </w:r>
            <w:proofErr w:type="spellEnd"/>
            <w:r w:rsidRPr="00344184">
              <w:rPr>
                <w:rFonts w:cstheme="minorHAnsi"/>
                <w:sz w:val="21"/>
                <w:szCs w:val="21"/>
              </w:rPr>
              <w:t>("Calculator"</w:t>
            </w:r>
            <w:proofErr w:type="gramStart"/>
            <w:r w:rsidRPr="00344184">
              <w:rPr>
                <w:rFonts w:cstheme="minorHAnsi"/>
                <w:sz w:val="21"/>
                <w:szCs w:val="21"/>
              </w:rPr>
              <w:t>);</w:t>
            </w:r>
            <w:proofErr w:type="gramEnd"/>
          </w:p>
          <w:p w14:paraId="0567A301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}</w:t>
            </w:r>
          </w:p>
          <w:p w14:paraId="73E509F1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public static void </w:t>
            </w:r>
            <w:proofErr w:type="gramStart"/>
            <w:r w:rsidRPr="00344184">
              <w:rPr>
                <w:rFonts w:cstheme="minorHAnsi"/>
                <w:sz w:val="21"/>
                <w:szCs w:val="21"/>
              </w:rPr>
              <w:t>calculate(</w:t>
            </w:r>
            <w:proofErr w:type="gramEnd"/>
            <w:r w:rsidRPr="00344184">
              <w:rPr>
                <w:rFonts w:cstheme="minorHAnsi"/>
                <w:sz w:val="21"/>
                <w:szCs w:val="21"/>
              </w:rPr>
              <w:t>){</w:t>
            </w:r>
          </w:p>
          <w:p w14:paraId="34BB65AD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lastRenderedPageBreak/>
              <w:tab/>
            </w:r>
            <w:proofErr w:type="spellStart"/>
            <w:r w:rsidRPr="00344184">
              <w:rPr>
                <w:rFonts w:cstheme="minorHAnsi"/>
                <w:sz w:val="21"/>
                <w:szCs w:val="21"/>
              </w:rPr>
              <w:t>System.out.println</w:t>
            </w:r>
            <w:proofErr w:type="spellEnd"/>
            <w:r w:rsidRPr="00344184">
              <w:rPr>
                <w:rFonts w:cstheme="minorHAnsi"/>
                <w:sz w:val="21"/>
                <w:szCs w:val="21"/>
              </w:rPr>
              <w:t>("Calculator Numbers"</w:t>
            </w:r>
            <w:proofErr w:type="gramStart"/>
            <w:r w:rsidRPr="00344184">
              <w:rPr>
                <w:rFonts w:cstheme="minorHAnsi"/>
                <w:sz w:val="21"/>
                <w:szCs w:val="21"/>
              </w:rPr>
              <w:t>);</w:t>
            </w:r>
            <w:proofErr w:type="gramEnd"/>
          </w:p>
          <w:p w14:paraId="143872E5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}}</w:t>
            </w:r>
          </w:p>
        </w:tc>
      </w:tr>
      <w:tr w:rsidR="00807BC3" w:rsidRPr="00DB2ABB" w14:paraId="16B49B79" w14:textId="77777777" w:rsidTr="00B11253">
        <w:tc>
          <w:tcPr>
            <w:tcW w:w="5935" w:type="dxa"/>
          </w:tcPr>
          <w:p w14:paraId="113CFD10" w14:textId="77777777" w:rsidR="00807BC3" w:rsidRPr="00344184" w:rsidRDefault="00807BC3" w:rsidP="00807BC3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lastRenderedPageBreak/>
              <w:t>The Interface which has only one abstract method is called Functional Interface. It can have any number of default and static methods.</w:t>
            </w:r>
          </w:p>
          <w:p w14:paraId="6BC5050F" w14:textId="77777777" w:rsidR="00807BC3" w:rsidRPr="00344184" w:rsidRDefault="00807BC3" w:rsidP="00807BC3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To make sure interface is adhered to the above rule of functional interface it can be annotated with an annotation @FunctionalInterface</w:t>
            </w:r>
          </w:p>
        </w:tc>
        <w:tc>
          <w:tcPr>
            <w:tcW w:w="4855" w:type="dxa"/>
          </w:tcPr>
          <w:p w14:paraId="005FFDC6" w14:textId="77777777" w:rsidR="00807BC3" w:rsidRPr="001742FE" w:rsidRDefault="00807BC3" w:rsidP="00B12B07">
            <w:pPr>
              <w:pStyle w:val="NoSpacing"/>
              <w:rPr>
                <w:rFonts w:cstheme="minorHAnsi"/>
                <w:b/>
                <w:bCs/>
                <w:sz w:val="21"/>
                <w:szCs w:val="21"/>
              </w:rPr>
            </w:pPr>
            <w:r w:rsidRPr="001742FE">
              <w:rPr>
                <w:rFonts w:cstheme="minorHAnsi"/>
                <w:b/>
                <w:bCs/>
                <w:sz w:val="21"/>
                <w:szCs w:val="21"/>
                <w:highlight w:val="lightGray"/>
              </w:rPr>
              <w:t>@FunctionalInterface</w:t>
            </w:r>
          </w:p>
          <w:p w14:paraId="7D974900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public interface Calculator {</w:t>
            </w:r>
          </w:p>
          <w:p w14:paraId="2FD88E6C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public abstract int </w:t>
            </w:r>
            <w:proofErr w:type="gramStart"/>
            <w:r w:rsidRPr="00344184">
              <w:rPr>
                <w:rFonts w:cstheme="minorHAnsi"/>
                <w:sz w:val="21"/>
                <w:szCs w:val="21"/>
              </w:rPr>
              <w:t>add(</w:t>
            </w:r>
            <w:proofErr w:type="gramEnd"/>
            <w:r w:rsidRPr="00344184">
              <w:rPr>
                <w:rFonts w:cstheme="minorHAnsi"/>
                <w:sz w:val="21"/>
                <w:szCs w:val="21"/>
              </w:rPr>
              <w:t>int num1, int num2);</w:t>
            </w:r>
          </w:p>
          <w:p w14:paraId="21DC8C0B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default void </w:t>
            </w:r>
            <w:proofErr w:type="gramStart"/>
            <w:r w:rsidRPr="00344184">
              <w:rPr>
                <w:rFonts w:cstheme="minorHAnsi"/>
                <w:sz w:val="21"/>
                <w:szCs w:val="21"/>
              </w:rPr>
              <w:t>print(</w:t>
            </w:r>
            <w:proofErr w:type="gramEnd"/>
            <w:r w:rsidRPr="00344184">
              <w:rPr>
                <w:rFonts w:cstheme="minorHAnsi"/>
                <w:sz w:val="21"/>
                <w:szCs w:val="21"/>
              </w:rPr>
              <w:t xml:space="preserve">){ </w:t>
            </w:r>
            <w:r w:rsidRPr="00344184">
              <w:rPr>
                <w:rFonts w:cstheme="minorHAnsi"/>
                <w:sz w:val="21"/>
                <w:szCs w:val="21"/>
              </w:rPr>
              <w:tab/>
              <w:t xml:space="preserve">    }</w:t>
            </w:r>
          </w:p>
          <w:p w14:paraId="24F54E6D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public static void </w:t>
            </w:r>
            <w:proofErr w:type="gramStart"/>
            <w:r w:rsidRPr="00344184">
              <w:rPr>
                <w:rFonts w:cstheme="minorHAnsi"/>
                <w:sz w:val="21"/>
                <w:szCs w:val="21"/>
              </w:rPr>
              <w:t>calculate(</w:t>
            </w:r>
            <w:proofErr w:type="gramEnd"/>
            <w:r w:rsidRPr="00344184">
              <w:rPr>
                <w:rFonts w:cstheme="minorHAnsi"/>
                <w:sz w:val="21"/>
                <w:szCs w:val="21"/>
              </w:rPr>
              <w:t>){    }</w:t>
            </w:r>
          </w:p>
          <w:p w14:paraId="71CE6990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}</w:t>
            </w:r>
          </w:p>
        </w:tc>
      </w:tr>
    </w:tbl>
    <w:p w14:paraId="6F570BA2" w14:textId="78427AB1" w:rsidR="00005805" w:rsidRDefault="00005805" w:rsidP="00005805">
      <w:pPr>
        <w:pStyle w:val="Heading3"/>
        <w:pBdr>
          <w:bottom w:val="single" w:sz="6" w:space="1" w:color="auto"/>
        </w:pBdr>
      </w:pPr>
      <w:bookmarkStart w:id="11" w:name="_Toc65948975"/>
      <w:r>
        <w:t>FUNCTIONAL INTERFACES IN INHERITANCE</w:t>
      </w:r>
      <w:bookmarkEnd w:id="11"/>
    </w:p>
    <w:p w14:paraId="2969DF40" w14:textId="681673B8" w:rsidR="00005805" w:rsidRDefault="00005805" w:rsidP="00431D7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125"/>
      </w:tblGrid>
      <w:tr w:rsidR="00431D76" w14:paraId="79C54DC7" w14:textId="77777777" w:rsidTr="00C05920">
        <w:tc>
          <w:tcPr>
            <w:tcW w:w="5665" w:type="dxa"/>
          </w:tcPr>
          <w:p w14:paraId="249AB698" w14:textId="77D2C739" w:rsidR="00431D76" w:rsidRPr="00431D76" w:rsidRDefault="00431D76" w:rsidP="001B0B2B">
            <w:r w:rsidRPr="001B0B2B">
              <w:rPr>
                <w:rFonts w:cstheme="minorHAnsi"/>
              </w:rPr>
              <w:t xml:space="preserve">If </w:t>
            </w:r>
            <w:r w:rsidRPr="001B0B2B">
              <w:rPr>
                <w:rFonts w:cstheme="minorHAnsi"/>
                <w:sz w:val="21"/>
                <w:szCs w:val="21"/>
              </w:rPr>
              <w:t>the parent interface is a functional interface the child interface will be valid functional interface if it does not contain any new abstract method</w:t>
            </w:r>
          </w:p>
        </w:tc>
        <w:tc>
          <w:tcPr>
            <w:tcW w:w="5125" w:type="dxa"/>
          </w:tcPr>
          <w:p w14:paraId="4C437FC8" w14:textId="77777777" w:rsidR="00431D76" w:rsidRPr="003869ED" w:rsidRDefault="00431D76" w:rsidP="00431D76">
            <w:pPr>
              <w:pStyle w:val="NoSpacing"/>
              <w:rPr>
                <w:b/>
                <w:bCs/>
              </w:rPr>
            </w:pPr>
            <w:r w:rsidRPr="003869ED">
              <w:rPr>
                <w:b/>
                <w:bCs/>
              </w:rPr>
              <w:t>@FunctionalInterface</w:t>
            </w:r>
          </w:p>
          <w:p w14:paraId="6C77F131" w14:textId="22460770" w:rsidR="00431D76" w:rsidRPr="003869ED" w:rsidRDefault="00431D76" w:rsidP="00431D76">
            <w:pPr>
              <w:pStyle w:val="NoSpacing"/>
            </w:pPr>
            <w:r w:rsidRPr="003869ED">
              <w:t xml:space="preserve">public interface Parent </w:t>
            </w:r>
            <w:proofErr w:type="gramStart"/>
            <w:r w:rsidRPr="003869ED">
              <w:t xml:space="preserve">{ </w:t>
            </w:r>
            <w:r w:rsidRPr="003869ED">
              <w:tab/>
            </w:r>
            <w:proofErr w:type="gramEnd"/>
            <w:r w:rsidRPr="003869ED">
              <w:t>void m1();</w:t>
            </w:r>
            <w:r w:rsidR="00C05920">
              <w:t xml:space="preserve"> </w:t>
            </w:r>
            <w:r w:rsidRPr="003869ED">
              <w:t>}</w:t>
            </w:r>
          </w:p>
          <w:p w14:paraId="7B2A39A9" w14:textId="77777777" w:rsidR="00431D76" w:rsidRPr="003869ED" w:rsidRDefault="00431D76" w:rsidP="00431D76">
            <w:pPr>
              <w:pStyle w:val="NoSpacing"/>
              <w:rPr>
                <w:b/>
                <w:bCs/>
              </w:rPr>
            </w:pPr>
            <w:r w:rsidRPr="003869ED">
              <w:rPr>
                <w:b/>
                <w:bCs/>
              </w:rPr>
              <w:t>@FunctionalInterface</w:t>
            </w:r>
          </w:p>
          <w:p w14:paraId="7D567B4E" w14:textId="2A23EA42" w:rsidR="00431D76" w:rsidRPr="003869ED" w:rsidRDefault="00431D76" w:rsidP="00431D76">
            <w:pPr>
              <w:pStyle w:val="NoSpacing"/>
            </w:pPr>
            <w:r w:rsidRPr="003869ED">
              <w:t xml:space="preserve">public interface Child extends Parent </w:t>
            </w:r>
            <w:proofErr w:type="gramStart"/>
            <w:r w:rsidRPr="003869ED">
              <w:t>{</w:t>
            </w:r>
            <w:r w:rsidR="00C05920">
              <w:t xml:space="preserve"> </w:t>
            </w:r>
            <w:r w:rsidRPr="003869ED">
              <w:t>}</w:t>
            </w:r>
            <w:proofErr w:type="gramEnd"/>
          </w:p>
        </w:tc>
      </w:tr>
      <w:tr w:rsidR="00431D76" w14:paraId="284BB828" w14:textId="77777777" w:rsidTr="00C05920">
        <w:tc>
          <w:tcPr>
            <w:tcW w:w="5665" w:type="dxa"/>
          </w:tcPr>
          <w:p w14:paraId="50D1644A" w14:textId="305E1661" w:rsidR="00431D76" w:rsidRPr="001B0B2B" w:rsidRDefault="00431D76" w:rsidP="001B0B2B">
            <w:pPr>
              <w:rPr>
                <w:sz w:val="21"/>
                <w:szCs w:val="21"/>
              </w:rPr>
            </w:pPr>
            <w:r w:rsidRPr="001B0B2B">
              <w:rPr>
                <w:rFonts w:cstheme="minorHAnsi"/>
                <w:sz w:val="21"/>
                <w:szCs w:val="21"/>
              </w:rPr>
              <w:t>If the parent interface is a functional interface the child interface will be valid functional interface if it defines the exact same of Parent interface</w:t>
            </w:r>
          </w:p>
        </w:tc>
        <w:tc>
          <w:tcPr>
            <w:tcW w:w="5125" w:type="dxa"/>
          </w:tcPr>
          <w:p w14:paraId="33151780" w14:textId="77777777" w:rsidR="00431D76" w:rsidRPr="003869ED" w:rsidRDefault="00431D76" w:rsidP="00431D76">
            <w:pPr>
              <w:pStyle w:val="NoSpacing"/>
              <w:rPr>
                <w:b/>
                <w:bCs/>
              </w:rPr>
            </w:pPr>
            <w:r w:rsidRPr="003869ED">
              <w:rPr>
                <w:b/>
                <w:bCs/>
              </w:rPr>
              <w:t>@FunctionalInterface</w:t>
            </w:r>
          </w:p>
          <w:p w14:paraId="55756B3B" w14:textId="77B8BA92" w:rsidR="00431D76" w:rsidRPr="003869ED" w:rsidRDefault="00431D76" w:rsidP="00431D76">
            <w:pPr>
              <w:pStyle w:val="NoSpacing"/>
            </w:pPr>
            <w:r w:rsidRPr="003869ED">
              <w:t xml:space="preserve">public interface Parent </w:t>
            </w:r>
            <w:proofErr w:type="gramStart"/>
            <w:r w:rsidRPr="003869ED">
              <w:t>{</w:t>
            </w:r>
            <w:r w:rsidR="00C05920">
              <w:t xml:space="preserve"> </w:t>
            </w:r>
            <w:r w:rsidRPr="003869ED">
              <w:tab/>
            </w:r>
            <w:proofErr w:type="gramEnd"/>
            <w:r w:rsidRPr="003869ED">
              <w:t>void m1();</w:t>
            </w:r>
            <w:r w:rsidR="00C05920">
              <w:t xml:space="preserve"> </w:t>
            </w:r>
            <w:r w:rsidRPr="003869ED">
              <w:t>}</w:t>
            </w:r>
          </w:p>
          <w:p w14:paraId="149FA6C1" w14:textId="77777777" w:rsidR="00431D76" w:rsidRPr="003869ED" w:rsidRDefault="00431D76" w:rsidP="00431D76">
            <w:pPr>
              <w:pStyle w:val="NoSpacing"/>
              <w:rPr>
                <w:b/>
                <w:bCs/>
              </w:rPr>
            </w:pPr>
            <w:r w:rsidRPr="003869ED">
              <w:rPr>
                <w:b/>
                <w:bCs/>
              </w:rPr>
              <w:t>@FunctionalInterface</w:t>
            </w:r>
          </w:p>
          <w:p w14:paraId="0C01489F" w14:textId="7B9E96D8" w:rsidR="00431D76" w:rsidRPr="003869ED" w:rsidRDefault="00431D76" w:rsidP="00C05920">
            <w:pPr>
              <w:pStyle w:val="NoSpacing"/>
              <w:rPr>
                <w:b/>
                <w:bCs/>
              </w:rPr>
            </w:pPr>
            <w:r w:rsidRPr="003869ED">
              <w:t xml:space="preserve">public interface Child extends Parent </w:t>
            </w:r>
            <w:proofErr w:type="gramStart"/>
            <w:r w:rsidRPr="003869ED">
              <w:t>{</w:t>
            </w:r>
            <w:r w:rsidR="00C05920">
              <w:t xml:space="preserve">  </w:t>
            </w:r>
            <w:r w:rsidRPr="003869ED">
              <w:t>void</w:t>
            </w:r>
            <w:proofErr w:type="gramEnd"/>
            <w:r w:rsidRPr="003869ED">
              <w:t xml:space="preserve"> m1();</w:t>
            </w:r>
            <w:r w:rsidR="00C05920">
              <w:t xml:space="preserve"> </w:t>
            </w:r>
            <w:r w:rsidRPr="003869ED">
              <w:t>}</w:t>
            </w:r>
          </w:p>
        </w:tc>
      </w:tr>
      <w:tr w:rsidR="003A7B60" w14:paraId="5AAFD541" w14:textId="77777777" w:rsidTr="00C05920">
        <w:tc>
          <w:tcPr>
            <w:tcW w:w="5665" w:type="dxa"/>
          </w:tcPr>
          <w:p w14:paraId="23E231A9" w14:textId="005C3E1B" w:rsidR="003A7B60" w:rsidRDefault="003A7B60" w:rsidP="003A7B60">
            <w:pPr>
              <w:pStyle w:val="NoSpacing"/>
            </w:pPr>
            <w:r>
              <w:rPr>
                <w:sz w:val="21"/>
                <w:szCs w:val="21"/>
              </w:rPr>
              <w:t xml:space="preserve">If the parent interface is a functional interface the child interface will be </w:t>
            </w:r>
            <w:r w:rsidRPr="003A7B60">
              <w:rPr>
                <w:b/>
                <w:bCs/>
                <w:i/>
                <w:iCs/>
                <w:color w:val="FF0000"/>
                <w:sz w:val="21"/>
                <w:szCs w:val="21"/>
              </w:rPr>
              <w:t>invalid</w:t>
            </w:r>
            <w:r w:rsidRPr="003A7B60">
              <w:rPr>
                <w:i/>
                <w:iCs/>
                <w:color w:val="FF0000"/>
                <w:sz w:val="21"/>
                <w:szCs w:val="21"/>
              </w:rPr>
              <w:t xml:space="preserve"> functional interface</w:t>
            </w:r>
            <w:r w:rsidRPr="003A7B60">
              <w:rPr>
                <w:color w:val="FF000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if it defines different method as defined in Parent interface</w:t>
            </w:r>
          </w:p>
        </w:tc>
        <w:tc>
          <w:tcPr>
            <w:tcW w:w="5125" w:type="dxa"/>
          </w:tcPr>
          <w:p w14:paraId="31F4445E" w14:textId="77777777" w:rsidR="003A7B60" w:rsidRPr="003869ED" w:rsidRDefault="003A7B60" w:rsidP="003A7B60">
            <w:pPr>
              <w:pStyle w:val="NoSpacing"/>
              <w:rPr>
                <w:b/>
                <w:bCs/>
              </w:rPr>
            </w:pPr>
            <w:r w:rsidRPr="003869ED">
              <w:rPr>
                <w:b/>
                <w:bCs/>
              </w:rPr>
              <w:t>@FunctionalInterface</w:t>
            </w:r>
          </w:p>
          <w:p w14:paraId="687EAB49" w14:textId="1399BDA5" w:rsidR="003A7B60" w:rsidRPr="003869ED" w:rsidRDefault="003A7B60" w:rsidP="003A7B60">
            <w:pPr>
              <w:pStyle w:val="NoSpacing"/>
            </w:pPr>
            <w:r w:rsidRPr="003869ED">
              <w:t xml:space="preserve">public interface Parent </w:t>
            </w:r>
            <w:proofErr w:type="gramStart"/>
            <w:r w:rsidRPr="003869ED">
              <w:t>{</w:t>
            </w:r>
            <w:r w:rsidR="00C05920">
              <w:t xml:space="preserve"> </w:t>
            </w:r>
            <w:r w:rsidRPr="003869ED">
              <w:t>void</w:t>
            </w:r>
            <w:proofErr w:type="gramEnd"/>
            <w:r w:rsidRPr="003869ED">
              <w:t xml:space="preserve"> m1();</w:t>
            </w:r>
            <w:r w:rsidR="00C05920">
              <w:t xml:space="preserve"> </w:t>
            </w:r>
            <w:r w:rsidRPr="003869ED">
              <w:t>}</w:t>
            </w:r>
          </w:p>
          <w:p w14:paraId="5E7E0A1A" w14:textId="77777777" w:rsidR="003A7B60" w:rsidRPr="003869ED" w:rsidRDefault="003A7B60" w:rsidP="003A7B60">
            <w:pPr>
              <w:pStyle w:val="NoSpacing"/>
              <w:rPr>
                <w:b/>
                <w:bCs/>
              </w:rPr>
            </w:pPr>
            <w:r w:rsidRPr="003869ED">
              <w:rPr>
                <w:b/>
                <w:bCs/>
              </w:rPr>
              <w:t>@FunctionalInterface</w:t>
            </w:r>
          </w:p>
          <w:p w14:paraId="24566795" w14:textId="77777777" w:rsidR="003A7B60" w:rsidRPr="003869ED" w:rsidRDefault="003A7B60" w:rsidP="003A7B60">
            <w:pPr>
              <w:pStyle w:val="NoSpacing"/>
            </w:pPr>
            <w:r w:rsidRPr="003869ED">
              <w:t>public interface Child extends Parent {</w:t>
            </w:r>
          </w:p>
          <w:p w14:paraId="21D07455" w14:textId="0A04D804" w:rsidR="003A7B60" w:rsidRPr="003869ED" w:rsidRDefault="003A7B60" w:rsidP="003A7B60">
            <w:pPr>
              <w:pStyle w:val="NoSpacing"/>
            </w:pPr>
            <w:r w:rsidRPr="003869ED">
              <w:t>void m2(</w:t>
            </w:r>
            <w:proofErr w:type="gramStart"/>
            <w:r w:rsidRPr="003869ED">
              <w:t>) ;</w:t>
            </w:r>
            <w:proofErr w:type="gramEnd"/>
            <w:r w:rsidRPr="003869ED">
              <w:t xml:space="preserve"> </w:t>
            </w:r>
            <w:r w:rsidRPr="003869ED">
              <w:sym w:font="Wingdings" w:char="F0DF"/>
            </w:r>
            <w:r w:rsidRPr="003869ED">
              <w:t xml:space="preserve"> </w:t>
            </w:r>
            <w:r w:rsidRPr="003869ED">
              <w:rPr>
                <w:b/>
                <w:bCs/>
                <w:color w:val="FF0000"/>
              </w:rPr>
              <w:t>Compile Time Error</w:t>
            </w:r>
          </w:p>
          <w:p w14:paraId="3797EEC5" w14:textId="550B9301" w:rsidR="003A7B60" w:rsidRPr="003869ED" w:rsidRDefault="003A7B60" w:rsidP="003A7B60">
            <w:pPr>
              <w:pStyle w:val="NoSpacing"/>
              <w:rPr>
                <w:b/>
                <w:bCs/>
              </w:rPr>
            </w:pPr>
            <w:r w:rsidRPr="003869ED">
              <w:t>}</w:t>
            </w:r>
          </w:p>
        </w:tc>
      </w:tr>
    </w:tbl>
    <w:p w14:paraId="29BD22A3" w14:textId="72CA79BB" w:rsidR="00807BC3" w:rsidRDefault="00344184" w:rsidP="00344184">
      <w:pPr>
        <w:pStyle w:val="Heading2"/>
        <w:pBdr>
          <w:bottom w:val="single" w:sz="6" w:space="1" w:color="auto"/>
        </w:pBdr>
      </w:pPr>
      <w:bookmarkStart w:id="12" w:name="_Toc65948976"/>
      <w:r>
        <w:t xml:space="preserve">USING </w:t>
      </w:r>
      <w:r w:rsidRPr="00DB2ABB">
        <w:t>LAMBDA</w:t>
      </w:r>
      <w:r w:rsidR="00807BC3" w:rsidRPr="00DB2ABB">
        <w:t xml:space="preserve"> EXPRESSION</w:t>
      </w:r>
      <w:bookmarkEnd w:id="12"/>
    </w:p>
    <w:p w14:paraId="57E68B19" w14:textId="77777777" w:rsidR="00807BC3" w:rsidRPr="00DB2ABB" w:rsidRDefault="00807BC3" w:rsidP="00807BC3">
      <w:pPr>
        <w:rPr>
          <w:rFonts w:cstheme="minorHAnsi"/>
        </w:rPr>
      </w:pPr>
      <w:r w:rsidRPr="00DB2ABB">
        <w:rPr>
          <w:rFonts w:cstheme="minorHAnsi"/>
          <w:b/>
        </w:rPr>
        <w:t xml:space="preserve"> </w:t>
      </w:r>
      <w:r w:rsidRPr="00DB2ABB">
        <w:rPr>
          <w:rFonts w:cstheme="minorHAnsi"/>
        </w:rPr>
        <w:t>Lambda expression can be used in context of functional interface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5"/>
        <w:gridCol w:w="783"/>
        <w:gridCol w:w="5442"/>
      </w:tblGrid>
      <w:tr w:rsidR="00807BC3" w:rsidRPr="00DB2ABB" w14:paraId="57AB24E7" w14:textId="77777777" w:rsidTr="00B12B07">
        <w:tc>
          <w:tcPr>
            <w:tcW w:w="11016" w:type="dxa"/>
            <w:gridSpan w:val="3"/>
          </w:tcPr>
          <w:p w14:paraId="42732DA7" w14:textId="77777777" w:rsidR="00807BC3" w:rsidRPr="00323DE0" w:rsidRDefault="00807BC3" w:rsidP="00B12B07">
            <w:pPr>
              <w:pStyle w:val="NoSpacing"/>
              <w:jc w:val="center"/>
              <w:rPr>
                <w:rFonts w:cstheme="minorHAnsi"/>
                <w:b/>
                <w:bCs/>
                <w:color w:val="7F0055"/>
                <w:sz w:val="21"/>
                <w:szCs w:val="21"/>
              </w:rPr>
            </w:pPr>
            <w:r w:rsidRPr="00323DE0">
              <w:rPr>
                <w:rFonts w:cstheme="minorHAnsi"/>
                <w:b/>
                <w:bCs/>
                <w:sz w:val="21"/>
                <w:szCs w:val="21"/>
              </w:rPr>
              <w:t>TRADITIONAL WAY TO USE AN INTERFACE</w:t>
            </w:r>
          </w:p>
        </w:tc>
      </w:tr>
      <w:tr w:rsidR="00807BC3" w:rsidRPr="00DB2ABB" w14:paraId="1EEDA57E" w14:textId="77777777" w:rsidTr="00B12B07">
        <w:tc>
          <w:tcPr>
            <w:tcW w:w="5508" w:type="dxa"/>
            <w:gridSpan w:val="2"/>
          </w:tcPr>
          <w:p w14:paraId="5BB38576" w14:textId="77777777" w:rsidR="00807BC3" w:rsidRPr="00C655FA" w:rsidRDefault="00807BC3" w:rsidP="00B12B07">
            <w:pPr>
              <w:pStyle w:val="NoSpacing"/>
              <w:rPr>
                <w:rFonts w:cstheme="minorHAnsi"/>
                <w:b/>
                <w:bCs/>
              </w:rPr>
            </w:pPr>
            <w:r w:rsidRPr="00C655FA">
              <w:rPr>
                <w:rFonts w:cstheme="minorHAnsi"/>
                <w:b/>
                <w:bCs/>
              </w:rPr>
              <w:t>INTERFACE</w:t>
            </w:r>
          </w:p>
          <w:p w14:paraId="1113EE04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  <w:bCs/>
                <w:color w:val="7F0055"/>
              </w:rPr>
              <w:t>public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  <w:bCs/>
                <w:color w:val="7F0055"/>
              </w:rPr>
              <w:t>interface</w:t>
            </w:r>
            <w:r w:rsidRPr="00DB2ABB">
              <w:rPr>
                <w:rFonts w:cstheme="minorHAnsi"/>
                <w:color w:val="000000"/>
              </w:rPr>
              <w:t xml:space="preserve"> Calculator {</w:t>
            </w:r>
          </w:p>
          <w:p w14:paraId="449EC361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  <w:color w:val="000000"/>
              </w:rPr>
              <w:t xml:space="preserve">    </w:t>
            </w:r>
            <w:r w:rsidRPr="00DB2ABB">
              <w:rPr>
                <w:rFonts w:cstheme="minorHAnsi"/>
                <w:bCs/>
                <w:color w:val="7F0055"/>
              </w:rPr>
              <w:t>public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  <w:bCs/>
                <w:color w:val="7F0055"/>
              </w:rPr>
              <w:t>abstract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  <w:bCs/>
                <w:color w:val="7F0055"/>
              </w:rPr>
              <w:t>int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DB2ABB">
              <w:rPr>
                <w:rFonts w:cstheme="minorHAnsi"/>
                <w:color w:val="000000"/>
              </w:rPr>
              <w:t>add(</w:t>
            </w:r>
            <w:proofErr w:type="gramEnd"/>
            <w:r w:rsidRPr="00DB2ABB">
              <w:rPr>
                <w:rFonts w:cstheme="minorHAnsi"/>
                <w:bCs/>
                <w:color w:val="7F0055"/>
              </w:rPr>
              <w:t>int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  <w:color w:val="6A3E3E"/>
              </w:rPr>
              <w:t>num1</w:t>
            </w:r>
            <w:r w:rsidRPr="00DB2ABB">
              <w:rPr>
                <w:rFonts w:cstheme="minorHAnsi"/>
                <w:color w:val="000000"/>
              </w:rPr>
              <w:t xml:space="preserve">, </w:t>
            </w:r>
            <w:r w:rsidRPr="00DB2ABB">
              <w:rPr>
                <w:rFonts w:cstheme="minorHAnsi"/>
                <w:bCs/>
                <w:color w:val="7F0055"/>
              </w:rPr>
              <w:t>int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  <w:color w:val="6A3E3E"/>
              </w:rPr>
              <w:t>num2</w:t>
            </w:r>
            <w:r w:rsidRPr="00DB2ABB">
              <w:rPr>
                <w:rFonts w:cstheme="minorHAnsi"/>
                <w:color w:val="000000"/>
              </w:rPr>
              <w:t>);</w:t>
            </w:r>
          </w:p>
          <w:p w14:paraId="19BA355C" w14:textId="77777777" w:rsidR="00807BC3" w:rsidRPr="00DB2ABB" w:rsidRDefault="00807BC3" w:rsidP="00B12B07">
            <w:pPr>
              <w:pStyle w:val="NoSpacing"/>
              <w:rPr>
                <w:rFonts w:cstheme="minorHAnsi"/>
                <w:color w:val="000000"/>
              </w:rPr>
            </w:pPr>
            <w:r w:rsidRPr="00DB2ABB">
              <w:rPr>
                <w:rFonts w:cstheme="minorHAnsi"/>
                <w:color w:val="000000"/>
              </w:rPr>
              <w:t>}</w:t>
            </w:r>
          </w:p>
          <w:p w14:paraId="179DCB16" w14:textId="77777777" w:rsidR="00807BC3" w:rsidRPr="00C655FA" w:rsidRDefault="00807BC3" w:rsidP="00B12B07">
            <w:pPr>
              <w:pStyle w:val="NoSpacing"/>
              <w:rPr>
                <w:rFonts w:cstheme="minorHAnsi"/>
                <w:b/>
                <w:bCs/>
                <w:color w:val="000000"/>
              </w:rPr>
            </w:pPr>
            <w:r w:rsidRPr="00C655FA">
              <w:rPr>
                <w:rFonts w:cstheme="minorHAnsi"/>
                <w:b/>
                <w:bCs/>
                <w:color w:val="000000"/>
              </w:rPr>
              <w:t>IMPL CLASS</w:t>
            </w:r>
          </w:p>
          <w:p w14:paraId="1B84DB78" w14:textId="77777777" w:rsidR="00807BC3" w:rsidRPr="00C4414A" w:rsidRDefault="00807BC3" w:rsidP="00B12B07">
            <w:pPr>
              <w:pStyle w:val="NoSpacing"/>
              <w:rPr>
                <w:rFonts w:cstheme="minorHAnsi"/>
              </w:rPr>
            </w:pPr>
            <w:r w:rsidRPr="00C4414A">
              <w:rPr>
                <w:rFonts w:cstheme="minorHAnsi"/>
                <w:bCs/>
                <w:color w:val="7F0055"/>
              </w:rPr>
              <w:t>public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r w:rsidRPr="00C4414A">
              <w:rPr>
                <w:rFonts w:cstheme="minorHAnsi"/>
                <w:bCs/>
                <w:color w:val="7F0055"/>
              </w:rPr>
              <w:t>class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C4414A">
              <w:rPr>
                <w:rFonts w:cstheme="minorHAnsi"/>
                <w:color w:val="000000"/>
                <w:highlight w:val="lightGray"/>
              </w:rPr>
              <w:t>CalculatorImpl</w:t>
            </w:r>
            <w:proofErr w:type="spellEnd"/>
            <w:r w:rsidRPr="00C4414A">
              <w:rPr>
                <w:rFonts w:cstheme="minorHAnsi"/>
                <w:color w:val="000000"/>
              </w:rPr>
              <w:t xml:space="preserve"> </w:t>
            </w:r>
            <w:r w:rsidRPr="00C4414A">
              <w:rPr>
                <w:rFonts w:cstheme="minorHAnsi"/>
                <w:bCs/>
                <w:color w:val="7F0055"/>
              </w:rPr>
              <w:t>implements</w:t>
            </w:r>
            <w:r w:rsidRPr="00C4414A">
              <w:rPr>
                <w:rFonts w:cstheme="minorHAnsi"/>
                <w:color w:val="000000"/>
              </w:rPr>
              <w:t xml:space="preserve"> Calculator {</w:t>
            </w:r>
          </w:p>
          <w:p w14:paraId="52E44137" w14:textId="77777777" w:rsidR="00807BC3" w:rsidRPr="00C4414A" w:rsidRDefault="00807BC3" w:rsidP="00B12B07">
            <w:pPr>
              <w:pStyle w:val="NoSpacing"/>
              <w:rPr>
                <w:rFonts w:cstheme="minorHAnsi"/>
              </w:rPr>
            </w:pPr>
            <w:r w:rsidRPr="00C4414A">
              <w:rPr>
                <w:rFonts w:cstheme="minorHAnsi"/>
                <w:color w:val="000000"/>
              </w:rPr>
              <w:t xml:space="preserve">    </w:t>
            </w:r>
            <w:r w:rsidRPr="00C4414A">
              <w:rPr>
                <w:rFonts w:cstheme="minorHAnsi"/>
                <w:color w:val="646464"/>
              </w:rPr>
              <w:t>@Override</w:t>
            </w:r>
          </w:p>
          <w:p w14:paraId="19A6C4C8" w14:textId="77777777" w:rsidR="00807BC3" w:rsidRPr="00C4414A" w:rsidRDefault="00807BC3" w:rsidP="00B12B07">
            <w:pPr>
              <w:pStyle w:val="NoSpacing"/>
              <w:rPr>
                <w:rFonts w:cstheme="minorHAnsi"/>
                <w:color w:val="000000"/>
              </w:rPr>
            </w:pPr>
            <w:r w:rsidRPr="00C4414A">
              <w:rPr>
                <w:rFonts w:cstheme="minorHAnsi"/>
                <w:color w:val="000000"/>
              </w:rPr>
              <w:t xml:space="preserve">    </w:t>
            </w:r>
            <w:r w:rsidRPr="00C4414A">
              <w:rPr>
                <w:rFonts w:cstheme="minorHAnsi"/>
                <w:b/>
                <w:bCs/>
                <w:color w:val="7F0055"/>
              </w:rPr>
              <w:t>public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r w:rsidRPr="00C4414A">
              <w:rPr>
                <w:rFonts w:cstheme="minorHAnsi"/>
                <w:b/>
                <w:bCs/>
                <w:color w:val="7F0055"/>
              </w:rPr>
              <w:t>int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C4414A">
              <w:rPr>
                <w:rFonts w:cstheme="minorHAnsi"/>
                <w:color w:val="000000"/>
              </w:rPr>
              <w:t>add(</w:t>
            </w:r>
            <w:proofErr w:type="gramEnd"/>
            <w:r w:rsidRPr="00C4414A">
              <w:rPr>
                <w:rFonts w:cstheme="minorHAnsi"/>
                <w:b/>
                <w:bCs/>
                <w:color w:val="7F0055"/>
              </w:rPr>
              <w:t>int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r w:rsidRPr="00C4414A">
              <w:rPr>
                <w:rFonts w:cstheme="minorHAnsi"/>
                <w:color w:val="6A3E3E"/>
              </w:rPr>
              <w:t>num1</w:t>
            </w:r>
            <w:r w:rsidRPr="00C4414A">
              <w:rPr>
                <w:rFonts w:cstheme="minorHAnsi"/>
                <w:color w:val="000000"/>
              </w:rPr>
              <w:t xml:space="preserve">, </w:t>
            </w:r>
            <w:r w:rsidRPr="00C4414A">
              <w:rPr>
                <w:rFonts w:cstheme="minorHAnsi"/>
                <w:b/>
                <w:bCs/>
                <w:color w:val="7F0055"/>
              </w:rPr>
              <w:t>int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r w:rsidRPr="00C4414A">
              <w:rPr>
                <w:rFonts w:cstheme="minorHAnsi"/>
                <w:color w:val="6A3E3E"/>
              </w:rPr>
              <w:t>num2</w:t>
            </w:r>
            <w:r w:rsidRPr="00C4414A">
              <w:rPr>
                <w:rFonts w:cstheme="minorHAnsi"/>
                <w:color w:val="000000"/>
              </w:rPr>
              <w:t>) {</w:t>
            </w:r>
          </w:p>
          <w:p w14:paraId="2DD7F26A" w14:textId="77777777" w:rsidR="00807BC3" w:rsidRPr="00C4414A" w:rsidRDefault="00807BC3" w:rsidP="00B12B07">
            <w:pPr>
              <w:pStyle w:val="NoSpacing"/>
              <w:rPr>
                <w:rFonts w:cstheme="minorHAnsi"/>
              </w:rPr>
            </w:pPr>
            <w:r w:rsidRPr="00C4414A">
              <w:rPr>
                <w:rFonts w:cstheme="minorHAnsi"/>
                <w:b/>
                <w:bCs/>
                <w:color w:val="7F0055"/>
              </w:rPr>
              <w:t xml:space="preserve">              return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r w:rsidRPr="00C4414A">
              <w:rPr>
                <w:rFonts w:cstheme="minorHAnsi"/>
                <w:color w:val="6A3E3E"/>
              </w:rPr>
              <w:t>num1</w:t>
            </w:r>
            <w:r w:rsidRPr="00C4414A">
              <w:rPr>
                <w:rFonts w:cstheme="minorHAnsi"/>
                <w:color w:val="000000"/>
              </w:rPr>
              <w:t xml:space="preserve"> + </w:t>
            </w:r>
            <w:proofErr w:type="gramStart"/>
            <w:r w:rsidRPr="00C4414A">
              <w:rPr>
                <w:rFonts w:cstheme="minorHAnsi"/>
                <w:color w:val="6A3E3E"/>
              </w:rPr>
              <w:t>num2</w:t>
            </w:r>
            <w:r w:rsidRPr="00C4414A">
              <w:rPr>
                <w:rFonts w:cstheme="minorHAnsi"/>
                <w:color w:val="000000"/>
              </w:rPr>
              <w:t>;</w:t>
            </w:r>
            <w:proofErr w:type="gramEnd"/>
          </w:p>
          <w:p w14:paraId="507BAA78" w14:textId="77777777" w:rsidR="00807BC3" w:rsidRPr="00C4414A" w:rsidRDefault="00807BC3" w:rsidP="00B12B07">
            <w:pPr>
              <w:pStyle w:val="NoSpacing"/>
              <w:rPr>
                <w:rFonts w:cstheme="minorHAnsi"/>
              </w:rPr>
            </w:pPr>
            <w:r w:rsidRPr="00C4414A">
              <w:rPr>
                <w:rFonts w:cstheme="minorHAnsi"/>
                <w:color w:val="000000"/>
              </w:rPr>
              <w:t xml:space="preserve">    }</w:t>
            </w:r>
          </w:p>
          <w:p w14:paraId="33478EE4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C4414A">
              <w:rPr>
                <w:rFonts w:cstheme="minorHAnsi"/>
                <w:color w:val="000000"/>
              </w:rPr>
              <w:t>}</w:t>
            </w:r>
          </w:p>
        </w:tc>
        <w:tc>
          <w:tcPr>
            <w:tcW w:w="5508" w:type="dxa"/>
          </w:tcPr>
          <w:p w14:paraId="5B419DBD" w14:textId="77777777" w:rsidR="00807BC3" w:rsidRPr="00C655FA" w:rsidRDefault="00807BC3" w:rsidP="00B12B07">
            <w:pPr>
              <w:pStyle w:val="NoSpacing"/>
              <w:rPr>
                <w:rFonts w:cstheme="minorHAnsi"/>
                <w:b/>
                <w:bCs/>
              </w:rPr>
            </w:pPr>
            <w:r w:rsidRPr="00C655FA">
              <w:rPr>
                <w:rFonts w:cstheme="minorHAnsi"/>
                <w:b/>
                <w:bCs/>
              </w:rPr>
              <w:t>CALLING THE METHOD</w:t>
            </w:r>
          </w:p>
          <w:p w14:paraId="7F4D3E7D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</w:rPr>
              <w:t>public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</w:rPr>
              <w:t>class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DB2ABB">
              <w:rPr>
                <w:rFonts w:cstheme="minorHAnsi"/>
                <w:color w:val="000000"/>
              </w:rPr>
              <w:t>LamdaExpression</w:t>
            </w:r>
            <w:proofErr w:type="spellEnd"/>
            <w:r w:rsidRPr="00DB2ABB">
              <w:rPr>
                <w:rFonts w:cstheme="minorHAnsi"/>
                <w:color w:val="000000"/>
              </w:rPr>
              <w:t xml:space="preserve"> {</w:t>
            </w:r>
          </w:p>
          <w:p w14:paraId="516331A7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</w:rPr>
              <w:t>public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</w:rPr>
              <w:t>static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</w:rPr>
              <w:t>void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DB2ABB">
              <w:rPr>
                <w:rFonts w:cstheme="minorHAnsi"/>
                <w:color w:val="000000"/>
              </w:rPr>
              <w:t>main(</w:t>
            </w:r>
            <w:proofErr w:type="gramEnd"/>
            <w:r w:rsidRPr="00DB2ABB">
              <w:rPr>
                <w:rFonts w:cstheme="minorHAnsi"/>
                <w:color w:val="000000"/>
              </w:rPr>
              <w:t xml:space="preserve">String[] </w:t>
            </w:r>
            <w:proofErr w:type="spellStart"/>
            <w:r w:rsidRPr="00DB2ABB">
              <w:rPr>
                <w:rFonts w:cstheme="minorHAnsi"/>
                <w:color w:val="6A3E3E"/>
              </w:rPr>
              <w:t>args</w:t>
            </w:r>
            <w:proofErr w:type="spellEnd"/>
            <w:r w:rsidRPr="00DB2ABB">
              <w:rPr>
                <w:rFonts w:cstheme="minorHAnsi"/>
                <w:color w:val="000000"/>
              </w:rPr>
              <w:t>) {</w:t>
            </w:r>
          </w:p>
          <w:p w14:paraId="6574B167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  <w:color w:val="000000"/>
              </w:rPr>
              <w:t xml:space="preserve">   Calculator </w:t>
            </w:r>
            <w:proofErr w:type="spellStart"/>
            <w:r w:rsidRPr="00DB2ABB">
              <w:rPr>
                <w:rFonts w:cstheme="minorHAnsi"/>
                <w:color w:val="6A3E3E"/>
              </w:rPr>
              <w:t>calculator</w:t>
            </w:r>
            <w:proofErr w:type="spellEnd"/>
            <w:r w:rsidRPr="00DB2ABB">
              <w:rPr>
                <w:rFonts w:cstheme="minorHAnsi"/>
                <w:color w:val="000000"/>
              </w:rPr>
              <w:t xml:space="preserve"> = </w:t>
            </w:r>
            <w:r w:rsidRPr="00DB2ABB">
              <w:rPr>
                <w:rFonts w:cstheme="minorHAnsi"/>
              </w:rPr>
              <w:t>new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proofErr w:type="spellStart"/>
            <w:proofErr w:type="gramStart"/>
            <w:r w:rsidRPr="00DB2ABB">
              <w:rPr>
                <w:rFonts w:cstheme="minorHAnsi"/>
                <w:color w:val="000000"/>
              </w:rPr>
              <w:t>CalculatorImpl</w:t>
            </w:r>
            <w:proofErr w:type="spellEnd"/>
            <w:r w:rsidRPr="00DB2ABB">
              <w:rPr>
                <w:rFonts w:cstheme="minorHAnsi"/>
                <w:color w:val="000000"/>
              </w:rPr>
              <w:t>(</w:t>
            </w:r>
            <w:proofErr w:type="gramEnd"/>
            <w:r w:rsidRPr="00DB2ABB">
              <w:rPr>
                <w:rFonts w:cstheme="minorHAnsi"/>
                <w:color w:val="000000"/>
              </w:rPr>
              <w:t>);</w:t>
            </w:r>
          </w:p>
          <w:p w14:paraId="48C69F2C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  <w:color w:val="000000"/>
              </w:rPr>
              <w:t xml:space="preserve">   </w:t>
            </w:r>
            <w:proofErr w:type="spellStart"/>
            <w:r w:rsidRPr="00DB2ABB">
              <w:rPr>
                <w:rFonts w:cstheme="minorHAnsi"/>
                <w:color w:val="000000"/>
              </w:rPr>
              <w:t>System.</w:t>
            </w:r>
            <w:r w:rsidRPr="00DB2ABB">
              <w:rPr>
                <w:rFonts w:cstheme="minorHAnsi"/>
                <w:i/>
                <w:iCs/>
                <w:color w:val="0000C0"/>
              </w:rPr>
              <w:t>out</w:t>
            </w:r>
            <w:r w:rsidRPr="00DB2ABB">
              <w:rPr>
                <w:rFonts w:cstheme="minorHAnsi"/>
                <w:color w:val="000000"/>
              </w:rPr>
              <w:t>.println</w:t>
            </w:r>
            <w:proofErr w:type="spellEnd"/>
            <w:r w:rsidRPr="00DB2ABB">
              <w:rPr>
                <w:rFonts w:cstheme="minorHAnsi"/>
                <w:color w:val="000000"/>
              </w:rPr>
              <w:t>(</w:t>
            </w:r>
            <w:proofErr w:type="spellStart"/>
            <w:proofErr w:type="gramStart"/>
            <w:r w:rsidRPr="00DB2ABB">
              <w:rPr>
                <w:rFonts w:cstheme="minorHAnsi"/>
                <w:color w:val="6A3E3E"/>
              </w:rPr>
              <w:t>calculator</w:t>
            </w:r>
            <w:r w:rsidRPr="00DB2ABB">
              <w:rPr>
                <w:rFonts w:cstheme="minorHAnsi"/>
                <w:color w:val="000000"/>
              </w:rPr>
              <w:t>.add</w:t>
            </w:r>
            <w:proofErr w:type="spellEnd"/>
            <w:r w:rsidRPr="00DB2ABB">
              <w:rPr>
                <w:rFonts w:cstheme="minorHAnsi"/>
                <w:color w:val="000000"/>
              </w:rPr>
              <w:t>(</w:t>
            </w:r>
            <w:proofErr w:type="gramEnd"/>
            <w:r w:rsidRPr="00DB2ABB">
              <w:rPr>
                <w:rFonts w:cstheme="minorHAnsi"/>
                <w:color w:val="000000"/>
              </w:rPr>
              <w:t>1, 2));</w:t>
            </w:r>
          </w:p>
          <w:p w14:paraId="06D54443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  <w:color w:val="000000"/>
              </w:rPr>
              <w:t>}</w:t>
            </w:r>
          </w:p>
          <w:p w14:paraId="3EA879AF" w14:textId="77777777" w:rsidR="00807BC3" w:rsidRPr="00DB2ABB" w:rsidRDefault="00807BC3" w:rsidP="00B12B07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DB2ABB">
              <w:rPr>
                <w:rFonts w:cstheme="minorHAnsi"/>
                <w:color w:val="000000"/>
                <w:sz w:val="18"/>
                <w:szCs w:val="18"/>
              </w:rPr>
              <w:t>}</w:t>
            </w:r>
          </w:p>
          <w:p w14:paraId="60510304" w14:textId="77777777" w:rsidR="00807BC3" w:rsidRPr="00DB2ABB" w:rsidRDefault="00807BC3" w:rsidP="00B12B07">
            <w:pPr>
              <w:rPr>
                <w:rFonts w:cstheme="minorHAnsi"/>
                <w:b/>
              </w:rPr>
            </w:pPr>
          </w:p>
        </w:tc>
      </w:tr>
      <w:tr w:rsidR="00807BC3" w:rsidRPr="00DB2ABB" w14:paraId="4FD7C5E0" w14:textId="77777777" w:rsidTr="00B12B07">
        <w:tc>
          <w:tcPr>
            <w:tcW w:w="11016" w:type="dxa"/>
            <w:gridSpan w:val="3"/>
          </w:tcPr>
          <w:p w14:paraId="1DF2A1FA" w14:textId="77777777" w:rsidR="00807BC3" w:rsidRPr="00C655FA" w:rsidRDefault="00807BC3" w:rsidP="00807BC3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lastRenderedPageBreak/>
              <w:t>Similar functionality can be achieved by using functional interface and Lambda expression without creating a “</w:t>
            </w:r>
            <w:proofErr w:type="spellStart"/>
            <w:r w:rsidRPr="00C655FA">
              <w:rPr>
                <w:rFonts w:cstheme="minorHAnsi"/>
                <w:sz w:val="21"/>
                <w:szCs w:val="21"/>
              </w:rPr>
              <w:t>CalculatorImpl</w:t>
            </w:r>
            <w:proofErr w:type="spellEnd"/>
            <w:r w:rsidRPr="00C655FA">
              <w:rPr>
                <w:rFonts w:cstheme="minorHAnsi"/>
                <w:sz w:val="21"/>
                <w:szCs w:val="21"/>
              </w:rPr>
              <w:t xml:space="preserve">” class. </w:t>
            </w:r>
          </w:p>
          <w:p w14:paraId="003CA713" w14:textId="77777777" w:rsidR="00807BC3" w:rsidRPr="00C655FA" w:rsidRDefault="00807BC3" w:rsidP="00807BC3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t>Lambda expression checks only the function signature in the functional interface in the LHS.</w:t>
            </w:r>
          </w:p>
          <w:p w14:paraId="31E240AC" w14:textId="37E02D44" w:rsidR="00807BC3" w:rsidRPr="00C655FA" w:rsidRDefault="00807BC3" w:rsidP="00807BC3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7F0055"/>
                <w:sz w:val="18"/>
                <w:szCs w:val="18"/>
              </w:rPr>
            </w:pPr>
            <w:r w:rsidRPr="00C655FA">
              <w:rPr>
                <w:rFonts w:cstheme="minorHAnsi"/>
                <w:b/>
                <w:bCs/>
                <w:sz w:val="21"/>
                <w:szCs w:val="21"/>
              </w:rPr>
              <w:t xml:space="preserve">Lambda expressions are </w:t>
            </w:r>
            <w:r w:rsidR="00C655FA" w:rsidRPr="00C655FA">
              <w:rPr>
                <w:rFonts w:cstheme="minorHAnsi"/>
                <w:b/>
                <w:bCs/>
                <w:sz w:val="21"/>
                <w:szCs w:val="21"/>
              </w:rPr>
              <w:t>an</w:t>
            </w:r>
            <w:r w:rsidRPr="00C655FA">
              <w:rPr>
                <w:rFonts w:cstheme="minorHAnsi"/>
                <w:b/>
                <w:bCs/>
                <w:sz w:val="21"/>
                <w:szCs w:val="21"/>
              </w:rPr>
              <w:t xml:space="preserve"> implementation of the method of functional interface.</w:t>
            </w:r>
          </w:p>
        </w:tc>
      </w:tr>
      <w:tr w:rsidR="00807BC3" w:rsidRPr="00DB2ABB" w14:paraId="24833014" w14:textId="77777777" w:rsidTr="00B12B07">
        <w:tc>
          <w:tcPr>
            <w:tcW w:w="4698" w:type="dxa"/>
          </w:tcPr>
          <w:p w14:paraId="23CEFDDD" w14:textId="77777777" w:rsidR="00807BC3" w:rsidRPr="00C703AD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C703AD">
              <w:rPr>
                <w:rFonts w:cstheme="minorHAnsi"/>
                <w:sz w:val="21"/>
                <w:szCs w:val="21"/>
              </w:rPr>
              <w:t>Example1</w:t>
            </w:r>
          </w:p>
          <w:p w14:paraId="56EDD8CE" w14:textId="77777777" w:rsidR="00807BC3" w:rsidRPr="00C4414A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sz w:val="21"/>
                <w:szCs w:val="21"/>
              </w:rPr>
              <w:t>Step 1:  Create a functional interface</w:t>
            </w:r>
          </w:p>
          <w:p w14:paraId="7DA348A6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interface</w:t>
            </w:r>
            <w:r w:rsidRPr="00C703AD">
              <w:rPr>
                <w:rFonts w:cstheme="minorHAnsi"/>
                <w:color w:val="000000"/>
              </w:rPr>
              <w:t xml:space="preserve"> Calculator {</w:t>
            </w:r>
          </w:p>
          <w:p w14:paraId="7C270522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</w:t>
            </w: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abstract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int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C703AD">
              <w:rPr>
                <w:rFonts w:cstheme="minorHAnsi"/>
                <w:color w:val="000000"/>
              </w:rPr>
              <w:t>add(</w:t>
            </w:r>
            <w:proofErr w:type="gramEnd"/>
            <w:r w:rsidRPr="00C703AD">
              <w:rPr>
                <w:rFonts w:cstheme="minorHAnsi"/>
                <w:b/>
                <w:bCs/>
                <w:color w:val="7F0055"/>
              </w:rPr>
              <w:t>int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color w:val="6A3E3E"/>
              </w:rPr>
              <w:t>num1</w:t>
            </w:r>
            <w:r w:rsidRPr="00C703AD">
              <w:rPr>
                <w:rFonts w:cstheme="minorHAnsi"/>
                <w:color w:val="000000"/>
              </w:rPr>
              <w:t xml:space="preserve">, </w:t>
            </w:r>
            <w:r w:rsidRPr="00C703AD">
              <w:rPr>
                <w:rFonts w:cstheme="minorHAnsi"/>
                <w:b/>
                <w:bCs/>
                <w:color w:val="7F0055"/>
              </w:rPr>
              <w:t>int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color w:val="6A3E3E"/>
              </w:rPr>
              <w:t>num2</w:t>
            </w:r>
            <w:r w:rsidRPr="00C703AD">
              <w:rPr>
                <w:rFonts w:cstheme="minorHAnsi"/>
                <w:color w:val="000000"/>
              </w:rPr>
              <w:t>);</w:t>
            </w:r>
          </w:p>
          <w:p w14:paraId="7FFCDADD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>}</w:t>
            </w:r>
          </w:p>
        </w:tc>
        <w:tc>
          <w:tcPr>
            <w:tcW w:w="6318" w:type="dxa"/>
            <w:gridSpan w:val="2"/>
          </w:tcPr>
          <w:p w14:paraId="226557AF" w14:textId="77777777" w:rsidR="00807BC3" w:rsidRPr="00DB2ABB" w:rsidRDefault="00807BC3" w:rsidP="00B12B07">
            <w:pPr>
              <w:pStyle w:val="NoSpacing"/>
              <w:rPr>
                <w:rFonts w:cstheme="minorHAnsi"/>
                <w:b/>
              </w:rPr>
            </w:pPr>
            <w:r w:rsidRPr="00DB2ABB">
              <w:rPr>
                <w:rFonts w:cstheme="minorHAnsi"/>
                <w:b/>
              </w:rPr>
              <w:t xml:space="preserve">Step 2: Call the method in the functional interface using Lambda expression </w:t>
            </w:r>
          </w:p>
          <w:p w14:paraId="24E190BE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class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C703AD">
              <w:rPr>
                <w:rFonts w:cstheme="minorHAnsi"/>
                <w:color w:val="000000"/>
              </w:rPr>
              <w:t>LamdaExpression</w:t>
            </w:r>
            <w:proofErr w:type="spellEnd"/>
            <w:r w:rsidRPr="00C703AD">
              <w:rPr>
                <w:rFonts w:cstheme="minorHAnsi"/>
                <w:color w:val="000000"/>
              </w:rPr>
              <w:t xml:space="preserve"> {</w:t>
            </w:r>
          </w:p>
          <w:p w14:paraId="7C7A9D64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</w:t>
            </w: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static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void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C703AD">
              <w:rPr>
                <w:rFonts w:cstheme="minorHAnsi"/>
                <w:color w:val="000000"/>
              </w:rPr>
              <w:t>main(</w:t>
            </w:r>
            <w:proofErr w:type="gramEnd"/>
            <w:r w:rsidRPr="00C703AD">
              <w:rPr>
                <w:rFonts w:cstheme="minorHAnsi"/>
                <w:color w:val="000000"/>
              </w:rPr>
              <w:t xml:space="preserve">String[] </w:t>
            </w:r>
            <w:proofErr w:type="spellStart"/>
            <w:r w:rsidRPr="00C703AD">
              <w:rPr>
                <w:rFonts w:cstheme="minorHAnsi"/>
                <w:color w:val="6A3E3E"/>
              </w:rPr>
              <w:t>args</w:t>
            </w:r>
            <w:proofErr w:type="spellEnd"/>
            <w:r w:rsidRPr="00C703AD">
              <w:rPr>
                <w:rFonts w:cstheme="minorHAnsi"/>
                <w:color w:val="000000"/>
              </w:rPr>
              <w:t>) {</w:t>
            </w:r>
          </w:p>
          <w:p w14:paraId="06F4F367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  <w:t xml:space="preserve">Calculator </w:t>
            </w:r>
            <w:proofErr w:type="spellStart"/>
            <w:r w:rsidRPr="00C703AD">
              <w:rPr>
                <w:rFonts w:cstheme="minorHAnsi"/>
                <w:color w:val="6A3E3E"/>
              </w:rPr>
              <w:t>calculator</w:t>
            </w:r>
            <w:proofErr w:type="spellEnd"/>
            <w:r w:rsidRPr="00C703AD">
              <w:rPr>
                <w:rFonts w:cstheme="minorHAnsi"/>
                <w:color w:val="000000"/>
              </w:rPr>
              <w:t xml:space="preserve"> = </w:t>
            </w:r>
            <w:r w:rsidRPr="00C703AD">
              <w:rPr>
                <w:rFonts w:cstheme="minorHAnsi"/>
                <w:color w:val="000000"/>
                <w:highlight w:val="yellow"/>
              </w:rPr>
              <w:t>(</w:t>
            </w:r>
            <w:r w:rsidRPr="00C703AD">
              <w:rPr>
                <w:rFonts w:cstheme="minorHAnsi"/>
                <w:color w:val="6A3E3E"/>
                <w:highlight w:val="yellow"/>
              </w:rPr>
              <w:t>a</w:t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, </w:t>
            </w:r>
            <w:r w:rsidRPr="00C703AD">
              <w:rPr>
                <w:rFonts w:cstheme="minorHAnsi"/>
                <w:color w:val="6A3E3E"/>
                <w:highlight w:val="yellow"/>
              </w:rPr>
              <w:t>b</w:t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) -&gt; </w:t>
            </w:r>
            <w:r w:rsidRPr="00C703AD">
              <w:rPr>
                <w:rFonts w:cstheme="minorHAnsi"/>
                <w:color w:val="6A3E3E"/>
                <w:highlight w:val="yellow"/>
              </w:rPr>
              <w:t>a</w:t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 + </w:t>
            </w:r>
            <w:proofErr w:type="gramStart"/>
            <w:r w:rsidRPr="00C703AD">
              <w:rPr>
                <w:rFonts w:cstheme="minorHAnsi"/>
                <w:color w:val="6A3E3E"/>
                <w:highlight w:val="yellow"/>
              </w:rPr>
              <w:t>b</w:t>
            </w:r>
            <w:r w:rsidRPr="00C703AD">
              <w:rPr>
                <w:rFonts w:cstheme="minorHAnsi"/>
                <w:color w:val="000000"/>
                <w:highlight w:val="yellow"/>
              </w:rPr>
              <w:t>;</w:t>
            </w:r>
            <w:proofErr w:type="gramEnd"/>
          </w:p>
          <w:p w14:paraId="7E2A6372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</w:r>
            <w:proofErr w:type="spellStart"/>
            <w:r w:rsidRPr="00C703AD">
              <w:rPr>
                <w:rFonts w:cstheme="minorHAnsi"/>
                <w:color w:val="000000"/>
              </w:rPr>
              <w:t>System.</w:t>
            </w:r>
            <w:r w:rsidRPr="00C703AD">
              <w:rPr>
                <w:rFonts w:cstheme="minorHAnsi"/>
                <w:b/>
                <w:bCs/>
                <w:i/>
                <w:iCs/>
                <w:color w:val="0000C0"/>
              </w:rPr>
              <w:t>out</w:t>
            </w:r>
            <w:r w:rsidRPr="00C703AD">
              <w:rPr>
                <w:rFonts w:cstheme="minorHAnsi"/>
                <w:color w:val="000000"/>
              </w:rPr>
              <w:t>.println</w:t>
            </w:r>
            <w:proofErr w:type="spellEnd"/>
            <w:r w:rsidRPr="00C703AD">
              <w:rPr>
                <w:rFonts w:cstheme="minorHAnsi"/>
                <w:color w:val="000000"/>
              </w:rPr>
              <w:t>(</w:t>
            </w:r>
            <w:proofErr w:type="spellStart"/>
            <w:proofErr w:type="gramStart"/>
            <w:r w:rsidRPr="00C703AD">
              <w:rPr>
                <w:rFonts w:cstheme="minorHAnsi"/>
                <w:color w:val="6A3E3E"/>
              </w:rPr>
              <w:t>calculator</w:t>
            </w:r>
            <w:r w:rsidRPr="00C703AD">
              <w:rPr>
                <w:rFonts w:cstheme="minorHAnsi"/>
                <w:color w:val="000000"/>
              </w:rPr>
              <w:t>.add</w:t>
            </w:r>
            <w:proofErr w:type="spellEnd"/>
            <w:r w:rsidRPr="00C703AD">
              <w:rPr>
                <w:rFonts w:cstheme="minorHAnsi"/>
                <w:color w:val="000000"/>
              </w:rPr>
              <w:t>(</w:t>
            </w:r>
            <w:proofErr w:type="gramEnd"/>
            <w:r w:rsidRPr="00C703AD">
              <w:rPr>
                <w:rFonts w:cstheme="minorHAnsi"/>
                <w:color w:val="000000"/>
              </w:rPr>
              <w:t>1, 2));</w:t>
            </w:r>
          </w:p>
          <w:p w14:paraId="3B3612FC" w14:textId="77777777" w:rsidR="00807BC3" w:rsidRPr="00DB2ABB" w:rsidRDefault="00807BC3" w:rsidP="00B12B07">
            <w:pPr>
              <w:pStyle w:val="NoSpacing"/>
              <w:rPr>
                <w:rFonts w:cstheme="minorHAnsi"/>
                <w:b/>
              </w:rPr>
            </w:pPr>
            <w:r w:rsidRPr="00C703AD">
              <w:rPr>
                <w:rFonts w:cstheme="minorHAnsi"/>
                <w:color w:val="000000"/>
              </w:rPr>
              <w:t xml:space="preserve">    }}</w:t>
            </w:r>
          </w:p>
        </w:tc>
      </w:tr>
      <w:tr w:rsidR="00807BC3" w:rsidRPr="00DB2ABB" w14:paraId="3FDDC028" w14:textId="77777777" w:rsidTr="00B12B07">
        <w:tc>
          <w:tcPr>
            <w:tcW w:w="4698" w:type="dxa"/>
          </w:tcPr>
          <w:p w14:paraId="57D843A2" w14:textId="77777777" w:rsidR="00807BC3" w:rsidRPr="00C703AD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C703AD">
              <w:rPr>
                <w:rFonts w:cstheme="minorHAnsi"/>
                <w:sz w:val="21"/>
                <w:szCs w:val="21"/>
              </w:rPr>
              <w:t>Example 2:</w:t>
            </w:r>
          </w:p>
          <w:p w14:paraId="1EA78BEC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interface</w:t>
            </w:r>
            <w:r w:rsidRPr="00C703AD">
              <w:rPr>
                <w:rFonts w:cstheme="minorHAnsi"/>
                <w:color w:val="000000"/>
              </w:rPr>
              <w:t xml:space="preserve"> Square {</w:t>
            </w:r>
          </w:p>
          <w:p w14:paraId="1CAFB00F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</w:t>
            </w: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abstract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int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C703AD">
              <w:rPr>
                <w:rFonts w:cstheme="minorHAnsi"/>
                <w:color w:val="000000"/>
                <w:highlight w:val="lightGray"/>
              </w:rPr>
              <w:t>square</w:t>
            </w:r>
            <w:r w:rsidRPr="00C703AD">
              <w:rPr>
                <w:rFonts w:cstheme="minorHAnsi"/>
                <w:color w:val="000000"/>
              </w:rPr>
              <w:t>(</w:t>
            </w:r>
            <w:proofErr w:type="gramEnd"/>
            <w:r w:rsidRPr="00C703AD">
              <w:rPr>
                <w:rFonts w:cstheme="minorHAnsi"/>
                <w:b/>
                <w:bCs/>
                <w:color w:val="7F0055"/>
              </w:rPr>
              <w:t>int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color w:val="6A3E3E"/>
              </w:rPr>
              <w:t>num</w:t>
            </w:r>
            <w:r w:rsidRPr="00C703AD">
              <w:rPr>
                <w:rFonts w:cstheme="minorHAnsi"/>
                <w:color w:val="000000"/>
              </w:rPr>
              <w:t>);</w:t>
            </w:r>
          </w:p>
          <w:p w14:paraId="1B01E254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>}</w:t>
            </w:r>
          </w:p>
        </w:tc>
        <w:tc>
          <w:tcPr>
            <w:tcW w:w="6318" w:type="dxa"/>
            <w:gridSpan w:val="2"/>
          </w:tcPr>
          <w:p w14:paraId="325470CE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class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C703AD">
              <w:rPr>
                <w:rFonts w:cstheme="minorHAnsi"/>
                <w:color w:val="000000"/>
              </w:rPr>
              <w:t>LamdaExpression</w:t>
            </w:r>
            <w:proofErr w:type="spellEnd"/>
            <w:r w:rsidRPr="00C703AD">
              <w:rPr>
                <w:rFonts w:cstheme="minorHAnsi"/>
                <w:color w:val="000000"/>
              </w:rPr>
              <w:t xml:space="preserve"> {</w:t>
            </w:r>
          </w:p>
          <w:p w14:paraId="6C7862D4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</w:t>
            </w: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static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void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C703AD">
              <w:rPr>
                <w:rFonts w:cstheme="minorHAnsi"/>
                <w:color w:val="000000"/>
              </w:rPr>
              <w:t>main(</w:t>
            </w:r>
            <w:proofErr w:type="gramEnd"/>
            <w:r w:rsidRPr="00C703AD">
              <w:rPr>
                <w:rFonts w:cstheme="minorHAnsi"/>
                <w:color w:val="000000"/>
              </w:rPr>
              <w:t xml:space="preserve">String[] </w:t>
            </w:r>
            <w:proofErr w:type="spellStart"/>
            <w:r w:rsidRPr="00C703AD">
              <w:rPr>
                <w:rFonts w:cstheme="minorHAnsi"/>
                <w:color w:val="6A3E3E"/>
              </w:rPr>
              <w:t>args</w:t>
            </w:r>
            <w:proofErr w:type="spellEnd"/>
            <w:r w:rsidRPr="00C703AD">
              <w:rPr>
                <w:rFonts w:cstheme="minorHAnsi"/>
                <w:color w:val="000000"/>
              </w:rPr>
              <w:t>) {</w:t>
            </w:r>
          </w:p>
          <w:p w14:paraId="6174509B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  <w:t xml:space="preserve">Square </w:t>
            </w:r>
            <w:proofErr w:type="spellStart"/>
            <w:r w:rsidRPr="00C703AD">
              <w:rPr>
                <w:rFonts w:cstheme="minorHAnsi"/>
                <w:color w:val="6A3E3E"/>
              </w:rPr>
              <w:t>square</w:t>
            </w:r>
            <w:proofErr w:type="spellEnd"/>
            <w:r w:rsidRPr="00C703AD">
              <w:rPr>
                <w:rFonts w:cstheme="minorHAnsi"/>
                <w:color w:val="000000"/>
              </w:rPr>
              <w:t xml:space="preserve"> = </w:t>
            </w:r>
            <w:r w:rsidRPr="00C703AD">
              <w:rPr>
                <w:rFonts w:cstheme="minorHAnsi"/>
                <w:color w:val="6A3E3E"/>
              </w:rPr>
              <w:t>n</w:t>
            </w:r>
            <w:r w:rsidRPr="00C703AD">
              <w:rPr>
                <w:rFonts w:cstheme="minorHAnsi"/>
                <w:color w:val="000000"/>
              </w:rPr>
              <w:t>-&gt;</w:t>
            </w:r>
            <w:r w:rsidRPr="00C703AD">
              <w:rPr>
                <w:rFonts w:cstheme="minorHAnsi"/>
                <w:color w:val="6A3E3E"/>
              </w:rPr>
              <w:t>n</w:t>
            </w:r>
            <w:r w:rsidRPr="00C703AD">
              <w:rPr>
                <w:rFonts w:cstheme="minorHAnsi"/>
                <w:color w:val="000000"/>
              </w:rPr>
              <w:t>*</w:t>
            </w:r>
            <w:proofErr w:type="gramStart"/>
            <w:r w:rsidRPr="00C703AD">
              <w:rPr>
                <w:rFonts w:cstheme="minorHAnsi"/>
                <w:color w:val="6A3E3E"/>
              </w:rPr>
              <w:t>n</w:t>
            </w:r>
            <w:r w:rsidRPr="00C703AD">
              <w:rPr>
                <w:rFonts w:cstheme="minorHAnsi"/>
                <w:color w:val="000000"/>
              </w:rPr>
              <w:t>;</w:t>
            </w:r>
            <w:proofErr w:type="gramEnd"/>
          </w:p>
          <w:p w14:paraId="4645323C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</w:r>
            <w:proofErr w:type="spellStart"/>
            <w:r w:rsidRPr="00C703AD">
              <w:rPr>
                <w:rFonts w:cstheme="minorHAnsi"/>
                <w:color w:val="000000"/>
              </w:rPr>
              <w:t>System.</w:t>
            </w:r>
            <w:r w:rsidRPr="00C703AD">
              <w:rPr>
                <w:rFonts w:cstheme="minorHAnsi"/>
                <w:b/>
                <w:bCs/>
                <w:i/>
                <w:iCs/>
                <w:color w:val="0000C0"/>
              </w:rPr>
              <w:t>out</w:t>
            </w:r>
            <w:r w:rsidRPr="00C703AD">
              <w:rPr>
                <w:rFonts w:cstheme="minorHAnsi"/>
                <w:color w:val="000000"/>
              </w:rPr>
              <w:t>.println</w:t>
            </w:r>
            <w:proofErr w:type="spellEnd"/>
            <w:r w:rsidRPr="00C703AD">
              <w:rPr>
                <w:rFonts w:cstheme="minorHAnsi"/>
                <w:color w:val="000000"/>
              </w:rPr>
              <w:t>(</w:t>
            </w:r>
            <w:proofErr w:type="spellStart"/>
            <w:proofErr w:type="gramStart"/>
            <w:r w:rsidRPr="00C703AD">
              <w:rPr>
                <w:rFonts w:cstheme="minorHAnsi"/>
                <w:color w:val="6A3E3E"/>
              </w:rPr>
              <w:t>square</w:t>
            </w:r>
            <w:r w:rsidRPr="00C703AD">
              <w:rPr>
                <w:rFonts w:cstheme="minorHAnsi"/>
                <w:color w:val="000000"/>
              </w:rPr>
              <w:t>.square</w:t>
            </w:r>
            <w:proofErr w:type="spellEnd"/>
            <w:proofErr w:type="gramEnd"/>
            <w:r w:rsidRPr="00C703AD">
              <w:rPr>
                <w:rFonts w:cstheme="minorHAnsi"/>
                <w:color w:val="000000"/>
              </w:rPr>
              <w:t>(2));</w:t>
            </w:r>
          </w:p>
          <w:p w14:paraId="67A4FF29" w14:textId="77777777" w:rsidR="00807BC3" w:rsidRPr="00C703AD" w:rsidRDefault="00807BC3" w:rsidP="00B12B07">
            <w:pPr>
              <w:pStyle w:val="NoSpacing"/>
              <w:rPr>
                <w:rFonts w:cstheme="minorHAnsi"/>
                <w:b/>
              </w:rPr>
            </w:pPr>
            <w:r w:rsidRPr="00C703AD">
              <w:rPr>
                <w:rFonts w:cstheme="minorHAnsi"/>
                <w:color w:val="000000"/>
              </w:rPr>
              <w:t xml:space="preserve">    }}</w:t>
            </w:r>
          </w:p>
        </w:tc>
      </w:tr>
      <w:tr w:rsidR="00807BC3" w:rsidRPr="00DB2ABB" w14:paraId="793CAA8B" w14:textId="77777777" w:rsidTr="00B12B07">
        <w:tc>
          <w:tcPr>
            <w:tcW w:w="11016" w:type="dxa"/>
            <w:gridSpan w:val="3"/>
          </w:tcPr>
          <w:p w14:paraId="39218677" w14:textId="77777777" w:rsidR="00807BC3" w:rsidRPr="00C4414A" w:rsidRDefault="00807BC3" w:rsidP="00C4414A">
            <w:pPr>
              <w:pStyle w:val="NoSpacing"/>
              <w:rPr>
                <w:b/>
                <w:bCs/>
                <w:sz w:val="21"/>
                <w:szCs w:val="21"/>
              </w:rPr>
            </w:pPr>
            <w:r w:rsidRPr="00C4414A">
              <w:rPr>
                <w:b/>
                <w:bCs/>
                <w:sz w:val="21"/>
                <w:szCs w:val="21"/>
              </w:rPr>
              <w:t>PASSING THE LAMBDA EXPRESSION AS VALUES</w:t>
            </w:r>
          </w:p>
          <w:p w14:paraId="56304517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Cs/>
                <w:color w:val="7F0055"/>
              </w:rPr>
              <w:t>class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C703AD">
              <w:rPr>
                <w:rFonts w:cstheme="minorHAnsi"/>
                <w:color w:val="000000"/>
              </w:rPr>
              <w:t>LamdaExpression</w:t>
            </w:r>
            <w:proofErr w:type="spellEnd"/>
            <w:r w:rsidRPr="00C703AD">
              <w:rPr>
                <w:rFonts w:cstheme="minorHAnsi"/>
                <w:color w:val="000000"/>
              </w:rPr>
              <w:t xml:space="preserve"> {</w:t>
            </w:r>
          </w:p>
          <w:p w14:paraId="14D77699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</w:t>
            </w:r>
            <w:r w:rsidRPr="00C703AD">
              <w:rPr>
                <w:rFonts w:cstheme="minorHAnsi"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Cs/>
                <w:color w:val="7F0055"/>
              </w:rPr>
              <w:t>static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Cs/>
                <w:color w:val="7F0055"/>
              </w:rPr>
              <w:t>void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C703AD">
              <w:rPr>
                <w:rFonts w:cstheme="minorHAnsi"/>
                <w:color w:val="000000"/>
              </w:rPr>
              <w:t>main(</w:t>
            </w:r>
            <w:proofErr w:type="gramEnd"/>
            <w:r w:rsidRPr="00C703AD">
              <w:rPr>
                <w:rFonts w:cstheme="minorHAnsi"/>
                <w:color w:val="000000"/>
              </w:rPr>
              <w:t xml:space="preserve">String[] </w:t>
            </w:r>
            <w:proofErr w:type="spellStart"/>
            <w:r w:rsidRPr="00C703AD">
              <w:rPr>
                <w:rFonts w:cstheme="minorHAnsi"/>
                <w:color w:val="6A3E3E"/>
              </w:rPr>
              <w:t>args</w:t>
            </w:r>
            <w:proofErr w:type="spellEnd"/>
            <w:r w:rsidRPr="00C703AD">
              <w:rPr>
                <w:rFonts w:cstheme="minorHAnsi"/>
                <w:color w:val="000000"/>
              </w:rPr>
              <w:t>) {</w:t>
            </w:r>
          </w:p>
          <w:p w14:paraId="28ED8CFF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Calculator </w:t>
            </w:r>
            <w:proofErr w:type="spellStart"/>
            <w:r w:rsidRPr="00C703AD">
              <w:rPr>
                <w:rFonts w:cstheme="minorHAnsi"/>
                <w:color w:val="6A3E3E"/>
                <w:highlight w:val="yellow"/>
              </w:rPr>
              <w:t>calculator</w:t>
            </w:r>
            <w:proofErr w:type="spellEnd"/>
            <w:r w:rsidRPr="00C703AD">
              <w:rPr>
                <w:rFonts w:cstheme="minorHAnsi"/>
                <w:color w:val="000000"/>
                <w:highlight w:val="yellow"/>
              </w:rPr>
              <w:t xml:space="preserve"> = (</w:t>
            </w:r>
            <w:r w:rsidRPr="00C703AD">
              <w:rPr>
                <w:rFonts w:cstheme="minorHAnsi"/>
                <w:color w:val="6A3E3E"/>
                <w:highlight w:val="yellow"/>
              </w:rPr>
              <w:t>num1</w:t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, </w:t>
            </w:r>
            <w:r w:rsidRPr="00C703AD">
              <w:rPr>
                <w:rFonts w:cstheme="minorHAnsi"/>
                <w:color w:val="6A3E3E"/>
                <w:highlight w:val="yellow"/>
              </w:rPr>
              <w:t>num2</w:t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) -&gt; </w:t>
            </w:r>
            <w:r w:rsidRPr="00C703AD">
              <w:rPr>
                <w:rFonts w:cstheme="minorHAnsi"/>
                <w:color w:val="6A3E3E"/>
                <w:highlight w:val="yellow"/>
              </w:rPr>
              <w:t>num1</w:t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 + </w:t>
            </w:r>
            <w:proofErr w:type="gramStart"/>
            <w:r w:rsidRPr="00C703AD">
              <w:rPr>
                <w:rFonts w:cstheme="minorHAnsi"/>
                <w:color w:val="6A3E3E"/>
                <w:highlight w:val="yellow"/>
              </w:rPr>
              <w:t>num2</w:t>
            </w:r>
            <w:r w:rsidRPr="00C703AD">
              <w:rPr>
                <w:rFonts w:cstheme="minorHAnsi"/>
                <w:color w:val="000000"/>
              </w:rPr>
              <w:t>;</w:t>
            </w:r>
            <w:proofErr w:type="gramEnd"/>
          </w:p>
          <w:p w14:paraId="3C46DC11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</w:r>
            <w:proofErr w:type="spellStart"/>
            <w:r w:rsidRPr="00C703AD">
              <w:rPr>
                <w:rFonts w:cstheme="minorHAnsi"/>
                <w:i/>
                <w:iCs/>
                <w:color w:val="000000"/>
                <w:highlight w:val="yellow"/>
              </w:rPr>
              <w:t>calculateAdd</w:t>
            </w:r>
            <w:proofErr w:type="spellEnd"/>
            <w:r w:rsidRPr="00C703AD">
              <w:rPr>
                <w:rFonts w:cstheme="minorHAnsi"/>
                <w:color w:val="000000"/>
                <w:highlight w:val="yellow"/>
              </w:rPr>
              <w:t>(</w:t>
            </w:r>
            <w:r w:rsidRPr="00C703AD">
              <w:rPr>
                <w:rFonts w:cstheme="minorHAnsi"/>
                <w:color w:val="6A3E3E"/>
                <w:highlight w:val="yellow"/>
              </w:rPr>
              <w:t>calculator</w:t>
            </w:r>
            <w:proofErr w:type="gramStart"/>
            <w:r w:rsidRPr="00C703AD">
              <w:rPr>
                <w:rFonts w:cstheme="minorHAnsi"/>
                <w:color w:val="000000"/>
                <w:highlight w:val="yellow"/>
              </w:rPr>
              <w:t>);</w:t>
            </w:r>
            <w:proofErr w:type="gramEnd"/>
          </w:p>
          <w:p w14:paraId="05755252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}</w:t>
            </w:r>
          </w:p>
          <w:p w14:paraId="00E3B49D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</w:t>
            </w:r>
            <w:r w:rsidRPr="00C703AD">
              <w:rPr>
                <w:rFonts w:cstheme="minorHAnsi"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Cs/>
                <w:color w:val="7F0055"/>
              </w:rPr>
              <w:t>static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Cs/>
                <w:color w:val="7F0055"/>
              </w:rPr>
              <w:t>void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proofErr w:type="spellStart"/>
            <w:proofErr w:type="gramStart"/>
            <w:r w:rsidRPr="00C703AD">
              <w:rPr>
                <w:rFonts w:cstheme="minorHAnsi"/>
                <w:color w:val="000000"/>
              </w:rPr>
              <w:t>calculateAdd</w:t>
            </w:r>
            <w:proofErr w:type="spellEnd"/>
            <w:r w:rsidRPr="00C703AD">
              <w:rPr>
                <w:rFonts w:cstheme="minorHAnsi"/>
                <w:color w:val="000000"/>
              </w:rPr>
              <w:t>(</w:t>
            </w:r>
            <w:proofErr w:type="gramEnd"/>
            <w:r w:rsidRPr="00C703AD">
              <w:rPr>
                <w:rFonts w:cstheme="minorHAnsi"/>
                <w:color w:val="000000"/>
              </w:rPr>
              <w:t xml:space="preserve">Calculator </w:t>
            </w:r>
            <w:r w:rsidRPr="00C703AD">
              <w:rPr>
                <w:rFonts w:cstheme="minorHAnsi"/>
                <w:color w:val="6A3E3E"/>
              </w:rPr>
              <w:t>calculator</w:t>
            </w:r>
            <w:r w:rsidRPr="00C703AD">
              <w:rPr>
                <w:rFonts w:cstheme="minorHAnsi"/>
                <w:color w:val="000000"/>
              </w:rPr>
              <w:t>) {</w:t>
            </w:r>
          </w:p>
          <w:p w14:paraId="3A948D94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</w:r>
            <w:proofErr w:type="spellStart"/>
            <w:r w:rsidRPr="00C703AD">
              <w:rPr>
                <w:rFonts w:cstheme="minorHAnsi"/>
                <w:color w:val="000000"/>
                <w:highlight w:val="yellow"/>
              </w:rPr>
              <w:t>System.</w:t>
            </w:r>
            <w:r w:rsidRPr="00C703AD">
              <w:rPr>
                <w:rFonts w:cstheme="minorHAnsi"/>
                <w:bCs/>
                <w:i/>
                <w:iCs/>
                <w:color w:val="0000C0"/>
                <w:highlight w:val="yellow"/>
              </w:rPr>
              <w:t>out</w:t>
            </w:r>
            <w:r w:rsidRPr="00C703AD">
              <w:rPr>
                <w:rFonts w:cstheme="minorHAnsi"/>
                <w:color w:val="000000"/>
                <w:highlight w:val="yellow"/>
              </w:rPr>
              <w:t>.println</w:t>
            </w:r>
            <w:proofErr w:type="spellEnd"/>
            <w:r w:rsidRPr="00C703AD">
              <w:rPr>
                <w:rFonts w:cstheme="minorHAnsi"/>
                <w:color w:val="000000"/>
                <w:highlight w:val="yellow"/>
              </w:rPr>
              <w:t>(</w:t>
            </w:r>
            <w:proofErr w:type="spellStart"/>
            <w:proofErr w:type="gramStart"/>
            <w:r w:rsidRPr="00C703AD">
              <w:rPr>
                <w:rFonts w:cstheme="minorHAnsi"/>
                <w:color w:val="6A3E3E"/>
                <w:highlight w:val="yellow"/>
              </w:rPr>
              <w:t>calculator</w:t>
            </w:r>
            <w:r w:rsidRPr="00C703AD">
              <w:rPr>
                <w:rFonts w:cstheme="minorHAnsi"/>
                <w:color w:val="000000"/>
                <w:highlight w:val="yellow"/>
              </w:rPr>
              <w:t>.add</w:t>
            </w:r>
            <w:proofErr w:type="spellEnd"/>
            <w:r w:rsidRPr="00C703AD">
              <w:rPr>
                <w:rFonts w:cstheme="minorHAnsi"/>
                <w:color w:val="000000"/>
                <w:highlight w:val="yellow"/>
              </w:rPr>
              <w:t>(</w:t>
            </w:r>
            <w:proofErr w:type="gramEnd"/>
            <w:r w:rsidRPr="00C703AD">
              <w:rPr>
                <w:rFonts w:cstheme="minorHAnsi"/>
                <w:color w:val="000000"/>
                <w:highlight w:val="yellow"/>
              </w:rPr>
              <w:t>1, 2));</w:t>
            </w:r>
          </w:p>
          <w:p w14:paraId="7008367D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}</w:t>
            </w:r>
          </w:p>
          <w:p w14:paraId="061F48E8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>}</w:t>
            </w:r>
          </w:p>
        </w:tc>
      </w:tr>
    </w:tbl>
    <w:p w14:paraId="27679487" w14:textId="60F79AB5" w:rsidR="00807BC3" w:rsidRDefault="0088454B" w:rsidP="0088454B">
      <w:pPr>
        <w:pStyle w:val="Heading3"/>
        <w:pBdr>
          <w:bottom w:val="single" w:sz="6" w:space="1" w:color="auto"/>
        </w:pBdr>
      </w:pPr>
      <w:bookmarkStart w:id="13" w:name="_Toc65948977"/>
      <w:r>
        <w:t>EXAMPLES</w:t>
      </w:r>
      <w:bookmarkEnd w:id="13"/>
    </w:p>
    <w:p w14:paraId="6B6C9B73" w14:textId="77777777" w:rsidR="0088454B" w:rsidRPr="00DB2ABB" w:rsidRDefault="0088454B" w:rsidP="0088454B">
      <w:pPr>
        <w:pStyle w:val="Heading4"/>
      </w:pPr>
      <w:r w:rsidRPr="00DB2ABB">
        <w:t>RUNNABLE INTERFACE IMPLEMENTATION USING LAMBDA EXPRESSION</w:t>
      </w:r>
    </w:p>
    <w:p w14:paraId="4094812A" w14:textId="68AC4BC4" w:rsidR="0088454B" w:rsidRDefault="0088454B" w:rsidP="002268E6">
      <w:pPr>
        <w:pStyle w:val="NoSpacing"/>
      </w:pPr>
      <w:r w:rsidRPr="00DB2ABB">
        <w:t>Example</w:t>
      </w:r>
      <w:r w:rsidR="00DF7A66">
        <w:t>s</w:t>
      </w:r>
      <w:r w:rsidRPr="00DB2AB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81582" w:rsidRPr="00B81582" w14:paraId="2D6A53DE" w14:textId="77777777" w:rsidTr="00B81582">
        <w:tc>
          <w:tcPr>
            <w:tcW w:w="10790" w:type="dxa"/>
          </w:tcPr>
          <w:p w14:paraId="1A43D8D6" w14:textId="7B9C6E25" w:rsidR="00DF7A66" w:rsidRDefault="00DF7A66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EXAMPLE 1</w:t>
            </w:r>
          </w:p>
          <w:p w14:paraId="365DCD4C" w14:textId="34E397D0" w:rsidR="00B81582" w:rsidRPr="00B81582" w:rsidRDefault="00B81582" w:rsidP="006D7B10">
            <w:pPr>
              <w:pStyle w:val="NoSpacing"/>
            </w:pPr>
            <w:r w:rsidRPr="00B81582">
              <w:rPr>
                <w:b/>
                <w:bCs/>
                <w:color w:val="7F0055"/>
              </w:rPr>
              <w:t>public</w:t>
            </w:r>
            <w:r w:rsidRPr="00B81582">
              <w:t xml:space="preserve"> </w:t>
            </w:r>
            <w:r w:rsidRPr="00B81582">
              <w:rPr>
                <w:b/>
                <w:bCs/>
                <w:color w:val="7F0055"/>
              </w:rPr>
              <w:t>class</w:t>
            </w:r>
            <w:r w:rsidRPr="00B81582">
              <w:t xml:space="preserve"> </w:t>
            </w:r>
            <w:proofErr w:type="spellStart"/>
            <w:r w:rsidRPr="00B81582">
              <w:t>ThreadDemo</w:t>
            </w:r>
            <w:proofErr w:type="spellEnd"/>
            <w:r w:rsidRPr="00B81582">
              <w:t xml:space="preserve"> {</w:t>
            </w:r>
          </w:p>
          <w:p w14:paraId="4799A763" w14:textId="77777777" w:rsidR="00B81582" w:rsidRPr="00B81582" w:rsidRDefault="00B81582" w:rsidP="006D7B10">
            <w:pPr>
              <w:pStyle w:val="NoSpacing"/>
            </w:pPr>
            <w:r w:rsidRPr="00B81582">
              <w:tab/>
            </w:r>
            <w:r w:rsidRPr="00B81582">
              <w:rPr>
                <w:b/>
                <w:bCs/>
                <w:color w:val="7F0055"/>
              </w:rPr>
              <w:t>public</w:t>
            </w:r>
            <w:r w:rsidRPr="00B81582">
              <w:t xml:space="preserve"> </w:t>
            </w:r>
            <w:r w:rsidRPr="00B81582">
              <w:rPr>
                <w:b/>
                <w:bCs/>
                <w:color w:val="7F0055"/>
              </w:rPr>
              <w:t>static</w:t>
            </w:r>
            <w:r w:rsidRPr="00B81582">
              <w:t xml:space="preserve"> </w:t>
            </w:r>
            <w:r w:rsidRPr="00B81582">
              <w:rPr>
                <w:b/>
                <w:bCs/>
                <w:color w:val="7F0055"/>
              </w:rPr>
              <w:t>void</w:t>
            </w:r>
            <w:r w:rsidRPr="00B81582">
              <w:t xml:space="preserve"> </w:t>
            </w:r>
            <w:proofErr w:type="gramStart"/>
            <w:r w:rsidRPr="00B81582">
              <w:t>main(</w:t>
            </w:r>
            <w:proofErr w:type="gramEnd"/>
            <w:r w:rsidRPr="00B81582">
              <w:t xml:space="preserve">String[] </w:t>
            </w:r>
            <w:proofErr w:type="spellStart"/>
            <w:r w:rsidRPr="00B81582">
              <w:rPr>
                <w:color w:val="6A3E3E"/>
              </w:rPr>
              <w:t>args</w:t>
            </w:r>
            <w:proofErr w:type="spellEnd"/>
            <w:r w:rsidRPr="00B81582">
              <w:t>) {</w:t>
            </w:r>
          </w:p>
          <w:p w14:paraId="6CB76571" w14:textId="77777777" w:rsidR="00B81582" w:rsidRPr="00B81582" w:rsidRDefault="00B81582" w:rsidP="006D7B10">
            <w:pPr>
              <w:pStyle w:val="NoSpacing"/>
            </w:pPr>
            <w:r w:rsidRPr="00B81582">
              <w:tab/>
            </w:r>
            <w:r w:rsidRPr="00B81582">
              <w:tab/>
              <w:t xml:space="preserve">Thread </w:t>
            </w:r>
            <w:proofErr w:type="spellStart"/>
            <w:r w:rsidRPr="00B81582">
              <w:rPr>
                <w:color w:val="6A3E3E"/>
              </w:rPr>
              <w:t>thread</w:t>
            </w:r>
            <w:proofErr w:type="spellEnd"/>
            <w:r w:rsidRPr="00B81582">
              <w:t xml:space="preserve"> = </w:t>
            </w:r>
            <w:r w:rsidRPr="00B81582">
              <w:rPr>
                <w:b/>
                <w:bCs/>
                <w:color w:val="7F0055"/>
              </w:rPr>
              <w:t>new</w:t>
            </w:r>
            <w:r w:rsidRPr="00B81582">
              <w:t xml:space="preserve"> </w:t>
            </w:r>
            <w:proofErr w:type="gramStart"/>
            <w:r w:rsidRPr="00B81582">
              <w:t>Thread(</w:t>
            </w:r>
            <w:proofErr w:type="gramEnd"/>
            <w:r w:rsidRPr="00B81582">
              <w:t>() -&gt; {</w:t>
            </w:r>
          </w:p>
          <w:p w14:paraId="52BB9025" w14:textId="77777777" w:rsidR="00B81582" w:rsidRPr="00B81582" w:rsidRDefault="00B81582" w:rsidP="006D7B10">
            <w:pPr>
              <w:pStyle w:val="NoSpacing"/>
            </w:pPr>
            <w:r w:rsidRPr="00B81582">
              <w:tab/>
            </w:r>
            <w:r w:rsidRPr="00B81582">
              <w:tab/>
            </w:r>
            <w:r w:rsidRPr="00B81582">
              <w:tab/>
            </w:r>
            <w:r w:rsidRPr="00B81582">
              <w:rPr>
                <w:b/>
                <w:bCs/>
                <w:color w:val="7F0055"/>
              </w:rPr>
              <w:t>for</w:t>
            </w:r>
            <w:r w:rsidRPr="00B81582">
              <w:t xml:space="preserve"> (</w:t>
            </w:r>
            <w:r w:rsidRPr="00B81582">
              <w:rPr>
                <w:b/>
                <w:bCs/>
                <w:color w:val="7F0055"/>
              </w:rPr>
              <w:t>int</w:t>
            </w:r>
            <w:r w:rsidRPr="00B81582">
              <w:t xml:space="preserve"> </w:t>
            </w:r>
            <w:r w:rsidRPr="00B81582">
              <w:rPr>
                <w:color w:val="6A3E3E"/>
              </w:rPr>
              <w:t>count</w:t>
            </w:r>
            <w:r w:rsidRPr="00B81582">
              <w:t xml:space="preserve"> = 0; </w:t>
            </w:r>
            <w:r w:rsidRPr="00B81582">
              <w:rPr>
                <w:color w:val="6A3E3E"/>
              </w:rPr>
              <w:t>count</w:t>
            </w:r>
            <w:r w:rsidRPr="00B81582">
              <w:t xml:space="preserve"> &lt; 10; </w:t>
            </w:r>
            <w:r w:rsidRPr="00B81582">
              <w:rPr>
                <w:color w:val="6A3E3E"/>
              </w:rPr>
              <w:t>count</w:t>
            </w:r>
            <w:r w:rsidRPr="00B81582">
              <w:t>++)</w:t>
            </w:r>
          </w:p>
          <w:p w14:paraId="0095AB18" w14:textId="77777777" w:rsidR="00B81582" w:rsidRPr="00B81582" w:rsidRDefault="00B81582" w:rsidP="006D7B10">
            <w:pPr>
              <w:pStyle w:val="NoSpacing"/>
            </w:pPr>
            <w:r w:rsidRPr="00B81582">
              <w:tab/>
            </w:r>
            <w:r w:rsidRPr="00B81582">
              <w:tab/>
            </w:r>
            <w:r w:rsidRPr="00B81582">
              <w:tab/>
            </w:r>
            <w:r w:rsidRPr="00B81582">
              <w:tab/>
            </w:r>
            <w:proofErr w:type="spellStart"/>
            <w:r w:rsidRPr="00B81582">
              <w:t>System.</w:t>
            </w:r>
            <w:r w:rsidRPr="00B81582">
              <w:rPr>
                <w:b/>
                <w:bCs/>
                <w:i/>
                <w:iCs/>
                <w:color w:val="0000C0"/>
              </w:rPr>
              <w:t>out</w:t>
            </w:r>
            <w:r w:rsidRPr="00B81582">
              <w:t>.println</w:t>
            </w:r>
            <w:proofErr w:type="spellEnd"/>
            <w:r w:rsidRPr="00B81582">
              <w:t>(</w:t>
            </w:r>
            <w:r w:rsidRPr="00B81582">
              <w:rPr>
                <w:color w:val="6A3E3E"/>
              </w:rPr>
              <w:t>count</w:t>
            </w:r>
            <w:proofErr w:type="gramStart"/>
            <w:r w:rsidRPr="00B81582">
              <w:t>);</w:t>
            </w:r>
            <w:proofErr w:type="gramEnd"/>
          </w:p>
          <w:p w14:paraId="08D16E6C" w14:textId="77777777" w:rsidR="00B81582" w:rsidRPr="00B81582" w:rsidRDefault="00B81582" w:rsidP="006D7B10">
            <w:pPr>
              <w:pStyle w:val="NoSpacing"/>
            </w:pPr>
            <w:r w:rsidRPr="00B81582">
              <w:tab/>
            </w:r>
            <w:r w:rsidRPr="00B81582">
              <w:tab/>
              <w:t>});</w:t>
            </w:r>
          </w:p>
          <w:p w14:paraId="6585C946" w14:textId="77777777" w:rsidR="00B81582" w:rsidRPr="00B81582" w:rsidRDefault="00B81582" w:rsidP="006D7B10">
            <w:pPr>
              <w:pStyle w:val="NoSpacing"/>
            </w:pPr>
            <w:r w:rsidRPr="00B81582">
              <w:tab/>
            </w:r>
            <w:r w:rsidRPr="00B81582">
              <w:tab/>
            </w:r>
            <w:proofErr w:type="spellStart"/>
            <w:proofErr w:type="gramStart"/>
            <w:r w:rsidRPr="00B81582">
              <w:rPr>
                <w:color w:val="6A3E3E"/>
              </w:rPr>
              <w:t>thread</w:t>
            </w:r>
            <w:r w:rsidRPr="00B81582">
              <w:t>.start</w:t>
            </w:r>
            <w:proofErr w:type="spellEnd"/>
            <w:proofErr w:type="gramEnd"/>
            <w:r w:rsidRPr="00B81582">
              <w:t>();</w:t>
            </w:r>
          </w:p>
          <w:p w14:paraId="588775EE" w14:textId="77777777" w:rsidR="00B81582" w:rsidRPr="00B81582" w:rsidRDefault="00B81582" w:rsidP="006D7B10">
            <w:pPr>
              <w:pStyle w:val="NoSpacing"/>
            </w:pPr>
            <w:r w:rsidRPr="00B81582">
              <w:tab/>
              <w:t>}</w:t>
            </w:r>
          </w:p>
          <w:p w14:paraId="5D4EA705" w14:textId="576831A2" w:rsidR="00B81582" w:rsidRPr="006D7B10" w:rsidRDefault="00B81582" w:rsidP="006D7B10">
            <w:pPr>
              <w:pStyle w:val="NoSpacing"/>
            </w:pPr>
            <w:r w:rsidRPr="00B81582">
              <w:t>}</w:t>
            </w:r>
          </w:p>
        </w:tc>
      </w:tr>
      <w:tr w:rsidR="00B81582" w:rsidRPr="00B81582" w14:paraId="66227495" w14:textId="77777777" w:rsidTr="00B81582">
        <w:tc>
          <w:tcPr>
            <w:tcW w:w="10790" w:type="dxa"/>
          </w:tcPr>
          <w:p w14:paraId="2F3C3DE2" w14:textId="1C076033" w:rsidR="00DF7A66" w:rsidRDefault="00DF7A66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EXAMPLE 2</w:t>
            </w:r>
          </w:p>
          <w:p w14:paraId="3DD77169" w14:textId="4BEBC6F3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LambdaThread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14:paraId="0D26AA54" w14:textId="77777777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main(</w:t>
            </w:r>
            <w:proofErr w:type="gram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String[] </w:t>
            </w:r>
            <w:proofErr w:type="spellStart"/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F61228C" w14:textId="77777777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Thread </w:t>
            </w:r>
            <w:proofErr w:type="spellStart"/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thread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Thread(</w:t>
            </w:r>
            <w:proofErr w:type="gram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() -&gt; {</w:t>
            </w:r>
          </w:p>
          <w:p w14:paraId="6C771A04" w14:textId="4FD53028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Thread.</w:t>
            </w:r>
            <w:r w:rsidRPr="00B81582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currentThread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proofErr w:type="spell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setName</w:t>
            </w:r>
            <w:proofErr w:type="spellEnd"/>
            <w:proofErr w:type="gram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B81582">
              <w:rPr>
                <w:rFonts w:ascii="Consolas" w:hAnsi="Consolas" w:cs="Consolas"/>
                <w:color w:val="2A00FF"/>
                <w:sz w:val="18"/>
                <w:szCs w:val="18"/>
              </w:rPr>
              <w:t>"Child Thread"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02DFE65" w14:textId="202B0268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childThreadCount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childThreadCount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 10; </w:t>
            </w:r>
            <w:proofErr w:type="spellStart"/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childThreadCount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++)</w:t>
            </w:r>
          </w:p>
          <w:p w14:paraId="6F8534BE" w14:textId="2CAD5062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B81582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Thread.</w:t>
            </w:r>
            <w:r w:rsidRPr="00B81582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currentThread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proofErr w:type="spell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getName</w:t>
            </w:r>
            <w:proofErr w:type="spellEnd"/>
            <w:proofErr w:type="gram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 + </w:t>
            </w:r>
            <w:r w:rsidRPr="00B81582">
              <w:rPr>
                <w:rFonts w:ascii="Consolas" w:hAnsi="Consolas" w:cs="Consolas"/>
                <w:color w:val="2A00FF"/>
                <w:sz w:val="18"/>
                <w:szCs w:val="18"/>
              </w:rPr>
              <w:t>"-"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childThreadCount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44544DF" w14:textId="0FF196BF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});</w:t>
            </w:r>
          </w:p>
          <w:p w14:paraId="507015EC" w14:textId="4230DA61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thread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.start</w:t>
            </w:r>
            <w:proofErr w:type="spellEnd"/>
            <w:proofErr w:type="gram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7705E2B0" w14:textId="67368F88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mainThreadCount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mainThreadCount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 10; </w:t>
            </w:r>
            <w:proofErr w:type="spellStart"/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mainThreadCount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++)</w:t>
            </w:r>
          </w:p>
          <w:p w14:paraId="37D65F9E" w14:textId="332D3B82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B81582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Thread.</w:t>
            </w:r>
            <w:r w:rsidRPr="00B81582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currentThread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proofErr w:type="spell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getName</w:t>
            </w:r>
            <w:proofErr w:type="spellEnd"/>
            <w:proofErr w:type="gram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 + </w:t>
            </w:r>
            <w:r w:rsidRPr="00B81582">
              <w:rPr>
                <w:rFonts w:ascii="Consolas" w:hAnsi="Consolas" w:cs="Consolas"/>
                <w:color w:val="2A00FF"/>
                <w:sz w:val="18"/>
                <w:szCs w:val="18"/>
              </w:rPr>
              <w:t>"-"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mainThreadCount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5CE779B7" w14:textId="77777777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3203873" w14:textId="3735406A" w:rsidR="00B81582" w:rsidRPr="00B81582" w:rsidRDefault="00B81582" w:rsidP="00B81582">
            <w:pPr>
              <w:pStyle w:val="NoSpacing"/>
              <w:rPr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1A797904" w14:textId="77777777" w:rsidR="002268E6" w:rsidRDefault="002268E6" w:rsidP="002268E6">
      <w:pPr>
        <w:pStyle w:val="NoSpacing"/>
      </w:pPr>
    </w:p>
    <w:p w14:paraId="41E259E7" w14:textId="3B95D38E" w:rsidR="0088454B" w:rsidRPr="00407336" w:rsidRDefault="0088454B" w:rsidP="005B5C42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407336">
        <w:rPr>
          <w:i w:val="0"/>
          <w:iCs w:val="0"/>
        </w:rPr>
        <w:t>EXAMPLE 2</w:t>
      </w:r>
    </w:p>
    <w:p w14:paraId="500139F2" w14:textId="77777777" w:rsidR="0088454B" w:rsidRPr="0088454B" w:rsidRDefault="0088454B" w:rsidP="0040733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0"/>
        <w:gridCol w:w="6890"/>
      </w:tblGrid>
      <w:tr w:rsidR="00807BC3" w:rsidRPr="00DB2ABB" w14:paraId="32F71DF6" w14:textId="77777777" w:rsidTr="00B12B07">
        <w:tc>
          <w:tcPr>
            <w:tcW w:w="3900" w:type="dxa"/>
          </w:tcPr>
          <w:p w14:paraId="4BB9C699" w14:textId="4DD84465" w:rsidR="00807BC3" w:rsidRPr="00C4414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4414A">
              <w:rPr>
                <w:rFonts w:cstheme="minorHAnsi"/>
                <w:b/>
                <w:sz w:val="21"/>
                <w:szCs w:val="21"/>
              </w:rPr>
              <w:t xml:space="preserve">EXAMPLE: </w:t>
            </w:r>
          </w:p>
          <w:p w14:paraId="3104C755" w14:textId="77777777" w:rsidR="00807BC3" w:rsidRPr="00C4414A" w:rsidRDefault="00807BC3" w:rsidP="00807BC3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sz w:val="21"/>
                <w:szCs w:val="21"/>
              </w:rPr>
              <w:t>Create a Person object</w:t>
            </w:r>
          </w:p>
          <w:p w14:paraId="1F5FC300" w14:textId="77777777" w:rsidR="00807BC3" w:rsidRPr="00C4414A" w:rsidRDefault="00807BC3" w:rsidP="00807BC3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sz w:val="21"/>
                <w:szCs w:val="21"/>
              </w:rPr>
              <w:t>Sort the person based on Last Name</w:t>
            </w:r>
          </w:p>
          <w:p w14:paraId="37C8968A" w14:textId="77777777" w:rsidR="00807BC3" w:rsidRPr="00C4414A" w:rsidRDefault="00807BC3" w:rsidP="00807BC3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sz w:val="21"/>
                <w:szCs w:val="21"/>
              </w:rPr>
              <w:t>Print All person</w:t>
            </w:r>
          </w:p>
          <w:p w14:paraId="2544072C" w14:textId="77777777" w:rsidR="00807BC3" w:rsidRPr="00C4414A" w:rsidRDefault="00807BC3" w:rsidP="00807BC3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sz w:val="21"/>
                <w:szCs w:val="21"/>
              </w:rPr>
              <w:t>Print person whose first name start with “J”</w:t>
            </w:r>
          </w:p>
          <w:p w14:paraId="3DD3F10F" w14:textId="77777777" w:rsidR="00807BC3" w:rsidRPr="00C4414A" w:rsidRDefault="00807BC3" w:rsidP="00B12B07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6890" w:type="dxa"/>
          </w:tcPr>
          <w:p w14:paraId="06D3B0A2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</w:rPr>
              <w:t>public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r w:rsidRPr="00475FA8">
              <w:rPr>
                <w:rFonts w:cstheme="minorHAnsi"/>
              </w:rPr>
              <w:t>class</w:t>
            </w:r>
            <w:r w:rsidRPr="00475FA8">
              <w:rPr>
                <w:rFonts w:cstheme="minorHAnsi"/>
                <w:color w:val="000000"/>
              </w:rPr>
              <w:t xml:space="preserve"> Person {</w:t>
            </w:r>
          </w:p>
          <w:p w14:paraId="022BE4B6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</w:t>
            </w:r>
            <w:r w:rsidRPr="00475FA8">
              <w:rPr>
                <w:rFonts w:cstheme="minorHAnsi"/>
              </w:rPr>
              <w:t>private</w:t>
            </w:r>
            <w:r w:rsidRPr="00475FA8">
              <w:rPr>
                <w:rFonts w:cstheme="minorHAnsi"/>
                <w:color w:val="000000"/>
              </w:rPr>
              <w:t xml:space="preserve"> String </w:t>
            </w:r>
            <w:proofErr w:type="spellStart"/>
            <w:proofErr w:type="gramStart"/>
            <w:r w:rsidRPr="00475FA8">
              <w:rPr>
                <w:rFonts w:cstheme="minorHAnsi"/>
                <w:color w:val="0000C0"/>
              </w:rPr>
              <w:t>firstName</w:t>
            </w:r>
            <w:proofErr w:type="spellEnd"/>
            <w:r w:rsidRPr="00475FA8">
              <w:rPr>
                <w:rFonts w:cstheme="minorHAnsi"/>
                <w:color w:val="000000"/>
              </w:rPr>
              <w:t>;</w:t>
            </w:r>
            <w:proofErr w:type="gramEnd"/>
          </w:p>
          <w:p w14:paraId="68F1D3E2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</w:t>
            </w:r>
            <w:r w:rsidRPr="00475FA8">
              <w:rPr>
                <w:rFonts w:cstheme="minorHAnsi"/>
              </w:rPr>
              <w:t>private</w:t>
            </w:r>
            <w:r w:rsidRPr="00475FA8">
              <w:rPr>
                <w:rFonts w:cstheme="minorHAnsi"/>
                <w:color w:val="000000"/>
              </w:rPr>
              <w:t xml:space="preserve"> String </w:t>
            </w:r>
            <w:proofErr w:type="spellStart"/>
            <w:proofErr w:type="gramStart"/>
            <w:r w:rsidRPr="00475FA8">
              <w:rPr>
                <w:rFonts w:cstheme="minorHAnsi"/>
                <w:color w:val="0000C0"/>
              </w:rPr>
              <w:t>lastName</w:t>
            </w:r>
            <w:proofErr w:type="spellEnd"/>
            <w:r w:rsidRPr="00475FA8">
              <w:rPr>
                <w:rFonts w:cstheme="minorHAnsi"/>
                <w:color w:val="000000"/>
              </w:rPr>
              <w:t>;</w:t>
            </w:r>
            <w:proofErr w:type="gramEnd"/>
          </w:p>
          <w:p w14:paraId="205A8708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</w:t>
            </w:r>
            <w:r w:rsidRPr="00475FA8">
              <w:rPr>
                <w:rFonts w:cstheme="minorHAnsi"/>
              </w:rPr>
              <w:t>public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475FA8">
              <w:rPr>
                <w:rFonts w:cstheme="minorHAnsi"/>
                <w:color w:val="000000"/>
              </w:rPr>
              <w:t>Person(</w:t>
            </w:r>
            <w:proofErr w:type="gramEnd"/>
            <w:r w:rsidRPr="00475FA8">
              <w:rPr>
                <w:rFonts w:cstheme="minorHAnsi"/>
                <w:color w:val="000000"/>
              </w:rPr>
              <w:t xml:space="preserve">String </w:t>
            </w:r>
            <w:proofErr w:type="spellStart"/>
            <w:r w:rsidRPr="00475FA8">
              <w:rPr>
                <w:rFonts w:cstheme="minorHAnsi"/>
                <w:color w:val="6A3E3E"/>
              </w:rPr>
              <w:t>firstName</w:t>
            </w:r>
            <w:proofErr w:type="spellEnd"/>
            <w:r w:rsidRPr="00475FA8">
              <w:rPr>
                <w:rFonts w:cstheme="minorHAnsi"/>
                <w:color w:val="000000"/>
              </w:rPr>
              <w:t xml:space="preserve">, String </w:t>
            </w:r>
            <w:proofErr w:type="spellStart"/>
            <w:r w:rsidRPr="00475FA8">
              <w:rPr>
                <w:rFonts w:cstheme="minorHAnsi"/>
                <w:color w:val="6A3E3E"/>
              </w:rPr>
              <w:t>lastName</w:t>
            </w:r>
            <w:proofErr w:type="spellEnd"/>
            <w:r w:rsidRPr="00475FA8">
              <w:rPr>
                <w:rFonts w:cstheme="minorHAnsi"/>
                <w:color w:val="000000"/>
              </w:rPr>
              <w:t>) {</w:t>
            </w:r>
          </w:p>
          <w:p w14:paraId="4BFB0709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proofErr w:type="gramStart"/>
            <w:r w:rsidRPr="00475FA8">
              <w:rPr>
                <w:rFonts w:cstheme="minorHAnsi"/>
              </w:rPr>
              <w:t>super</w:t>
            </w:r>
            <w:r w:rsidRPr="00475FA8">
              <w:rPr>
                <w:rFonts w:cstheme="minorHAnsi"/>
                <w:color w:val="000000"/>
              </w:rPr>
              <w:t>(</w:t>
            </w:r>
            <w:proofErr w:type="gramEnd"/>
            <w:r w:rsidRPr="00475FA8">
              <w:rPr>
                <w:rFonts w:cstheme="minorHAnsi"/>
                <w:color w:val="000000"/>
              </w:rPr>
              <w:t>);</w:t>
            </w:r>
          </w:p>
          <w:p w14:paraId="7849C8E5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proofErr w:type="spellStart"/>
            <w:proofErr w:type="gramStart"/>
            <w:r w:rsidRPr="00475FA8">
              <w:rPr>
                <w:rFonts w:cstheme="minorHAnsi"/>
              </w:rPr>
              <w:t>this</w:t>
            </w:r>
            <w:r w:rsidRPr="00475FA8">
              <w:rPr>
                <w:rFonts w:cstheme="minorHAnsi"/>
                <w:color w:val="000000"/>
              </w:rPr>
              <w:t>.</w:t>
            </w:r>
            <w:r w:rsidRPr="00475FA8">
              <w:rPr>
                <w:rFonts w:cstheme="minorHAnsi"/>
                <w:color w:val="0000C0"/>
              </w:rPr>
              <w:t>firstName</w:t>
            </w:r>
            <w:proofErr w:type="spellEnd"/>
            <w:proofErr w:type="gramEnd"/>
            <w:r w:rsidRPr="00475FA8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475FA8">
              <w:rPr>
                <w:rFonts w:cstheme="minorHAnsi"/>
                <w:color w:val="6A3E3E"/>
              </w:rPr>
              <w:t>firstName</w:t>
            </w:r>
            <w:proofErr w:type="spellEnd"/>
            <w:r w:rsidRPr="00475FA8">
              <w:rPr>
                <w:rFonts w:cstheme="minorHAnsi"/>
                <w:color w:val="000000"/>
              </w:rPr>
              <w:t>;</w:t>
            </w:r>
          </w:p>
          <w:p w14:paraId="41ACF739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proofErr w:type="spellStart"/>
            <w:proofErr w:type="gramStart"/>
            <w:r w:rsidRPr="00475FA8">
              <w:rPr>
                <w:rFonts w:cstheme="minorHAnsi"/>
              </w:rPr>
              <w:t>this</w:t>
            </w:r>
            <w:r w:rsidRPr="00475FA8">
              <w:rPr>
                <w:rFonts w:cstheme="minorHAnsi"/>
                <w:color w:val="000000"/>
              </w:rPr>
              <w:t>.</w:t>
            </w:r>
            <w:r w:rsidRPr="00475FA8">
              <w:rPr>
                <w:rFonts w:cstheme="minorHAnsi"/>
                <w:color w:val="0000C0"/>
              </w:rPr>
              <w:t>lastName</w:t>
            </w:r>
            <w:proofErr w:type="spellEnd"/>
            <w:proofErr w:type="gramEnd"/>
            <w:r w:rsidRPr="00475FA8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475FA8">
              <w:rPr>
                <w:rFonts w:cstheme="minorHAnsi"/>
                <w:color w:val="6A3E3E"/>
              </w:rPr>
              <w:t>lastName</w:t>
            </w:r>
            <w:proofErr w:type="spellEnd"/>
            <w:r w:rsidRPr="00475FA8">
              <w:rPr>
                <w:rFonts w:cstheme="minorHAnsi"/>
                <w:color w:val="000000"/>
              </w:rPr>
              <w:t>;</w:t>
            </w:r>
          </w:p>
          <w:p w14:paraId="23950D44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}</w:t>
            </w:r>
          </w:p>
          <w:p w14:paraId="282AAF17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</w:rPr>
              <w:t xml:space="preserve">  // getter &amp; setters</w:t>
            </w:r>
          </w:p>
          <w:p w14:paraId="088BC07A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</w:t>
            </w:r>
            <w:r w:rsidRPr="00475FA8">
              <w:rPr>
                <w:rFonts w:cstheme="minorHAnsi"/>
                <w:color w:val="646464"/>
              </w:rPr>
              <w:t xml:space="preserve">@Override </w:t>
            </w:r>
            <w:proofErr w:type="spellStart"/>
            <w:proofErr w:type="gramStart"/>
            <w:r w:rsidRPr="00475FA8">
              <w:rPr>
                <w:rFonts w:cstheme="minorHAnsi"/>
                <w:color w:val="000000"/>
              </w:rPr>
              <w:t>toString</w:t>
            </w:r>
            <w:proofErr w:type="spellEnd"/>
            <w:r w:rsidRPr="00475FA8">
              <w:rPr>
                <w:rFonts w:cstheme="minorHAnsi"/>
                <w:color w:val="000000"/>
              </w:rPr>
              <w:t>(</w:t>
            </w:r>
            <w:proofErr w:type="gramEnd"/>
            <w:r w:rsidRPr="00475FA8">
              <w:rPr>
                <w:rFonts w:cstheme="minorHAnsi"/>
                <w:color w:val="000000"/>
              </w:rPr>
              <w:t>) {</w:t>
            </w:r>
            <w:r w:rsidRPr="00475FA8">
              <w:rPr>
                <w:rFonts w:cstheme="minorHAnsi"/>
              </w:rPr>
              <w:t>}</w:t>
            </w:r>
          </w:p>
          <w:p w14:paraId="7463C7DB" w14:textId="77777777" w:rsidR="00807BC3" w:rsidRPr="00C4414A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475FA8">
              <w:rPr>
                <w:rFonts w:cstheme="minorHAnsi"/>
              </w:rPr>
              <w:t>}</w:t>
            </w:r>
          </w:p>
        </w:tc>
      </w:tr>
      <w:tr w:rsidR="00807BC3" w:rsidRPr="00DB2ABB" w14:paraId="21D2AF47" w14:textId="77777777" w:rsidTr="00B12B07">
        <w:tc>
          <w:tcPr>
            <w:tcW w:w="10790" w:type="dxa"/>
            <w:gridSpan w:val="2"/>
          </w:tcPr>
          <w:p w14:paraId="4D453484" w14:textId="77777777" w:rsidR="00807BC3" w:rsidRPr="00C4414A" w:rsidRDefault="00807BC3" w:rsidP="00B12B07">
            <w:pPr>
              <w:pStyle w:val="NoSpacing"/>
              <w:rPr>
                <w:rFonts w:cstheme="minorHAnsi"/>
                <w:b/>
                <w:bCs/>
                <w:sz w:val="21"/>
                <w:szCs w:val="21"/>
              </w:rPr>
            </w:pPr>
            <w:r w:rsidRPr="00C4414A">
              <w:rPr>
                <w:rFonts w:cstheme="minorHAnsi"/>
                <w:b/>
                <w:bCs/>
                <w:sz w:val="21"/>
                <w:szCs w:val="21"/>
              </w:rPr>
              <w:t>FUNCTIONAL INTERFACE</w:t>
            </w:r>
          </w:p>
          <w:p w14:paraId="72FC9719" w14:textId="77777777" w:rsidR="00807BC3" w:rsidRPr="00C4414A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bCs/>
                <w:color w:val="7F0055"/>
                <w:sz w:val="21"/>
                <w:szCs w:val="21"/>
              </w:rPr>
              <w:t>public</w:t>
            </w:r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C4414A">
              <w:rPr>
                <w:rFonts w:cstheme="minorHAnsi"/>
                <w:bCs/>
                <w:color w:val="7F0055"/>
                <w:sz w:val="21"/>
                <w:szCs w:val="21"/>
              </w:rPr>
              <w:t>interface</w:t>
            </w:r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414A">
              <w:rPr>
                <w:rFonts w:cstheme="minorHAnsi"/>
                <w:color w:val="000000"/>
                <w:sz w:val="21"/>
                <w:szCs w:val="21"/>
              </w:rPr>
              <w:t>PersonFilter</w:t>
            </w:r>
            <w:proofErr w:type="spellEnd"/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 {</w:t>
            </w:r>
          </w:p>
          <w:p w14:paraId="5F3D908B" w14:textId="77777777" w:rsidR="00807BC3" w:rsidRPr="00C4414A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    </w:t>
            </w:r>
            <w:r w:rsidRPr="00C4414A">
              <w:rPr>
                <w:rFonts w:cstheme="minorHAnsi"/>
                <w:bCs/>
                <w:color w:val="7F0055"/>
                <w:sz w:val="21"/>
                <w:szCs w:val="21"/>
              </w:rPr>
              <w:t>public</w:t>
            </w:r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C4414A">
              <w:rPr>
                <w:rFonts w:cstheme="minorHAnsi"/>
                <w:bCs/>
                <w:color w:val="7F0055"/>
                <w:sz w:val="21"/>
                <w:szCs w:val="21"/>
              </w:rPr>
              <w:t>abstract</w:t>
            </w:r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414A">
              <w:rPr>
                <w:rFonts w:cstheme="minorHAnsi"/>
                <w:bCs/>
                <w:color w:val="7F0055"/>
                <w:sz w:val="21"/>
                <w:szCs w:val="21"/>
              </w:rPr>
              <w:t>boolean</w:t>
            </w:r>
            <w:proofErr w:type="spellEnd"/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C4414A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>test</w:t>
            </w:r>
            <w:r w:rsidRPr="00C4414A">
              <w:rPr>
                <w:rFonts w:cstheme="minorHAnsi"/>
                <w:color w:val="000000"/>
                <w:sz w:val="21"/>
                <w:szCs w:val="21"/>
              </w:rPr>
              <w:t>(</w:t>
            </w:r>
            <w:proofErr w:type="gramEnd"/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Person </w:t>
            </w:r>
            <w:r w:rsidRPr="00C4414A">
              <w:rPr>
                <w:rFonts w:cstheme="minorHAnsi"/>
                <w:color w:val="6A3E3E"/>
                <w:sz w:val="21"/>
                <w:szCs w:val="21"/>
              </w:rPr>
              <w:t>person</w:t>
            </w:r>
            <w:r w:rsidRPr="00C4414A">
              <w:rPr>
                <w:rFonts w:cstheme="minorHAnsi"/>
                <w:color w:val="000000"/>
                <w:sz w:val="21"/>
                <w:szCs w:val="21"/>
              </w:rPr>
              <w:t>);</w:t>
            </w:r>
          </w:p>
          <w:p w14:paraId="57DF0514" w14:textId="77777777" w:rsidR="00807BC3" w:rsidRPr="00C4414A" w:rsidRDefault="00807BC3" w:rsidP="00B12B07">
            <w:pPr>
              <w:pStyle w:val="NoSpacing"/>
              <w:rPr>
                <w:rFonts w:cstheme="minorHAnsi"/>
                <w:bCs/>
                <w:color w:val="7F0055"/>
                <w:sz w:val="21"/>
                <w:szCs w:val="21"/>
              </w:rPr>
            </w:pPr>
            <w:r w:rsidRPr="00C4414A">
              <w:rPr>
                <w:rFonts w:cstheme="minorHAnsi"/>
                <w:color w:val="000000"/>
                <w:sz w:val="21"/>
                <w:szCs w:val="21"/>
              </w:rPr>
              <w:t>}</w:t>
            </w:r>
          </w:p>
        </w:tc>
      </w:tr>
      <w:tr w:rsidR="00807BC3" w:rsidRPr="00DB2ABB" w14:paraId="4D84F378" w14:textId="77777777" w:rsidTr="00B12B07">
        <w:tc>
          <w:tcPr>
            <w:tcW w:w="10790" w:type="dxa"/>
            <w:gridSpan w:val="2"/>
          </w:tcPr>
          <w:p w14:paraId="2A9AF68F" w14:textId="77777777" w:rsidR="00807BC3" w:rsidRPr="00C4414A" w:rsidRDefault="00807BC3" w:rsidP="00B12B07">
            <w:pPr>
              <w:pStyle w:val="NoSpacing"/>
              <w:rPr>
                <w:rFonts w:cstheme="minorHAnsi"/>
                <w:b/>
                <w:bCs/>
                <w:sz w:val="21"/>
                <w:szCs w:val="21"/>
              </w:rPr>
            </w:pPr>
            <w:r w:rsidRPr="00C4414A">
              <w:rPr>
                <w:rFonts w:cstheme="minorHAnsi"/>
                <w:b/>
                <w:bCs/>
                <w:sz w:val="21"/>
                <w:szCs w:val="21"/>
              </w:rPr>
              <w:t>LAMBDA EXPRESSION</w:t>
            </w:r>
          </w:p>
          <w:p w14:paraId="15F19588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bCs/>
                <w:color w:val="7F0055"/>
              </w:rPr>
              <w:t>public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r w:rsidRPr="00475FA8">
              <w:rPr>
                <w:rFonts w:cstheme="minorHAnsi"/>
                <w:bCs/>
                <w:color w:val="7F0055"/>
              </w:rPr>
              <w:t>class</w:t>
            </w:r>
            <w:r w:rsidRPr="00475FA8">
              <w:rPr>
                <w:rFonts w:cstheme="minorHAnsi"/>
                <w:color w:val="000000"/>
              </w:rPr>
              <w:t xml:space="preserve"> Exercise {</w:t>
            </w:r>
          </w:p>
          <w:p w14:paraId="7002441E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</w:t>
            </w:r>
            <w:r w:rsidRPr="00475FA8">
              <w:rPr>
                <w:rFonts w:cstheme="minorHAnsi"/>
                <w:bCs/>
                <w:color w:val="7F0055"/>
              </w:rPr>
              <w:t>public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r w:rsidRPr="00475FA8">
              <w:rPr>
                <w:rFonts w:cstheme="minorHAnsi"/>
                <w:bCs/>
                <w:color w:val="7F0055"/>
              </w:rPr>
              <w:t>static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r w:rsidRPr="00475FA8">
              <w:rPr>
                <w:rFonts w:cstheme="minorHAnsi"/>
                <w:bCs/>
                <w:color w:val="7F0055"/>
              </w:rPr>
              <w:t>void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475FA8">
              <w:rPr>
                <w:rFonts w:cstheme="minorHAnsi"/>
                <w:color w:val="000000"/>
              </w:rPr>
              <w:t>main(</w:t>
            </w:r>
            <w:proofErr w:type="gramEnd"/>
            <w:r w:rsidRPr="00475FA8">
              <w:rPr>
                <w:rFonts w:cstheme="minorHAnsi"/>
                <w:color w:val="000000"/>
              </w:rPr>
              <w:t xml:space="preserve">String[] </w:t>
            </w:r>
            <w:proofErr w:type="spellStart"/>
            <w:r w:rsidRPr="00475FA8">
              <w:rPr>
                <w:rFonts w:cstheme="minorHAnsi"/>
                <w:color w:val="6A3E3E"/>
              </w:rPr>
              <w:t>args</w:t>
            </w:r>
            <w:proofErr w:type="spellEnd"/>
            <w:r w:rsidRPr="00475FA8">
              <w:rPr>
                <w:rFonts w:cstheme="minorHAnsi"/>
                <w:color w:val="000000"/>
              </w:rPr>
              <w:t>) {</w:t>
            </w:r>
          </w:p>
          <w:p w14:paraId="21FC1834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  <w:t xml:space="preserve">List&lt;Person&gt; </w:t>
            </w:r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475FA8">
              <w:rPr>
                <w:rFonts w:cstheme="minorHAnsi"/>
                <w:color w:val="000000"/>
              </w:rPr>
              <w:t>Arrays.</w:t>
            </w:r>
            <w:r w:rsidRPr="00475FA8">
              <w:rPr>
                <w:rFonts w:cstheme="minorHAnsi"/>
                <w:i/>
                <w:iCs/>
                <w:color w:val="000000"/>
              </w:rPr>
              <w:t>asList</w:t>
            </w:r>
            <w:proofErr w:type="spellEnd"/>
            <w:r w:rsidRPr="00475FA8">
              <w:rPr>
                <w:rFonts w:cstheme="minorHAnsi"/>
                <w:color w:val="000000"/>
              </w:rPr>
              <w:t>(</w:t>
            </w:r>
            <w:r w:rsidRPr="00475FA8">
              <w:rPr>
                <w:rFonts w:cstheme="minorHAnsi"/>
                <w:bCs/>
                <w:color w:val="7F0055"/>
              </w:rPr>
              <w:t>new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475FA8">
              <w:rPr>
                <w:rFonts w:cstheme="minorHAnsi"/>
                <w:color w:val="000000"/>
              </w:rPr>
              <w:t>Person(</w:t>
            </w:r>
            <w:proofErr w:type="gramEnd"/>
            <w:r w:rsidRPr="00475FA8">
              <w:rPr>
                <w:rFonts w:cstheme="minorHAnsi"/>
                <w:color w:val="2A00FF"/>
              </w:rPr>
              <w:t>"Charles"</w:t>
            </w:r>
            <w:r w:rsidRPr="00475FA8">
              <w:rPr>
                <w:rFonts w:cstheme="minorHAnsi"/>
                <w:color w:val="000000"/>
              </w:rPr>
              <w:t xml:space="preserve">, </w:t>
            </w:r>
            <w:r w:rsidRPr="00475FA8">
              <w:rPr>
                <w:rFonts w:cstheme="minorHAnsi"/>
                <w:color w:val="2A00FF"/>
              </w:rPr>
              <w:t>"Dickens"</w:t>
            </w:r>
            <w:r w:rsidRPr="00475FA8">
              <w:rPr>
                <w:rFonts w:cstheme="minorHAnsi"/>
                <w:color w:val="000000"/>
              </w:rPr>
              <w:t>, 25),</w:t>
            </w:r>
          </w:p>
          <w:p w14:paraId="5F394C8B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    </w:t>
            </w: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bCs/>
                <w:color w:val="7F0055"/>
              </w:rPr>
              <w:t>new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475FA8">
              <w:rPr>
                <w:rFonts w:cstheme="minorHAnsi"/>
                <w:color w:val="000000"/>
              </w:rPr>
              <w:t>Person(</w:t>
            </w:r>
            <w:proofErr w:type="gramEnd"/>
            <w:r w:rsidRPr="00475FA8">
              <w:rPr>
                <w:rFonts w:cstheme="minorHAnsi"/>
                <w:color w:val="2A00FF"/>
              </w:rPr>
              <w:t>"John"</w:t>
            </w:r>
            <w:r w:rsidRPr="00475FA8">
              <w:rPr>
                <w:rFonts w:cstheme="minorHAnsi"/>
                <w:color w:val="000000"/>
              </w:rPr>
              <w:t xml:space="preserve">, </w:t>
            </w:r>
            <w:r w:rsidRPr="00475FA8">
              <w:rPr>
                <w:rFonts w:cstheme="minorHAnsi"/>
                <w:color w:val="2A00FF"/>
              </w:rPr>
              <w:t>"Doe"</w:t>
            </w:r>
            <w:r w:rsidRPr="00475FA8">
              <w:rPr>
                <w:rFonts w:cstheme="minorHAnsi"/>
                <w:color w:val="000000"/>
              </w:rPr>
              <w:t>, 28),</w:t>
            </w:r>
          </w:p>
          <w:p w14:paraId="343A5F8A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    </w:t>
            </w: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bCs/>
                <w:color w:val="7F0055"/>
              </w:rPr>
              <w:t>new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475FA8">
              <w:rPr>
                <w:rFonts w:cstheme="minorHAnsi"/>
                <w:color w:val="000000"/>
              </w:rPr>
              <w:t>Person(</w:t>
            </w:r>
            <w:proofErr w:type="gramEnd"/>
            <w:r w:rsidRPr="00475FA8">
              <w:rPr>
                <w:rFonts w:cstheme="minorHAnsi"/>
                <w:color w:val="2A00FF"/>
              </w:rPr>
              <w:t>"</w:t>
            </w:r>
            <w:proofErr w:type="spellStart"/>
            <w:r w:rsidRPr="00475FA8">
              <w:rPr>
                <w:rFonts w:cstheme="minorHAnsi"/>
                <w:color w:val="2A00FF"/>
              </w:rPr>
              <w:t>Samanta</w:t>
            </w:r>
            <w:proofErr w:type="spellEnd"/>
            <w:r w:rsidRPr="00475FA8">
              <w:rPr>
                <w:rFonts w:cstheme="minorHAnsi"/>
                <w:color w:val="2A00FF"/>
              </w:rPr>
              <w:t>"</w:t>
            </w:r>
            <w:r w:rsidRPr="00475FA8">
              <w:rPr>
                <w:rFonts w:cstheme="minorHAnsi"/>
                <w:color w:val="000000"/>
              </w:rPr>
              <w:t xml:space="preserve">, </w:t>
            </w:r>
            <w:r w:rsidRPr="00475FA8">
              <w:rPr>
                <w:rFonts w:cstheme="minorHAnsi"/>
                <w:color w:val="2A00FF"/>
              </w:rPr>
              <w:t>"Beth"</w:t>
            </w:r>
            <w:r w:rsidRPr="00475FA8">
              <w:rPr>
                <w:rFonts w:cstheme="minorHAnsi"/>
                <w:color w:val="000000"/>
              </w:rPr>
              <w:t>, 17),</w:t>
            </w:r>
          </w:p>
          <w:p w14:paraId="3E701251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    </w:t>
            </w: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bCs/>
                <w:color w:val="7F0055"/>
              </w:rPr>
              <w:t>new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475FA8">
              <w:rPr>
                <w:rFonts w:cstheme="minorHAnsi"/>
                <w:color w:val="000000"/>
              </w:rPr>
              <w:t>Person(</w:t>
            </w:r>
            <w:proofErr w:type="gramEnd"/>
            <w:r w:rsidRPr="00475FA8">
              <w:rPr>
                <w:rFonts w:cstheme="minorHAnsi"/>
                <w:color w:val="2A00FF"/>
              </w:rPr>
              <w:t>"Dan"</w:t>
            </w:r>
            <w:r w:rsidRPr="00475FA8">
              <w:rPr>
                <w:rFonts w:cstheme="minorHAnsi"/>
                <w:color w:val="000000"/>
              </w:rPr>
              <w:t xml:space="preserve">, </w:t>
            </w:r>
            <w:r w:rsidRPr="00475FA8">
              <w:rPr>
                <w:rFonts w:cstheme="minorHAnsi"/>
                <w:color w:val="2A00FF"/>
              </w:rPr>
              <w:t>"Wilson"</w:t>
            </w:r>
            <w:r w:rsidRPr="00475FA8">
              <w:rPr>
                <w:rFonts w:cstheme="minorHAnsi"/>
                <w:color w:val="000000"/>
              </w:rPr>
              <w:t>, 60));</w:t>
            </w:r>
          </w:p>
          <w:p w14:paraId="6C7B7774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3F7F5F"/>
              </w:rPr>
              <w:t>/*Sort Person Object with Last Name*/</w:t>
            </w:r>
          </w:p>
          <w:p w14:paraId="57A288A9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  <w:t xml:space="preserve">Comparator&lt;Person&gt; </w:t>
            </w:r>
            <w:r w:rsidRPr="00475FA8">
              <w:rPr>
                <w:rFonts w:cstheme="minorHAnsi"/>
                <w:color w:val="6A3E3E"/>
              </w:rPr>
              <w:t>comparator</w:t>
            </w:r>
            <w:r w:rsidRPr="00475FA8">
              <w:rPr>
                <w:rFonts w:cstheme="minorHAnsi"/>
                <w:color w:val="000000"/>
              </w:rPr>
              <w:t xml:space="preserve"> = (</w:t>
            </w:r>
            <w:r w:rsidRPr="00475FA8">
              <w:rPr>
                <w:rFonts w:cstheme="minorHAnsi"/>
                <w:color w:val="6A3E3E"/>
              </w:rPr>
              <w:t>p1</w:t>
            </w:r>
            <w:r w:rsidRPr="00475FA8">
              <w:rPr>
                <w:rFonts w:cstheme="minorHAnsi"/>
                <w:color w:val="000000"/>
              </w:rPr>
              <w:t xml:space="preserve">, </w:t>
            </w:r>
            <w:r w:rsidRPr="00475FA8">
              <w:rPr>
                <w:rFonts w:cstheme="minorHAnsi"/>
                <w:color w:val="6A3E3E"/>
              </w:rPr>
              <w:t>p2</w:t>
            </w:r>
            <w:r w:rsidRPr="00475FA8">
              <w:rPr>
                <w:rFonts w:cstheme="minorHAnsi"/>
                <w:color w:val="000000"/>
              </w:rPr>
              <w:t xml:space="preserve">) -&gt; </w:t>
            </w:r>
            <w:r w:rsidRPr="00475FA8">
              <w:rPr>
                <w:rFonts w:cstheme="minorHAnsi"/>
                <w:color w:val="6A3E3E"/>
              </w:rPr>
              <w:t>p</w:t>
            </w:r>
            <w:proofErr w:type="gramStart"/>
            <w:r w:rsidRPr="00475FA8">
              <w:rPr>
                <w:rFonts w:cstheme="minorHAnsi"/>
                <w:color w:val="6A3E3E"/>
              </w:rPr>
              <w:t>1</w:t>
            </w:r>
            <w:r w:rsidRPr="00475FA8">
              <w:rPr>
                <w:rFonts w:cstheme="minorHAnsi"/>
                <w:color w:val="000000"/>
              </w:rPr>
              <w:t>.getLastName</w:t>
            </w:r>
            <w:proofErr w:type="gramEnd"/>
            <w:r w:rsidRPr="00475FA8">
              <w:rPr>
                <w:rFonts w:cstheme="minorHAnsi"/>
                <w:color w:val="000000"/>
              </w:rPr>
              <w:t>().</w:t>
            </w:r>
            <w:proofErr w:type="spellStart"/>
            <w:r w:rsidRPr="00475FA8">
              <w:rPr>
                <w:rFonts w:cstheme="minorHAnsi"/>
                <w:color w:val="000000"/>
              </w:rPr>
              <w:t>compareTo</w:t>
            </w:r>
            <w:proofErr w:type="spellEnd"/>
            <w:r w:rsidRPr="00475FA8">
              <w:rPr>
                <w:rFonts w:cstheme="minorHAnsi"/>
                <w:color w:val="000000"/>
              </w:rPr>
              <w:t>(</w:t>
            </w:r>
            <w:r w:rsidRPr="00475FA8">
              <w:rPr>
                <w:rFonts w:cstheme="minorHAnsi"/>
                <w:color w:val="6A3E3E"/>
              </w:rPr>
              <w:t>p2</w:t>
            </w:r>
            <w:r w:rsidRPr="00475FA8">
              <w:rPr>
                <w:rFonts w:cstheme="minorHAnsi"/>
                <w:color w:val="000000"/>
              </w:rPr>
              <w:t>.getLastName());</w:t>
            </w:r>
          </w:p>
          <w:p w14:paraId="1161AE6A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proofErr w:type="spellStart"/>
            <w:r w:rsidRPr="00475FA8">
              <w:rPr>
                <w:rFonts w:cstheme="minorHAnsi"/>
                <w:color w:val="000000"/>
              </w:rPr>
              <w:t>Collections.</w:t>
            </w:r>
            <w:r w:rsidRPr="00475FA8">
              <w:rPr>
                <w:rFonts w:cstheme="minorHAnsi"/>
                <w:i/>
                <w:iCs/>
                <w:color w:val="000000"/>
              </w:rPr>
              <w:t>sort</w:t>
            </w:r>
            <w:proofErr w:type="spellEnd"/>
            <w:r w:rsidRPr="00475FA8">
              <w:rPr>
                <w:rFonts w:cstheme="minorHAnsi"/>
                <w:color w:val="000000"/>
              </w:rPr>
              <w:t>(</w:t>
            </w:r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 xml:space="preserve">, </w:t>
            </w:r>
            <w:r w:rsidRPr="00475FA8">
              <w:rPr>
                <w:rFonts w:cstheme="minorHAnsi"/>
                <w:color w:val="6A3E3E"/>
              </w:rPr>
              <w:t>comparator</w:t>
            </w:r>
            <w:proofErr w:type="gramStart"/>
            <w:r w:rsidRPr="00475FA8">
              <w:rPr>
                <w:rFonts w:cstheme="minorHAnsi"/>
                <w:color w:val="000000"/>
              </w:rPr>
              <w:t>);</w:t>
            </w:r>
            <w:proofErr w:type="gramEnd"/>
          </w:p>
          <w:p w14:paraId="6B6CC503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3F7F5F"/>
              </w:rPr>
              <w:t>/*Print All*/</w:t>
            </w:r>
          </w:p>
          <w:p w14:paraId="46CF003F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proofErr w:type="spellStart"/>
            <w:proofErr w:type="gramStart"/>
            <w:r w:rsidRPr="00475FA8">
              <w:rPr>
                <w:rFonts w:cstheme="minorHAnsi"/>
                <w:i/>
                <w:iCs/>
                <w:color w:val="000000"/>
              </w:rPr>
              <w:t>printPersons</w:t>
            </w:r>
            <w:proofErr w:type="spellEnd"/>
            <w:r w:rsidRPr="00475FA8">
              <w:rPr>
                <w:rFonts w:cstheme="minorHAnsi"/>
                <w:color w:val="000000"/>
              </w:rPr>
              <w:t>(</w:t>
            </w:r>
            <w:proofErr w:type="spellStart"/>
            <w:proofErr w:type="gramEnd"/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>,</w:t>
            </w:r>
            <w:r w:rsidRPr="00475FA8">
              <w:rPr>
                <w:rFonts w:cstheme="minorHAnsi"/>
                <w:color w:val="6A3E3E"/>
              </w:rPr>
              <w:t>p</w:t>
            </w:r>
            <w:proofErr w:type="spellEnd"/>
            <w:r w:rsidRPr="00475FA8">
              <w:rPr>
                <w:rFonts w:cstheme="minorHAnsi"/>
                <w:color w:val="000000"/>
              </w:rPr>
              <w:t xml:space="preserve"> -&gt; </w:t>
            </w:r>
            <w:r w:rsidRPr="00475FA8">
              <w:rPr>
                <w:rFonts w:cstheme="minorHAnsi"/>
                <w:bCs/>
                <w:color w:val="7F0055"/>
              </w:rPr>
              <w:t>true</w:t>
            </w:r>
            <w:r w:rsidRPr="00475FA8">
              <w:rPr>
                <w:rFonts w:cstheme="minorHAnsi"/>
                <w:color w:val="000000"/>
              </w:rPr>
              <w:t>);</w:t>
            </w:r>
          </w:p>
          <w:p w14:paraId="0E4949FB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3F7F5F"/>
              </w:rPr>
              <w:t>/*Filter Person's first name start with "J"*/</w:t>
            </w:r>
          </w:p>
          <w:p w14:paraId="2CA7D489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lastRenderedPageBreak/>
              <w:tab/>
            </w:r>
            <w:proofErr w:type="spellStart"/>
            <w:proofErr w:type="gramStart"/>
            <w:r w:rsidRPr="00475FA8">
              <w:rPr>
                <w:rFonts w:cstheme="minorHAnsi"/>
                <w:i/>
                <w:iCs/>
                <w:color w:val="000000"/>
              </w:rPr>
              <w:t>printPersons</w:t>
            </w:r>
            <w:proofErr w:type="spellEnd"/>
            <w:r w:rsidRPr="00475FA8">
              <w:rPr>
                <w:rFonts w:cstheme="minorHAnsi"/>
                <w:color w:val="000000"/>
              </w:rPr>
              <w:t>(</w:t>
            </w:r>
            <w:proofErr w:type="spellStart"/>
            <w:proofErr w:type="gramEnd"/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>,</w:t>
            </w:r>
            <w:r w:rsidRPr="00475FA8">
              <w:rPr>
                <w:rFonts w:cstheme="minorHAnsi"/>
                <w:color w:val="6A3E3E"/>
              </w:rPr>
              <w:t>p</w:t>
            </w:r>
            <w:proofErr w:type="spellEnd"/>
            <w:r w:rsidRPr="00475FA8">
              <w:rPr>
                <w:rFonts w:cstheme="minorHAnsi"/>
                <w:color w:val="000000"/>
              </w:rPr>
              <w:t xml:space="preserve"> -&gt; </w:t>
            </w:r>
            <w:proofErr w:type="spellStart"/>
            <w:r w:rsidRPr="00475FA8">
              <w:rPr>
                <w:rFonts w:cstheme="minorHAnsi"/>
                <w:color w:val="6A3E3E"/>
              </w:rPr>
              <w:t>p</w:t>
            </w:r>
            <w:r w:rsidRPr="00475FA8">
              <w:rPr>
                <w:rFonts w:cstheme="minorHAnsi"/>
                <w:color w:val="000000"/>
              </w:rPr>
              <w:t>.getFirstName</w:t>
            </w:r>
            <w:proofErr w:type="spellEnd"/>
            <w:r w:rsidRPr="00475FA8">
              <w:rPr>
                <w:rFonts w:cstheme="minorHAnsi"/>
                <w:color w:val="000000"/>
              </w:rPr>
              <w:t>().</w:t>
            </w:r>
            <w:proofErr w:type="spellStart"/>
            <w:r w:rsidRPr="00475FA8">
              <w:rPr>
                <w:rFonts w:cstheme="minorHAnsi"/>
                <w:color w:val="000000"/>
              </w:rPr>
              <w:t>startsWith</w:t>
            </w:r>
            <w:proofErr w:type="spellEnd"/>
            <w:r w:rsidRPr="00475FA8">
              <w:rPr>
                <w:rFonts w:cstheme="minorHAnsi"/>
                <w:color w:val="000000"/>
              </w:rPr>
              <w:t>(</w:t>
            </w:r>
            <w:r w:rsidRPr="00475FA8">
              <w:rPr>
                <w:rFonts w:cstheme="minorHAnsi"/>
                <w:color w:val="2A00FF"/>
              </w:rPr>
              <w:t>"J"</w:t>
            </w:r>
            <w:r w:rsidRPr="00475FA8">
              <w:rPr>
                <w:rFonts w:cstheme="minorHAnsi"/>
                <w:color w:val="000000"/>
              </w:rPr>
              <w:t>));</w:t>
            </w:r>
          </w:p>
          <w:p w14:paraId="3D916802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3F7F5F"/>
              </w:rPr>
              <w:t>/*Filter Person's Last name start with "W"*/</w:t>
            </w:r>
          </w:p>
          <w:p w14:paraId="0E4FDF35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proofErr w:type="spellStart"/>
            <w:proofErr w:type="gramStart"/>
            <w:r w:rsidRPr="00475FA8">
              <w:rPr>
                <w:rFonts w:cstheme="minorHAnsi"/>
                <w:i/>
                <w:iCs/>
                <w:color w:val="000000"/>
              </w:rPr>
              <w:t>printPersons</w:t>
            </w:r>
            <w:proofErr w:type="spellEnd"/>
            <w:r w:rsidRPr="00475FA8">
              <w:rPr>
                <w:rFonts w:cstheme="minorHAnsi"/>
                <w:color w:val="000000"/>
              </w:rPr>
              <w:t>(</w:t>
            </w:r>
            <w:proofErr w:type="spellStart"/>
            <w:proofErr w:type="gramEnd"/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>,</w:t>
            </w:r>
            <w:r w:rsidRPr="00475FA8">
              <w:rPr>
                <w:rFonts w:cstheme="minorHAnsi"/>
                <w:color w:val="6A3E3E"/>
              </w:rPr>
              <w:t>p</w:t>
            </w:r>
            <w:proofErr w:type="spellEnd"/>
            <w:r w:rsidRPr="00475FA8">
              <w:rPr>
                <w:rFonts w:cstheme="minorHAnsi"/>
                <w:color w:val="000000"/>
              </w:rPr>
              <w:t xml:space="preserve"> -&gt; </w:t>
            </w:r>
            <w:proofErr w:type="spellStart"/>
            <w:r w:rsidRPr="00475FA8">
              <w:rPr>
                <w:rFonts w:cstheme="minorHAnsi"/>
                <w:color w:val="6A3E3E"/>
              </w:rPr>
              <w:t>p</w:t>
            </w:r>
            <w:r w:rsidRPr="00475FA8">
              <w:rPr>
                <w:rFonts w:cstheme="minorHAnsi"/>
                <w:color w:val="000000"/>
              </w:rPr>
              <w:t>.getLastName</w:t>
            </w:r>
            <w:proofErr w:type="spellEnd"/>
            <w:r w:rsidRPr="00475FA8">
              <w:rPr>
                <w:rFonts w:cstheme="minorHAnsi"/>
                <w:color w:val="000000"/>
              </w:rPr>
              <w:t>().</w:t>
            </w:r>
            <w:proofErr w:type="spellStart"/>
            <w:r w:rsidRPr="00475FA8">
              <w:rPr>
                <w:rFonts w:cstheme="minorHAnsi"/>
                <w:color w:val="000000"/>
              </w:rPr>
              <w:t>startsWith</w:t>
            </w:r>
            <w:proofErr w:type="spellEnd"/>
            <w:r w:rsidRPr="00475FA8">
              <w:rPr>
                <w:rFonts w:cstheme="minorHAnsi"/>
                <w:color w:val="000000"/>
              </w:rPr>
              <w:t>(</w:t>
            </w:r>
            <w:r w:rsidRPr="00475FA8">
              <w:rPr>
                <w:rFonts w:cstheme="minorHAnsi"/>
                <w:color w:val="2A00FF"/>
              </w:rPr>
              <w:t>"W"</w:t>
            </w:r>
            <w:r w:rsidRPr="00475FA8">
              <w:rPr>
                <w:rFonts w:cstheme="minorHAnsi"/>
                <w:color w:val="000000"/>
              </w:rPr>
              <w:t>));</w:t>
            </w:r>
          </w:p>
          <w:p w14:paraId="2932BCDC" w14:textId="77777777" w:rsidR="00807BC3" w:rsidRPr="00475FA8" w:rsidRDefault="00807BC3" w:rsidP="00B12B07">
            <w:pPr>
              <w:pStyle w:val="NoSpacing"/>
              <w:rPr>
                <w:rFonts w:cstheme="minorHAnsi"/>
                <w:color w:val="000000"/>
              </w:rPr>
            </w:pPr>
            <w:r w:rsidRPr="00475FA8">
              <w:rPr>
                <w:rFonts w:cstheme="minorHAnsi"/>
                <w:color w:val="000000"/>
              </w:rPr>
              <w:t xml:space="preserve">    }</w:t>
            </w:r>
          </w:p>
          <w:p w14:paraId="5984F2DD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</w:t>
            </w:r>
            <w:r w:rsidRPr="00475FA8">
              <w:rPr>
                <w:rFonts w:cstheme="minorHAnsi"/>
                <w:bCs/>
                <w:color w:val="7F0055"/>
              </w:rPr>
              <w:t>public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r w:rsidRPr="00475FA8">
              <w:rPr>
                <w:rFonts w:cstheme="minorHAnsi"/>
                <w:bCs/>
                <w:color w:val="7F0055"/>
              </w:rPr>
              <w:t>static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475FA8">
              <w:rPr>
                <w:rFonts w:cstheme="minorHAnsi"/>
                <w:bCs/>
                <w:color w:val="7F0055"/>
              </w:rPr>
              <w:t>void</w:t>
            </w:r>
            <w:r w:rsidRPr="00475FA8">
              <w:rPr>
                <w:rFonts w:cstheme="minorHAnsi"/>
                <w:color w:val="000000"/>
              </w:rPr>
              <w:t xml:space="preserve">  </w:t>
            </w:r>
            <w:proofErr w:type="spellStart"/>
            <w:r w:rsidRPr="00475FA8">
              <w:rPr>
                <w:rFonts w:cstheme="minorHAnsi"/>
                <w:color w:val="000000"/>
              </w:rPr>
              <w:t>printPersons</w:t>
            </w:r>
            <w:proofErr w:type="spellEnd"/>
            <w:proofErr w:type="gramEnd"/>
            <w:r w:rsidRPr="00475FA8">
              <w:rPr>
                <w:rFonts w:cstheme="minorHAnsi"/>
                <w:color w:val="000000"/>
              </w:rPr>
              <w:t xml:space="preserve">(List&lt;Person&gt;  </w:t>
            </w:r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475FA8">
              <w:rPr>
                <w:rFonts w:cstheme="minorHAnsi"/>
                <w:color w:val="000000"/>
              </w:rPr>
              <w:t>PersonFilter</w:t>
            </w:r>
            <w:proofErr w:type="spellEnd"/>
            <w:r w:rsidRPr="00475FA8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475FA8">
              <w:rPr>
                <w:rFonts w:cstheme="minorHAnsi"/>
                <w:color w:val="6A3E3E"/>
                <w:highlight w:val="yellow"/>
              </w:rPr>
              <w:t>personFilter</w:t>
            </w:r>
            <w:proofErr w:type="spellEnd"/>
            <w:r w:rsidRPr="00475FA8">
              <w:rPr>
                <w:rFonts w:cstheme="minorHAnsi"/>
                <w:color w:val="000000"/>
              </w:rPr>
              <w:t>) {</w:t>
            </w:r>
          </w:p>
          <w:p w14:paraId="5C65F36E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bCs/>
                <w:color w:val="7F0055"/>
              </w:rPr>
              <w:t>for</w:t>
            </w:r>
            <w:r w:rsidRPr="00475FA8">
              <w:rPr>
                <w:rFonts w:cstheme="minorHAnsi"/>
                <w:color w:val="000000"/>
              </w:rPr>
              <w:t xml:space="preserve"> (Person </w:t>
            </w:r>
            <w:proofErr w:type="spellStart"/>
            <w:proofErr w:type="gramStart"/>
            <w:r w:rsidRPr="00475FA8">
              <w:rPr>
                <w:rFonts w:cstheme="minorHAnsi"/>
                <w:color w:val="6A3E3E"/>
              </w:rPr>
              <w:t>person</w:t>
            </w:r>
            <w:proofErr w:type="spellEnd"/>
            <w:r w:rsidRPr="00475FA8">
              <w:rPr>
                <w:rFonts w:cstheme="minorHAnsi"/>
                <w:color w:val="000000"/>
              </w:rPr>
              <w:t xml:space="preserve"> :</w:t>
            </w:r>
            <w:proofErr w:type="gramEnd"/>
            <w:r w:rsidRPr="00475FA8">
              <w:rPr>
                <w:rFonts w:cstheme="minorHAnsi"/>
                <w:color w:val="000000"/>
              </w:rPr>
              <w:t xml:space="preserve"> </w:t>
            </w:r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>) {</w:t>
            </w:r>
          </w:p>
          <w:p w14:paraId="4E38B96C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  <w:t xml:space="preserve">    </w:t>
            </w:r>
            <w:r w:rsidRPr="00475FA8">
              <w:rPr>
                <w:rFonts w:cstheme="minorHAnsi"/>
                <w:bCs/>
                <w:color w:val="7F0055"/>
              </w:rPr>
              <w:t>if</w:t>
            </w:r>
            <w:r w:rsidRPr="00475FA8">
              <w:rPr>
                <w:rFonts w:cstheme="minorHAnsi"/>
                <w:color w:val="000000"/>
              </w:rPr>
              <w:t xml:space="preserve"> (</w:t>
            </w:r>
            <w:proofErr w:type="spellStart"/>
            <w:r w:rsidRPr="00475FA8">
              <w:rPr>
                <w:rFonts w:cstheme="minorHAnsi"/>
                <w:color w:val="6A3E3E"/>
                <w:highlight w:val="lightGray"/>
              </w:rPr>
              <w:t>personFilter</w:t>
            </w:r>
            <w:r w:rsidRPr="00475FA8">
              <w:rPr>
                <w:rFonts w:cstheme="minorHAnsi"/>
                <w:color w:val="000000"/>
              </w:rPr>
              <w:t>.test</w:t>
            </w:r>
            <w:proofErr w:type="spellEnd"/>
            <w:r w:rsidRPr="00475FA8">
              <w:rPr>
                <w:rFonts w:cstheme="minorHAnsi"/>
                <w:color w:val="000000"/>
              </w:rPr>
              <w:t>(</w:t>
            </w:r>
            <w:r w:rsidRPr="00475FA8">
              <w:rPr>
                <w:rFonts w:cstheme="minorHAnsi"/>
                <w:color w:val="6A3E3E"/>
              </w:rPr>
              <w:t>person</w:t>
            </w:r>
            <w:r w:rsidRPr="00475FA8">
              <w:rPr>
                <w:rFonts w:cstheme="minorHAnsi"/>
                <w:color w:val="000000"/>
              </w:rPr>
              <w:t>)) {</w:t>
            </w:r>
          </w:p>
          <w:p w14:paraId="712E44BD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000000"/>
              </w:rPr>
              <w:tab/>
            </w:r>
            <w:proofErr w:type="spellStart"/>
            <w:r w:rsidRPr="00475FA8">
              <w:rPr>
                <w:rFonts w:cstheme="minorHAnsi"/>
                <w:color w:val="000000"/>
              </w:rPr>
              <w:t>System.</w:t>
            </w:r>
            <w:r w:rsidRPr="00475FA8">
              <w:rPr>
                <w:rFonts w:cstheme="minorHAnsi"/>
                <w:bCs/>
                <w:i/>
                <w:iCs/>
                <w:color w:val="0000C0"/>
              </w:rPr>
              <w:t>out</w:t>
            </w:r>
            <w:r w:rsidRPr="00475FA8">
              <w:rPr>
                <w:rFonts w:cstheme="minorHAnsi"/>
                <w:color w:val="000000"/>
              </w:rPr>
              <w:t>.println</w:t>
            </w:r>
            <w:proofErr w:type="spellEnd"/>
            <w:r w:rsidRPr="00475FA8">
              <w:rPr>
                <w:rFonts w:cstheme="minorHAnsi"/>
                <w:color w:val="000000"/>
              </w:rPr>
              <w:t>(</w:t>
            </w:r>
            <w:r w:rsidRPr="00475FA8">
              <w:rPr>
                <w:rFonts w:cstheme="minorHAnsi"/>
                <w:color w:val="6A3E3E"/>
              </w:rPr>
              <w:t>person</w:t>
            </w:r>
            <w:proofErr w:type="gramStart"/>
            <w:r w:rsidRPr="00475FA8">
              <w:rPr>
                <w:rFonts w:cstheme="minorHAnsi"/>
                <w:color w:val="000000"/>
              </w:rPr>
              <w:t>);</w:t>
            </w:r>
            <w:proofErr w:type="gramEnd"/>
          </w:p>
          <w:p w14:paraId="17100511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  <w:t xml:space="preserve">    }</w:t>
            </w:r>
          </w:p>
          <w:p w14:paraId="5C9F2122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  <w:t>}</w:t>
            </w:r>
          </w:p>
          <w:p w14:paraId="5FC70BE3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}</w:t>
            </w:r>
          </w:p>
          <w:p w14:paraId="721FEAF0" w14:textId="77777777" w:rsidR="00807BC3" w:rsidRPr="00C4414A" w:rsidRDefault="00807BC3" w:rsidP="00B12B07">
            <w:pPr>
              <w:pStyle w:val="NoSpacing"/>
              <w:rPr>
                <w:rFonts w:cstheme="minorHAnsi"/>
                <w:bCs/>
                <w:color w:val="7F0055"/>
                <w:sz w:val="21"/>
                <w:szCs w:val="21"/>
              </w:rPr>
            </w:pPr>
            <w:r w:rsidRPr="00475FA8">
              <w:rPr>
                <w:rFonts w:cstheme="minorHAnsi"/>
                <w:color w:val="000000"/>
              </w:rPr>
              <w:t>}</w:t>
            </w:r>
          </w:p>
        </w:tc>
      </w:tr>
    </w:tbl>
    <w:p w14:paraId="60A32AC2" w14:textId="1877AA71" w:rsidR="00D86C77" w:rsidRDefault="00D86C77" w:rsidP="00D86C77">
      <w:pPr>
        <w:pStyle w:val="Heading2"/>
        <w:pBdr>
          <w:bottom w:val="single" w:sz="6" w:space="1" w:color="auto"/>
        </w:pBdr>
      </w:pPr>
      <w:r>
        <w:lastRenderedPageBreak/>
        <w:t>LAMBDA IN COLLECTIONS</w:t>
      </w:r>
    </w:p>
    <w:p w14:paraId="41D27517" w14:textId="77777777" w:rsidR="001760DE" w:rsidRPr="001760DE" w:rsidRDefault="001760DE" w:rsidP="001760D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4"/>
        <w:gridCol w:w="7056"/>
      </w:tblGrid>
      <w:tr w:rsidR="00760E4C" w14:paraId="7639AE2A" w14:textId="77777777" w:rsidTr="00A44CF1">
        <w:trPr>
          <w:trHeight w:val="2447"/>
        </w:trPr>
        <w:tc>
          <w:tcPr>
            <w:tcW w:w="5395" w:type="dxa"/>
          </w:tcPr>
          <w:p w14:paraId="21C04616" w14:textId="77777777" w:rsidR="00760E4C" w:rsidRPr="00760E4C" w:rsidRDefault="00760E4C" w:rsidP="00760E4C">
            <w:pPr>
              <w:pStyle w:val="ListParagraph"/>
              <w:numPr>
                <w:ilvl w:val="0"/>
                <w:numId w:val="45"/>
              </w:numPr>
              <w:rPr>
                <w:noProof/>
                <w:sz w:val="21"/>
                <w:szCs w:val="21"/>
              </w:rPr>
            </w:pPr>
            <w:r w:rsidRPr="00760E4C">
              <w:rPr>
                <w:noProof/>
                <w:sz w:val="21"/>
                <w:szCs w:val="21"/>
              </w:rPr>
              <w:t>The compare() method can be considered as functional interface . So Lambda expression can be used for sorting</w:t>
            </w:r>
          </w:p>
          <w:p w14:paraId="51D4A34F" w14:textId="48EE75F4" w:rsidR="00760E4C" w:rsidRPr="00A44CF1" w:rsidRDefault="00760E4C" w:rsidP="00760E4C">
            <w:pPr>
              <w:pStyle w:val="ListParagraph"/>
              <w:numPr>
                <w:ilvl w:val="0"/>
                <w:numId w:val="45"/>
              </w:numPr>
              <w:rPr>
                <w:noProof/>
                <w:sz w:val="21"/>
                <w:szCs w:val="21"/>
              </w:rPr>
            </w:pPr>
            <w:r w:rsidRPr="00760E4C">
              <w:rPr>
                <w:noProof/>
                <w:sz w:val="21"/>
                <w:szCs w:val="21"/>
              </w:rPr>
              <w:t>Overview of  compare:</w:t>
            </w:r>
          </w:p>
        </w:tc>
        <w:tc>
          <w:tcPr>
            <w:tcW w:w="5395" w:type="dxa"/>
          </w:tcPr>
          <w:p w14:paraId="6589E597" w14:textId="39C8C70D" w:rsidR="00760E4C" w:rsidRDefault="00760E4C" w:rsidP="00760E4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88FE9C" wp14:editId="499D9DBF">
                  <wp:extent cx="4343039" cy="1468993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901" cy="1488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0436F" w14:textId="489CD5E5" w:rsidR="004A4147" w:rsidRDefault="004A4147" w:rsidP="004A4147">
      <w:pPr>
        <w:pStyle w:val="Heading3"/>
        <w:pBdr>
          <w:bottom w:val="single" w:sz="6" w:space="1" w:color="auto"/>
        </w:pBdr>
      </w:pPr>
      <w:r>
        <w:t>LIST</w:t>
      </w:r>
      <w:r w:rsidR="00AA40E8">
        <w:t xml:space="preserve"> INTERFACE</w:t>
      </w:r>
    </w:p>
    <w:p w14:paraId="3FA16A90" w14:textId="4E2F8D97" w:rsidR="004A4147" w:rsidRDefault="00205BD1" w:rsidP="00205BD1">
      <w:pPr>
        <w:pStyle w:val="ListParagraph"/>
        <w:numPr>
          <w:ilvl w:val="0"/>
          <w:numId w:val="46"/>
        </w:numPr>
      </w:pPr>
      <w:r>
        <w:t>List maintains the insertion order</w:t>
      </w:r>
    </w:p>
    <w:p w14:paraId="1157C4C8" w14:textId="7178DC56" w:rsidR="00205BD1" w:rsidRDefault="00205BD1" w:rsidP="00205BD1">
      <w:pPr>
        <w:pStyle w:val="ListParagraph"/>
        <w:numPr>
          <w:ilvl w:val="0"/>
          <w:numId w:val="46"/>
        </w:numPr>
      </w:pPr>
      <w:r>
        <w:t xml:space="preserve">To sort a list, we use </w:t>
      </w:r>
      <w:proofErr w:type="spellStart"/>
      <w:r>
        <w:t>Collections.sort</w:t>
      </w:r>
      <w:proofErr w:type="spellEnd"/>
      <w:r>
        <w:t>(&lt;</w:t>
      </w:r>
      <w:r w:rsidRPr="00205BD1">
        <w:rPr>
          <w:b/>
          <w:bCs/>
          <w:i/>
          <w:iCs/>
        </w:rPr>
        <w:t>list</w:t>
      </w:r>
      <w:r>
        <w:t>&gt;</w:t>
      </w:r>
      <w:proofErr w:type="gramStart"/>
      <w:r>
        <w:t>) .</w:t>
      </w:r>
      <w:proofErr w:type="gramEnd"/>
      <w:r>
        <w:t xml:space="preserve"> This will sort the list in a natural sorting order</w:t>
      </w:r>
    </w:p>
    <w:p w14:paraId="44A9BA2A" w14:textId="67C5926D" w:rsidR="00205BD1" w:rsidRDefault="00205BD1" w:rsidP="00205BD1">
      <w:pPr>
        <w:pStyle w:val="ListParagraph"/>
        <w:numPr>
          <w:ilvl w:val="0"/>
          <w:numId w:val="46"/>
        </w:numPr>
      </w:pPr>
      <w:r>
        <w:t>For custom sorting order (</w:t>
      </w:r>
      <w:proofErr w:type="spellStart"/>
      <w:proofErr w:type="gramStart"/>
      <w:r>
        <w:t>e.g</w:t>
      </w:r>
      <w:proofErr w:type="spellEnd"/>
      <w:proofErr w:type="gramEnd"/>
      <w:r>
        <w:t xml:space="preserve"> reverse sorting) – we use </w:t>
      </w:r>
      <w:proofErr w:type="spellStart"/>
      <w:r>
        <w:t>Collections.sort</w:t>
      </w:r>
      <w:proofErr w:type="spellEnd"/>
      <w:r>
        <w:t>(&lt;</w:t>
      </w:r>
      <w:r w:rsidRPr="00205BD1">
        <w:rPr>
          <w:b/>
          <w:bCs/>
          <w:i/>
          <w:iCs/>
        </w:rPr>
        <w:t>list</w:t>
      </w:r>
      <w:r>
        <w:t xml:space="preserve">&gt;, </w:t>
      </w:r>
      <w:r w:rsidRPr="00205BD1">
        <w:rPr>
          <w:b/>
          <w:bCs/>
          <w:i/>
          <w:iCs/>
        </w:rPr>
        <w:t>&lt;</w:t>
      </w:r>
      <w:proofErr w:type="spellStart"/>
      <w:r w:rsidRPr="00205BD1">
        <w:rPr>
          <w:b/>
          <w:bCs/>
          <w:i/>
          <w:iCs/>
        </w:rPr>
        <w:t>Implementer_of</w:t>
      </w:r>
      <w:proofErr w:type="spellEnd"/>
      <w:r w:rsidRPr="00205BD1">
        <w:rPr>
          <w:b/>
          <w:bCs/>
          <w:i/>
          <w:iCs/>
        </w:rPr>
        <w:t xml:space="preserve"> _Compa</w:t>
      </w:r>
      <w:r>
        <w:rPr>
          <w:b/>
          <w:bCs/>
          <w:i/>
          <w:iCs/>
        </w:rPr>
        <w:t>ra</w:t>
      </w:r>
      <w:r w:rsidRPr="00205BD1">
        <w:rPr>
          <w:b/>
          <w:bCs/>
          <w:i/>
          <w:iCs/>
        </w:rPr>
        <w:t>tor&gt;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2029BD" w14:paraId="71092832" w14:textId="77777777" w:rsidTr="002029BD">
        <w:tc>
          <w:tcPr>
            <w:tcW w:w="2965" w:type="dxa"/>
          </w:tcPr>
          <w:p w14:paraId="3AA5E4B1" w14:textId="31ADDF6B" w:rsidR="002029BD" w:rsidRPr="00533335" w:rsidRDefault="00533335" w:rsidP="00533335">
            <w:pPr>
              <w:pStyle w:val="NoSpacing"/>
              <w:rPr>
                <w:b/>
                <w:bCs/>
              </w:rPr>
            </w:pPr>
            <w:r w:rsidRPr="00533335">
              <w:rPr>
                <w:b/>
                <w:bCs/>
              </w:rPr>
              <w:t>SORTING THE LIST WITH</w:t>
            </w:r>
            <w:r>
              <w:rPr>
                <w:b/>
                <w:bCs/>
              </w:rPr>
              <w:t>OUT</w:t>
            </w:r>
            <w:r w:rsidRPr="00533335">
              <w:rPr>
                <w:b/>
                <w:bCs/>
              </w:rPr>
              <w:t xml:space="preserve"> USING LAMBDA EXPRESSION</w:t>
            </w:r>
          </w:p>
        </w:tc>
        <w:tc>
          <w:tcPr>
            <w:tcW w:w="7825" w:type="dxa"/>
          </w:tcPr>
          <w:p w14:paraId="0994BDD0" w14:textId="77777777" w:rsidR="002029BD" w:rsidRDefault="002029BD" w:rsidP="002029BD">
            <w:pPr>
              <w:pStyle w:val="NoSpacing"/>
            </w:pPr>
            <w:r>
              <w:t xml:space="preserve">public class </w:t>
            </w:r>
            <w:proofErr w:type="spellStart"/>
            <w:r>
              <w:t>ListSorting</w:t>
            </w:r>
            <w:proofErr w:type="spellEnd"/>
            <w:r>
              <w:t xml:space="preserve"> {</w:t>
            </w:r>
          </w:p>
          <w:p w14:paraId="2A429C32" w14:textId="52A6005E" w:rsidR="002029BD" w:rsidRDefault="002029BD" w:rsidP="002029BD">
            <w:pPr>
              <w:pStyle w:val="NoSpacing"/>
            </w:pPr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86EF684" w14:textId="4568F42F" w:rsidR="002029BD" w:rsidRDefault="002029BD" w:rsidP="002029BD">
            <w:pPr>
              <w:pStyle w:val="NoSpacing"/>
              <w:jc w:val="both"/>
            </w:pPr>
            <w:r>
              <w:tab/>
              <w:t xml:space="preserve">List&lt;Integer&gt; </w:t>
            </w:r>
            <w:proofErr w:type="spellStart"/>
            <w:r>
              <w:t>numList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&lt;Integer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33F40351" w14:textId="666C8756" w:rsidR="002029BD" w:rsidRDefault="002029BD" w:rsidP="002029BD">
            <w:pPr>
              <w:pStyle w:val="NoSpacing"/>
              <w:jc w:val="both"/>
            </w:pPr>
            <w:r>
              <w:tab/>
            </w:r>
            <w:proofErr w:type="spellStart"/>
            <w:proofErr w:type="gramStart"/>
            <w:r>
              <w:t>numList.add</w:t>
            </w:r>
            <w:proofErr w:type="spellEnd"/>
            <w:r>
              <w:t>(</w:t>
            </w:r>
            <w:proofErr w:type="gramEnd"/>
            <w:r>
              <w:t>20);</w:t>
            </w:r>
          </w:p>
          <w:p w14:paraId="332FFA57" w14:textId="6C90ED65" w:rsidR="002029BD" w:rsidRDefault="002029BD" w:rsidP="002029BD">
            <w:pPr>
              <w:pStyle w:val="NoSpacing"/>
              <w:jc w:val="both"/>
            </w:pPr>
            <w:r>
              <w:tab/>
            </w:r>
            <w:proofErr w:type="spellStart"/>
            <w:proofErr w:type="gramStart"/>
            <w:r>
              <w:t>numList.add</w:t>
            </w:r>
            <w:proofErr w:type="spellEnd"/>
            <w:r>
              <w:t>(</w:t>
            </w:r>
            <w:proofErr w:type="gramEnd"/>
            <w:r>
              <w:t>2);</w:t>
            </w:r>
          </w:p>
          <w:p w14:paraId="52A3B31F" w14:textId="0EF01EE6" w:rsidR="002029BD" w:rsidRDefault="002029BD" w:rsidP="002029BD">
            <w:pPr>
              <w:pStyle w:val="NoSpacing"/>
              <w:jc w:val="both"/>
            </w:pPr>
            <w:r>
              <w:tab/>
            </w:r>
            <w:proofErr w:type="spellStart"/>
            <w:proofErr w:type="gramStart"/>
            <w:r>
              <w:t>numList.add</w:t>
            </w:r>
            <w:proofErr w:type="spellEnd"/>
            <w:r>
              <w:t>(</w:t>
            </w:r>
            <w:proofErr w:type="gramEnd"/>
            <w:r>
              <w:t>10);</w:t>
            </w:r>
          </w:p>
          <w:p w14:paraId="6D1B8C18" w14:textId="2CDE23EA" w:rsidR="002029BD" w:rsidRDefault="002029BD" w:rsidP="002029BD">
            <w:pPr>
              <w:pStyle w:val="NoSpacing"/>
              <w:jc w:val="both"/>
            </w:pPr>
            <w:r>
              <w:tab/>
            </w:r>
            <w:proofErr w:type="spellStart"/>
            <w:proofErr w:type="gramStart"/>
            <w:r>
              <w:t>numList.add</w:t>
            </w:r>
            <w:proofErr w:type="spellEnd"/>
            <w:r>
              <w:t>(</w:t>
            </w:r>
            <w:proofErr w:type="gramEnd"/>
            <w:r>
              <w:t>15);</w:t>
            </w:r>
          </w:p>
          <w:p w14:paraId="54DA5AC5" w14:textId="611490FC" w:rsidR="002029BD" w:rsidRDefault="002029BD" w:rsidP="002029BD">
            <w:pPr>
              <w:pStyle w:val="NoSpacing"/>
              <w:jc w:val="both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("Without Sorting = " + </w:t>
            </w:r>
            <w:proofErr w:type="spellStart"/>
            <w:r>
              <w:t>numList</w:t>
            </w:r>
            <w:proofErr w:type="spellEnd"/>
            <w:proofErr w:type="gramStart"/>
            <w:r>
              <w:t>);</w:t>
            </w:r>
            <w:proofErr w:type="gramEnd"/>
          </w:p>
          <w:p w14:paraId="57D920B1" w14:textId="6D0B109A" w:rsidR="002029BD" w:rsidRDefault="002029BD" w:rsidP="002029BD">
            <w:pPr>
              <w:pStyle w:val="NoSpacing"/>
              <w:jc w:val="both"/>
            </w:pPr>
            <w:r>
              <w:tab/>
            </w:r>
            <w:proofErr w:type="spellStart"/>
            <w:r w:rsidRPr="002029BD">
              <w:rPr>
                <w:highlight w:val="lightGray"/>
              </w:rPr>
              <w:t>Collections.sort</w:t>
            </w:r>
            <w:proofErr w:type="spellEnd"/>
            <w:r w:rsidRPr="002029BD">
              <w:rPr>
                <w:highlight w:val="lightGray"/>
              </w:rPr>
              <w:t>(</w:t>
            </w:r>
            <w:proofErr w:type="spellStart"/>
            <w:r w:rsidRPr="002029BD">
              <w:rPr>
                <w:highlight w:val="lightGray"/>
              </w:rPr>
              <w:t>numList</w:t>
            </w:r>
            <w:proofErr w:type="spellEnd"/>
            <w:r w:rsidRPr="002029BD">
              <w:rPr>
                <w:highlight w:val="lightGray"/>
              </w:rPr>
              <w:t>);</w:t>
            </w:r>
            <w:r>
              <w:t xml:space="preserve"> </w:t>
            </w:r>
            <w:r w:rsidRPr="002029BD">
              <w:sym w:font="Wingdings" w:char="F0DF"/>
            </w:r>
            <w:r>
              <w:t xml:space="preserve"> </w:t>
            </w:r>
            <w:r w:rsidRPr="002029BD">
              <w:rPr>
                <w:color w:val="FF0000"/>
              </w:rPr>
              <w:t>Natural Sorting Order</w:t>
            </w:r>
          </w:p>
          <w:p w14:paraId="3FC7FA12" w14:textId="5C88C3DA" w:rsidR="002029BD" w:rsidRDefault="002029BD" w:rsidP="002029BD">
            <w:pPr>
              <w:pStyle w:val="NoSpacing"/>
              <w:jc w:val="both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("After Natural Sorting = " + </w:t>
            </w:r>
            <w:proofErr w:type="spellStart"/>
            <w:r>
              <w:t>numList</w:t>
            </w:r>
            <w:proofErr w:type="spellEnd"/>
            <w:proofErr w:type="gramStart"/>
            <w:r>
              <w:t>);</w:t>
            </w:r>
            <w:proofErr w:type="gramEnd"/>
          </w:p>
          <w:p w14:paraId="7C8BBBFE" w14:textId="05CE6F38" w:rsidR="002029BD" w:rsidRDefault="002029BD" w:rsidP="002029BD">
            <w:pPr>
              <w:pStyle w:val="NoSpacing"/>
              <w:jc w:val="both"/>
            </w:pPr>
            <w:r>
              <w:tab/>
            </w:r>
            <w:proofErr w:type="spellStart"/>
            <w:r w:rsidRPr="002029BD">
              <w:rPr>
                <w:highlight w:val="lightGray"/>
              </w:rPr>
              <w:t>Collections.sort</w:t>
            </w:r>
            <w:proofErr w:type="spellEnd"/>
            <w:r w:rsidRPr="002029BD">
              <w:rPr>
                <w:highlight w:val="lightGray"/>
              </w:rPr>
              <w:t>(</w:t>
            </w:r>
            <w:proofErr w:type="spellStart"/>
            <w:r w:rsidRPr="002029BD">
              <w:rPr>
                <w:highlight w:val="lightGray"/>
              </w:rPr>
              <w:t>numList</w:t>
            </w:r>
            <w:proofErr w:type="spellEnd"/>
            <w:r w:rsidRPr="002029BD">
              <w:rPr>
                <w:highlight w:val="lightGray"/>
              </w:rPr>
              <w:t xml:space="preserve">, new </w:t>
            </w:r>
            <w:proofErr w:type="spellStart"/>
            <w:proofErr w:type="gramStart"/>
            <w:r w:rsidRPr="002029BD">
              <w:rPr>
                <w:highlight w:val="lightGray"/>
              </w:rPr>
              <w:t>ReverseSorting</w:t>
            </w:r>
            <w:proofErr w:type="spellEnd"/>
            <w:r w:rsidRPr="002029BD">
              <w:rPr>
                <w:highlight w:val="lightGray"/>
              </w:rPr>
              <w:t>(</w:t>
            </w:r>
            <w:proofErr w:type="gramEnd"/>
            <w:r w:rsidRPr="002029BD">
              <w:rPr>
                <w:highlight w:val="lightGray"/>
              </w:rPr>
              <w:t>));</w:t>
            </w:r>
            <w:r w:rsidRPr="002029BD">
              <w:sym w:font="Wingdings" w:char="F0DF"/>
            </w:r>
            <w:r>
              <w:t xml:space="preserve"> </w:t>
            </w:r>
            <w:r w:rsidRPr="002029BD">
              <w:rPr>
                <w:b/>
                <w:bCs/>
                <w:color w:val="FF0000"/>
              </w:rPr>
              <w:t>Reverse Sorting</w:t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("After Custom Sorting(Reverse) = " + </w:t>
            </w:r>
            <w:proofErr w:type="spellStart"/>
            <w:r>
              <w:t>numList</w:t>
            </w:r>
            <w:proofErr w:type="spellEnd"/>
            <w:r>
              <w:t>);</w:t>
            </w:r>
          </w:p>
          <w:p w14:paraId="17B7FBE2" w14:textId="5B8D75D5" w:rsidR="002029BD" w:rsidRDefault="002029BD" w:rsidP="002029BD">
            <w:pPr>
              <w:pStyle w:val="NoSpacing"/>
            </w:pPr>
            <w:r>
              <w:t>}</w:t>
            </w:r>
          </w:p>
          <w:p w14:paraId="1DBE3AC9" w14:textId="77777777" w:rsidR="002029BD" w:rsidRDefault="002029BD" w:rsidP="002029BD">
            <w:pPr>
              <w:pStyle w:val="NoSpacing"/>
            </w:pPr>
            <w:r>
              <w:t>}</w:t>
            </w:r>
          </w:p>
          <w:p w14:paraId="66B9E5CA" w14:textId="77777777" w:rsidR="002029BD" w:rsidRDefault="002029BD" w:rsidP="002029BD">
            <w:pPr>
              <w:pStyle w:val="NoSpacing"/>
            </w:pPr>
            <w:r>
              <w:t xml:space="preserve">public class </w:t>
            </w:r>
            <w:proofErr w:type="spellStart"/>
            <w:r>
              <w:t>ReverseSorting</w:t>
            </w:r>
            <w:proofErr w:type="spellEnd"/>
            <w:r>
              <w:t xml:space="preserve"> implements Comparator&lt;Integer&gt; {</w:t>
            </w:r>
          </w:p>
          <w:p w14:paraId="04B15CD0" w14:textId="07716D76" w:rsidR="002029BD" w:rsidRDefault="002029BD" w:rsidP="002029BD">
            <w:pPr>
              <w:pStyle w:val="NoSpacing"/>
            </w:pPr>
            <w:r>
              <w:lastRenderedPageBreak/>
              <w:t>@Override</w:t>
            </w:r>
          </w:p>
          <w:p w14:paraId="234256A7" w14:textId="5CEE58F3" w:rsidR="002029BD" w:rsidRDefault="002029BD" w:rsidP="002029BD">
            <w:pPr>
              <w:pStyle w:val="NoSpacing"/>
            </w:pPr>
            <w:r>
              <w:t xml:space="preserve">public int </w:t>
            </w:r>
            <w:proofErr w:type="gramStart"/>
            <w:r>
              <w:t>compare(</w:t>
            </w:r>
            <w:proofErr w:type="gramEnd"/>
            <w:r>
              <w:t>Integer o1, Integer o2) {</w:t>
            </w:r>
          </w:p>
          <w:p w14:paraId="7406D43C" w14:textId="08D38AB6" w:rsidR="002029BD" w:rsidRDefault="002029BD" w:rsidP="002029BD">
            <w:pPr>
              <w:pStyle w:val="NoSpacing"/>
            </w:pPr>
            <w:r>
              <w:tab/>
            </w:r>
            <w:r w:rsidR="00C22905">
              <w:rPr>
                <w:rFonts w:ascii="Consolas" w:hAnsi="Consolas" w:cs="Consolas"/>
                <w:b/>
                <w:bCs/>
                <w:color w:val="7F0055"/>
                <w:shd w:val="clear" w:color="auto" w:fill="D4D4D4"/>
              </w:rPr>
              <w:t>return</w:t>
            </w:r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 xml:space="preserve"> (</w:t>
            </w:r>
            <w:r w:rsidR="00C22905">
              <w:rPr>
                <w:rFonts w:ascii="Consolas" w:hAnsi="Consolas" w:cs="Consolas"/>
                <w:color w:val="6A3E3E"/>
                <w:shd w:val="clear" w:color="auto" w:fill="D4D4D4"/>
              </w:rPr>
              <w:t>o1</w:t>
            </w:r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 xml:space="preserve"> &gt; </w:t>
            </w:r>
            <w:r w:rsidR="00C22905">
              <w:rPr>
                <w:rFonts w:ascii="Consolas" w:hAnsi="Consolas" w:cs="Consolas"/>
                <w:color w:val="6A3E3E"/>
                <w:shd w:val="clear" w:color="auto" w:fill="D4D4D4"/>
              </w:rPr>
              <w:t>o2</w:t>
            </w:r>
            <w:proofErr w:type="gramStart"/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>) ?</w:t>
            </w:r>
            <w:proofErr w:type="gramEnd"/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 xml:space="preserve"> -</w:t>
            </w:r>
            <w:proofErr w:type="gramStart"/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>1 :</w:t>
            </w:r>
            <w:proofErr w:type="gramEnd"/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 xml:space="preserve"> (</w:t>
            </w:r>
            <w:r w:rsidR="00C22905">
              <w:rPr>
                <w:rFonts w:ascii="Consolas" w:hAnsi="Consolas" w:cs="Consolas"/>
                <w:color w:val="6A3E3E"/>
                <w:shd w:val="clear" w:color="auto" w:fill="D4D4D4"/>
              </w:rPr>
              <w:t>o1</w:t>
            </w:r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 xml:space="preserve"> &lt; </w:t>
            </w:r>
            <w:r w:rsidR="00C22905">
              <w:rPr>
                <w:rFonts w:ascii="Consolas" w:hAnsi="Consolas" w:cs="Consolas"/>
                <w:color w:val="6A3E3E"/>
                <w:shd w:val="clear" w:color="auto" w:fill="D4D4D4"/>
              </w:rPr>
              <w:t>o2</w:t>
            </w:r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 xml:space="preserve">) ? </w:t>
            </w:r>
            <w:proofErr w:type="gramStart"/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>1 :</w:t>
            </w:r>
            <w:proofErr w:type="gramEnd"/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 xml:space="preserve"> 0;</w:t>
            </w:r>
            <w:r w:rsidR="00C22905">
              <w:t xml:space="preserve"> </w:t>
            </w:r>
          </w:p>
          <w:p w14:paraId="09432C5A" w14:textId="050BF245" w:rsidR="002029BD" w:rsidRDefault="002029BD" w:rsidP="002029BD">
            <w:pPr>
              <w:pStyle w:val="NoSpacing"/>
            </w:pPr>
            <w:r>
              <w:t>}</w:t>
            </w:r>
          </w:p>
        </w:tc>
      </w:tr>
      <w:tr w:rsidR="00533335" w14:paraId="18C88033" w14:textId="77777777" w:rsidTr="002029BD">
        <w:tc>
          <w:tcPr>
            <w:tcW w:w="2965" w:type="dxa"/>
          </w:tcPr>
          <w:p w14:paraId="6961F25F" w14:textId="608A2051" w:rsidR="00533335" w:rsidRPr="00533335" w:rsidRDefault="00533335" w:rsidP="00533335">
            <w:pPr>
              <w:pStyle w:val="NoSpacing"/>
              <w:rPr>
                <w:b/>
                <w:bCs/>
              </w:rPr>
            </w:pPr>
            <w:r w:rsidRPr="00533335">
              <w:rPr>
                <w:b/>
                <w:bCs/>
              </w:rPr>
              <w:lastRenderedPageBreak/>
              <w:t>SORTING THE LIST USING LAMBDA EXPRESSION</w:t>
            </w:r>
          </w:p>
        </w:tc>
        <w:tc>
          <w:tcPr>
            <w:tcW w:w="7825" w:type="dxa"/>
          </w:tcPr>
          <w:p w14:paraId="213C4EE5" w14:textId="77777777" w:rsidR="00533335" w:rsidRDefault="00533335" w:rsidP="00533335">
            <w:pPr>
              <w:pStyle w:val="NoSpacing"/>
            </w:pP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</w:t>
            </w:r>
            <w:proofErr w:type="spellStart"/>
            <w:r>
              <w:t>ListSorting</w:t>
            </w:r>
            <w:proofErr w:type="spellEnd"/>
            <w:r>
              <w:t xml:space="preserve"> {</w:t>
            </w:r>
          </w:p>
          <w:p w14:paraId="21AB708C" w14:textId="77777777" w:rsidR="00533335" w:rsidRDefault="00533335" w:rsidP="00533335">
            <w:pPr>
              <w:pStyle w:val="NoSpacing"/>
            </w:pPr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t xml:space="preserve">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rPr>
                <w:color w:val="6A3E3E"/>
              </w:rPr>
              <w:t>args</w:t>
            </w:r>
            <w:proofErr w:type="spellEnd"/>
            <w:r>
              <w:t>) {</w:t>
            </w:r>
          </w:p>
          <w:p w14:paraId="49097E08" w14:textId="77777777" w:rsidR="00533335" w:rsidRDefault="00533335" w:rsidP="00533335">
            <w:pPr>
              <w:pStyle w:val="NoSpacing"/>
            </w:pPr>
            <w:r>
              <w:tab/>
            </w:r>
            <w:r>
              <w:tab/>
              <w:t xml:space="preserve">List&lt;Integer&gt; </w:t>
            </w:r>
            <w:proofErr w:type="spellStart"/>
            <w:r>
              <w:rPr>
                <w:color w:val="6A3E3E"/>
              </w:rPr>
              <w:t>numList</w:t>
            </w:r>
            <w:proofErr w:type="spellEnd"/>
            <w:r>
              <w:t xml:space="preserve">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>&lt;Integer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0C34C436" w14:textId="77777777" w:rsidR="00533335" w:rsidRDefault="00533335" w:rsidP="00533335">
            <w:pPr>
              <w:pStyle w:val="NoSpacing"/>
            </w:pPr>
            <w:r>
              <w:tab/>
            </w:r>
            <w:r>
              <w:tab/>
            </w:r>
            <w:proofErr w:type="spellStart"/>
            <w:proofErr w:type="gramStart"/>
            <w:r>
              <w:rPr>
                <w:color w:val="6A3E3E"/>
              </w:rPr>
              <w:t>numList</w:t>
            </w:r>
            <w:r>
              <w:t>.add</w:t>
            </w:r>
            <w:proofErr w:type="spellEnd"/>
            <w:r>
              <w:t>(</w:t>
            </w:r>
            <w:proofErr w:type="gramEnd"/>
            <w:r>
              <w:t>20);</w:t>
            </w:r>
          </w:p>
          <w:p w14:paraId="5F581425" w14:textId="77777777" w:rsidR="00533335" w:rsidRDefault="00533335" w:rsidP="00533335">
            <w:pPr>
              <w:pStyle w:val="NoSpacing"/>
            </w:pPr>
            <w:r>
              <w:tab/>
            </w:r>
            <w:r>
              <w:tab/>
            </w:r>
            <w:proofErr w:type="spellStart"/>
            <w:proofErr w:type="gramStart"/>
            <w:r>
              <w:rPr>
                <w:color w:val="6A3E3E"/>
              </w:rPr>
              <w:t>numList</w:t>
            </w:r>
            <w:r>
              <w:t>.add</w:t>
            </w:r>
            <w:proofErr w:type="spellEnd"/>
            <w:r>
              <w:t>(</w:t>
            </w:r>
            <w:proofErr w:type="gramEnd"/>
            <w:r>
              <w:t>2);</w:t>
            </w:r>
          </w:p>
          <w:p w14:paraId="5109C90D" w14:textId="77777777" w:rsidR="00533335" w:rsidRDefault="00533335" w:rsidP="00533335">
            <w:pPr>
              <w:pStyle w:val="NoSpacing"/>
            </w:pPr>
            <w:r>
              <w:tab/>
            </w:r>
            <w:r>
              <w:tab/>
            </w:r>
            <w:proofErr w:type="spellStart"/>
            <w:proofErr w:type="gramStart"/>
            <w:r>
              <w:rPr>
                <w:u w:val="single"/>
              </w:rPr>
              <w:t>numList</w:t>
            </w:r>
            <w:r>
              <w:t>.add</w:t>
            </w:r>
            <w:proofErr w:type="spellEnd"/>
            <w:r>
              <w:t>(</w:t>
            </w:r>
            <w:proofErr w:type="gramEnd"/>
            <w:r>
              <w:t>10);</w:t>
            </w:r>
          </w:p>
          <w:p w14:paraId="7F72C9FE" w14:textId="77777777" w:rsidR="00533335" w:rsidRDefault="00533335" w:rsidP="00533335">
            <w:pPr>
              <w:pStyle w:val="NoSpacing"/>
            </w:pPr>
            <w:r>
              <w:tab/>
            </w:r>
            <w:r>
              <w:tab/>
            </w:r>
            <w:proofErr w:type="spellStart"/>
            <w:proofErr w:type="gramStart"/>
            <w:r>
              <w:rPr>
                <w:color w:val="6A3E3E"/>
              </w:rPr>
              <w:t>numList</w:t>
            </w:r>
            <w:r>
              <w:t>.add</w:t>
            </w:r>
            <w:proofErr w:type="spellEnd"/>
            <w:r>
              <w:t>(</w:t>
            </w:r>
            <w:proofErr w:type="gramEnd"/>
            <w:r>
              <w:t>15);</w:t>
            </w:r>
          </w:p>
          <w:p w14:paraId="262DC130" w14:textId="77777777" w:rsidR="00C22905" w:rsidRPr="00C22905" w:rsidRDefault="00533335" w:rsidP="00533335">
            <w:pPr>
              <w:pStyle w:val="NoSpacing"/>
            </w:pPr>
            <w:r>
              <w:tab/>
            </w:r>
            <w:r>
              <w:tab/>
            </w:r>
            <w:proofErr w:type="spellStart"/>
            <w:r w:rsidR="00C22905" w:rsidRPr="00C22905">
              <w:t>Collections.sort</w:t>
            </w:r>
            <w:proofErr w:type="spellEnd"/>
            <w:r w:rsidR="00C22905" w:rsidRPr="00C22905">
              <w:t>(</w:t>
            </w:r>
            <w:proofErr w:type="spellStart"/>
            <w:r w:rsidR="00C22905" w:rsidRPr="00C22905">
              <w:t>numList</w:t>
            </w:r>
            <w:proofErr w:type="spellEnd"/>
            <w:r w:rsidR="00C22905" w:rsidRPr="00C22905">
              <w:t xml:space="preserve">, </w:t>
            </w:r>
            <w:r w:rsidR="00C22905" w:rsidRPr="00C22905">
              <w:rPr>
                <w:color w:val="FF0000"/>
                <w:highlight w:val="lightGray"/>
              </w:rPr>
              <w:t>(o1, o2) -&gt; (o1 &gt; o2</w:t>
            </w:r>
            <w:proofErr w:type="gramStart"/>
            <w:r w:rsidR="00C22905" w:rsidRPr="00C22905">
              <w:rPr>
                <w:color w:val="FF0000"/>
                <w:highlight w:val="lightGray"/>
              </w:rPr>
              <w:t>) ?</w:t>
            </w:r>
            <w:proofErr w:type="gramEnd"/>
            <w:r w:rsidR="00C22905" w:rsidRPr="00C22905">
              <w:rPr>
                <w:color w:val="FF0000"/>
                <w:highlight w:val="lightGray"/>
              </w:rPr>
              <w:t xml:space="preserve"> -</w:t>
            </w:r>
            <w:proofErr w:type="gramStart"/>
            <w:r w:rsidR="00C22905" w:rsidRPr="00C22905">
              <w:rPr>
                <w:color w:val="FF0000"/>
                <w:highlight w:val="lightGray"/>
              </w:rPr>
              <w:t>1 :</w:t>
            </w:r>
            <w:proofErr w:type="gramEnd"/>
            <w:r w:rsidR="00C22905" w:rsidRPr="00C22905">
              <w:rPr>
                <w:color w:val="FF0000"/>
                <w:highlight w:val="lightGray"/>
              </w:rPr>
              <w:t xml:space="preserve"> (o1 &lt; o2) ? </w:t>
            </w:r>
            <w:proofErr w:type="gramStart"/>
            <w:r w:rsidR="00C22905" w:rsidRPr="00C22905">
              <w:rPr>
                <w:color w:val="FF0000"/>
                <w:highlight w:val="lightGray"/>
              </w:rPr>
              <w:t>1 :</w:t>
            </w:r>
            <w:proofErr w:type="gramEnd"/>
            <w:r w:rsidR="00C22905" w:rsidRPr="00C22905">
              <w:rPr>
                <w:color w:val="FF0000"/>
                <w:highlight w:val="lightGray"/>
              </w:rPr>
              <w:t xml:space="preserve"> 0</w:t>
            </w:r>
            <w:r w:rsidR="00C22905" w:rsidRPr="00C22905">
              <w:t>);</w:t>
            </w:r>
          </w:p>
          <w:p w14:paraId="67F66978" w14:textId="798CB5F7" w:rsidR="00533335" w:rsidRDefault="00533335" w:rsidP="00533335">
            <w:pPr>
              <w:pStyle w:val="NoSpacing"/>
            </w:pPr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color w:val="2A00FF"/>
              </w:rPr>
              <w:t xml:space="preserve">"After Custom </w:t>
            </w:r>
            <w:proofErr w:type="gramStart"/>
            <w:r>
              <w:rPr>
                <w:color w:val="2A00FF"/>
              </w:rPr>
              <w:t>Sorting(</w:t>
            </w:r>
            <w:proofErr w:type="gramEnd"/>
            <w:r>
              <w:rPr>
                <w:color w:val="2A00FF"/>
              </w:rPr>
              <w:t>Reverse) = "</w:t>
            </w:r>
            <w:r>
              <w:t xml:space="preserve"> + </w:t>
            </w:r>
            <w:proofErr w:type="spellStart"/>
            <w:r>
              <w:rPr>
                <w:color w:val="6A3E3E"/>
              </w:rPr>
              <w:t>numList</w:t>
            </w:r>
            <w:proofErr w:type="spellEnd"/>
            <w:r>
              <w:t>);</w:t>
            </w:r>
          </w:p>
          <w:p w14:paraId="7339000D" w14:textId="77777777" w:rsidR="00533335" w:rsidRDefault="00533335" w:rsidP="00533335">
            <w:pPr>
              <w:pStyle w:val="NoSpacing"/>
            </w:pPr>
            <w:r>
              <w:tab/>
              <w:t>}</w:t>
            </w:r>
          </w:p>
          <w:p w14:paraId="6D9C1B19" w14:textId="6CC3DC4B" w:rsidR="00533335" w:rsidRDefault="00533335" w:rsidP="00533335">
            <w:pPr>
              <w:pStyle w:val="NoSpacing"/>
            </w:pPr>
            <w:r>
              <w:t>}</w:t>
            </w:r>
          </w:p>
        </w:tc>
      </w:tr>
    </w:tbl>
    <w:p w14:paraId="50AF0A05" w14:textId="6DE307F2" w:rsidR="00FE1F9C" w:rsidRDefault="00FE1F9C" w:rsidP="00FE1F9C">
      <w:pPr>
        <w:pStyle w:val="Heading3"/>
        <w:pBdr>
          <w:bottom w:val="single" w:sz="6" w:space="1" w:color="auto"/>
        </w:pBdr>
      </w:pPr>
      <w:r>
        <w:t>SET</w:t>
      </w:r>
      <w:r w:rsidR="00AA40E8">
        <w:t xml:space="preserve"> INTERFACE</w:t>
      </w:r>
    </w:p>
    <w:p w14:paraId="36CC122C" w14:textId="085148D5" w:rsidR="00FE1F9C" w:rsidRDefault="007418D0" w:rsidP="007418D0">
      <w:pPr>
        <w:pStyle w:val="ListParagraph"/>
        <w:numPr>
          <w:ilvl w:val="0"/>
          <w:numId w:val="47"/>
        </w:numPr>
      </w:pPr>
      <w:r>
        <w:t>The set interface does not allow duplicate elements</w:t>
      </w:r>
    </w:p>
    <w:p w14:paraId="1E44719A" w14:textId="490C232D" w:rsidR="007418D0" w:rsidRPr="00FE1F9C" w:rsidRDefault="007418D0" w:rsidP="007418D0">
      <w:pPr>
        <w:pStyle w:val="ListParagraph"/>
        <w:ind w:left="360"/>
      </w:pPr>
      <w:r>
        <w:t xml:space="preserve">EXAMPLE: </w:t>
      </w:r>
      <w:r>
        <w:tab/>
      </w:r>
      <w:r w:rsidRPr="007418D0">
        <w:rPr>
          <w:b/>
          <w:bCs/>
        </w:rPr>
        <w:t xml:space="preserve">Set&lt;Integer&gt; </w:t>
      </w:r>
      <w:proofErr w:type="spellStart"/>
      <w:r w:rsidRPr="007418D0">
        <w:rPr>
          <w:b/>
          <w:bCs/>
        </w:rPr>
        <w:t>numSet</w:t>
      </w:r>
      <w:proofErr w:type="spellEnd"/>
      <w:r w:rsidRPr="007418D0">
        <w:rPr>
          <w:b/>
          <w:bCs/>
        </w:rPr>
        <w:t xml:space="preserve"> = new </w:t>
      </w:r>
      <w:proofErr w:type="spellStart"/>
      <w:r w:rsidRPr="007418D0">
        <w:rPr>
          <w:b/>
          <w:bCs/>
        </w:rPr>
        <w:t>TreeSet</w:t>
      </w:r>
      <w:proofErr w:type="spellEnd"/>
      <w:r w:rsidRPr="007418D0">
        <w:rPr>
          <w:b/>
          <w:bCs/>
        </w:rPr>
        <w:t>&lt;Integer</w:t>
      </w:r>
      <w:proofErr w:type="gramStart"/>
      <w:r w:rsidRPr="007418D0">
        <w:rPr>
          <w:b/>
          <w:bCs/>
        </w:rPr>
        <w:t>&gt;(</w:t>
      </w:r>
      <w:proofErr w:type="gramEnd"/>
      <w:r w:rsidRPr="007418D0">
        <w:rPr>
          <w:b/>
          <w:bCs/>
        </w:rPr>
        <w:t>)</w:t>
      </w:r>
      <w:r w:rsidR="00B37A9C">
        <w:rPr>
          <w:b/>
          <w:bCs/>
        </w:rPr>
        <w:t>;</w:t>
      </w:r>
    </w:p>
    <w:p w14:paraId="30609D6C" w14:textId="718187A6" w:rsidR="007418D0" w:rsidRDefault="007418D0" w:rsidP="007418D0">
      <w:pPr>
        <w:pStyle w:val="ListParagraph"/>
        <w:ind w:left="360"/>
      </w:pPr>
      <w:r>
        <w:t xml:space="preserve">When we add the elements in the above </w:t>
      </w:r>
      <w:proofErr w:type="spellStart"/>
      <w:r w:rsidRPr="007418D0">
        <w:rPr>
          <w:b/>
          <w:bCs/>
        </w:rPr>
        <w:t>TreeSet</w:t>
      </w:r>
      <w:proofErr w:type="spellEnd"/>
      <w:r>
        <w:t xml:space="preserve"> the elements will </w:t>
      </w:r>
      <w:r w:rsidR="00B37A9C">
        <w:t>ordered in a natural sorting order</w:t>
      </w:r>
    </w:p>
    <w:p w14:paraId="113DD495" w14:textId="005A5CB7" w:rsidR="00B37A9C" w:rsidRDefault="00B37A9C" w:rsidP="00B37A9C">
      <w:pPr>
        <w:pStyle w:val="ListParagraph"/>
        <w:numPr>
          <w:ilvl w:val="0"/>
          <w:numId w:val="47"/>
        </w:numPr>
      </w:pPr>
      <w:r>
        <w:t xml:space="preserve">If we need to do a custom sorting – we need to use a </w:t>
      </w:r>
      <w:proofErr w:type="gramStart"/>
      <w:r>
        <w:t>the  another</w:t>
      </w:r>
      <w:proofErr w:type="gramEnd"/>
      <w:r>
        <w:t xml:space="preserve"> overloaded constructor</w:t>
      </w:r>
    </w:p>
    <w:p w14:paraId="71AE5374" w14:textId="61F0CD17" w:rsidR="00B37A9C" w:rsidRDefault="00B37A9C" w:rsidP="00B37A9C">
      <w:pPr>
        <w:pStyle w:val="ListParagraph"/>
        <w:ind w:left="360"/>
        <w:rPr>
          <w:b/>
          <w:bCs/>
        </w:rPr>
      </w:pPr>
      <w:r>
        <w:t xml:space="preserve">EXAMPLE: </w:t>
      </w:r>
      <w:r>
        <w:tab/>
      </w:r>
      <w:r w:rsidRPr="007418D0">
        <w:rPr>
          <w:b/>
          <w:bCs/>
        </w:rPr>
        <w:t xml:space="preserve">Set&lt;Integer&gt; </w:t>
      </w:r>
      <w:proofErr w:type="spellStart"/>
      <w:r w:rsidRPr="007418D0">
        <w:rPr>
          <w:b/>
          <w:bCs/>
        </w:rPr>
        <w:t>numSet</w:t>
      </w:r>
      <w:proofErr w:type="spellEnd"/>
      <w:r w:rsidRPr="007418D0">
        <w:rPr>
          <w:b/>
          <w:bCs/>
        </w:rPr>
        <w:t xml:space="preserve"> = new </w:t>
      </w:r>
      <w:proofErr w:type="spellStart"/>
      <w:r w:rsidRPr="007418D0">
        <w:rPr>
          <w:b/>
          <w:bCs/>
        </w:rPr>
        <w:t>TreeSet</w:t>
      </w:r>
      <w:proofErr w:type="spellEnd"/>
      <w:r w:rsidRPr="007418D0">
        <w:rPr>
          <w:b/>
          <w:bCs/>
        </w:rPr>
        <w:t>&lt;Integer&gt;(</w:t>
      </w:r>
      <w:r>
        <w:rPr>
          <w:b/>
          <w:bCs/>
        </w:rPr>
        <w:t>&lt;</w:t>
      </w:r>
      <w:proofErr w:type="spellStart"/>
      <w:r>
        <w:rPr>
          <w:b/>
          <w:bCs/>
        </w:rPr>
        <w:t>Comparator_Implementer</w:t>
      </w:r>
      <w:proofErr w:type="spellEnd"/>
      <w:r>
        <w:rPr>
          <w:b/>
          <w:bCs/>
        </w:rPr>
        <w:t>&gt;</w:t>
      </w:r>
      <w:r w:rsidRPr="007418D0">
        <w:rPr>
          <w:b/>
          <w:bCs/>
        </w:rPr>
        <w:t>)</w:t>
      </w:r>
    </w:p>
    <w:p w14:paraId="6DF8C365" w14:textId="7B8B4723" w:rsidR="00145952" w:rsidRDefault="00145952" w:rsidP="00145952">
      <w:pPr>
        <w:pStyle w:val="Heading4"/>
        <w:pBdr>
          <w:bottom w:val="single" w:sz="6" w:space="1" w:color="auto"/>
        </w:pBdr>
      </w:pPr>
      <w:r>
        <w:t>SORTING SET USING LAMBDA EXPRESSION</w:t>
      </w:r>
    </w:p>
    <w:p w14:paraId="57640F49" w14:textId="77777777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74A37">
        <w:rPr>
          <w:rFonts w:ascii="Consolas" w:hAnsi="Consolas" w:cs="Consolas"/>
          <w:color w:val="000000"/>
          <w:sz w:val="18"/>
          <w:szCs w:val="18"/>
        </w:rPr>
        <w:t>SetSorting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34AB570F" w14:textId="3419D8F2" w:rsidR="005F0DD8" w:rsidRPr="00074A37" w:rsidRDefault="001221E4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r w:rsidR="005F0DD8" w:rsidRPr="00074A3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="005F0DD8"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5F0DD8" w:rsidRPr="00074A37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="005F0DD8"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5F0DD8" w:rsidRPr="00074A3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="005F0DD8"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="005F0DD8" w:rsidRPr="00074A37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="005F0DD8" w:rsidRPr="00074A37">
        <w:rPr>
          <w:rFonts w:ascii="Consolas" w:hAnsi="Consolas" w:cs="Consolas"/>
          <w:color w:val="000000"/>
          <w:sz w:val="18"/>
          <w:szCs w:val="18"/>
        </w:rPr>
        <w:t xml:space="preserve">String[] </w:t>
      </w:r>
      <w:proofErr w:type="spellStart"/>
      <w:r w:rsidR="005F0DD8" w:rsidRPr="00074A37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="005F0DD8" w:rsidRPr="00074A37">
        <w:rPr>
          <w:rFonts w:ascii="Consolas" w:hAnsi="Consolas" w:cs="Consolas"/>
          <w:color w:val="000000"/>
          <w:sz w:val="18"/>
          <w:szCs w:val="18"/>
        </w:rPr>
        <w:t>) {</w:t>
      </w:r>
    </w:p>
    <w:p w14:paraId="2C37B7BD" w14:textId="6D33AFAA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Set&lt;Integer&gt; </w:t>
      </w:r>
      <w:proofErr w:type="spellStart"/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numSet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 = </w:t>
      </w:r>
      <w:r w:rsidRPr="00074A37">
        <w:rPr>
          <w:rFonts w:ascii="Consolas" w:hAnsi="Consolas" w:cs="Consolas"/>
          <w:b/>
          <w:bCs/>
          <w:color w:val="7F0055"/>
          <w:sz w:val="18"/>
          <w:szCs w:val="18"/>
          <w:highlight w:val="lightGray"/>
        </w:rPr>
        <w:t>new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 </w:t>
      </w:r>
      <w:proofErr w:type="spellStart"/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>TreeSet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>&lt;Integer</w:t>
      </w:r>
      <w:proofErr w:type="gramStart"/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>&gt;(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>(</w:t>
      </w:r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o1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, </w:t>
      </w:r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o2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>) -&gt; (</w:t>
      </w:r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o1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 &gt; </w:t>
      </w:r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o2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>) ? -</w:t>
      </w:r>
      <w:proofErr w:type="gramStart"/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>1 :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 (</w:t>
      </w:r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o1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 &lt; </w:t>
      </w:r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o2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) ? </w:t>
      </w:r>
      <w:proofErr w:type="gramStart"/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>1 :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 0);</w:t>
      </w:r>
    </w:p>
    <w:p w14:paraId="7090869A" w14:textId="72E6F7E7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074A37">
        <w:rPr>
          <w:rFonts w:ascii="Consolas" w:hAnsi="Consolas" w:cs="Consolas"/>
          <w:color w:val="6A3E3E"/>
          <w:sz w:val="18"/>
          <w:szCs w:val="18"/>
        </w:rPr>
        <w:t>numSet</w:t>
      </w:r>
      <w:r w:rsidRPr="00074A37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</w:rPr>
        <w:t>20);</w:t>
      </w:r>
    </w:p>
    <w:p w14:paraId="7388C3F1" w14:textId="21C14F88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074A37">
        <w:rPr>
          <w:rFonts w:ascii="Consolas" w:hAnsi="Consolas" w:cs="Consolas"/>
          <w:color w:val="6A3E3E"/>
          <w:sz w:val="18"/>
          <w:szCs w:val="18"/>
        </w:rPr>
        <w:t>numSet</w:t>
      </w:r>
      <w:r w:rsidRPr="00074A37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</w:rPr>
        <w:t>2);</w:t>
      </w:r>
    </w:p>
    <w:p w14:paraId="60D1FA72" w14:textId="1014DC91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074A37">
        <w:rPr>
          <w:rFonts w:ascii="Consolas" w:hAnsi="Consolas" w:cs="Consolas"/>
          <w:color w:val="6A3E3E"/>
          <w:sz w:val="18"/>
          <w:szCs w:val="18"/>
        </w:rPr>
        <w:t>numSet</w:t>
      </w:r>
      <w:r w:rsidRPr="00074A37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</w:rPr>
        <w:t>10);</w:t>
      </w:r>
    </w:p>
    <w:p w14:paraId="7281D807" w14:textId="0B5E5715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074A37">
        <w:rPr>
          <w:rFonts w:ascii="Consolas" w:hAnsi="Consolas" w:cs="Consolas"/>
          <w:color w:val="6A3E3E"/>
          <w:sz w:val="18"/>
          <w:szCs w:val="18"/>
        </w:rPr>
        <w:t>numSet</w:t>
      </w:r>
      <w:r w:rsidRPr="00074A37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</w:rPr>
        <w:t>15);</w:t>
      </w:r>
    </w:p>
    <w:p w14:paraId="7A4984F8" w14:textId="3D3F8125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74A37">
        <w:rPr>
          <w:rFonts w:ascii="Consolas" w:hAnsi="Consolas" w:cs="Consolas"/>
          <w:color w:val="000000"/>
          <w:sz w:val="18"/>
          <w:szCs w:val="18"/>
        </w:rPr>
        <w:t>System.</w:t>
      </w:r>
      <w:r w:rsidRPr="00074A3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074A3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>(</w:t>
      </w:r>
      <w:r w:rsidRPr="00074A37">
        <w:rPr>
          <w:rFonts w:ascii="Consolas" w:hAnsi="Consolas" w:cs="Consolas"/>
          <w:color w:val="2A00FF"/>
          <w:sz w:val="18"/>
          <w:szCs w:val="18"/>
        </w:rPr>
        <w:t xml:space="preserve">"After Custom </w:t>
      </w:r>
      <w:proofErr w:type="gramStart"/>
      <w:r w:rsidRPr="00074A37">
        <w:rPr>
          <w:rFonts w:ascii="Consolas" w:hAnsi="Consolas" w:cs="Consolas"/>
          <w:color w:val="2A00FF"/>
          <w:sz w:val="18"/>
          <w:szCs w:val="18"/>
        </w:rPr>
        <w:t>Sorting(</w:t>
      </w:r>
      <w:proofErr w:type="gramEnd"/>
      <w:r w:rsidRPr="00074A37">
        <w:rPr>
          <w:rFonts w:ascii="Consolas" w:hAnsi="Consolas" w:cs="Consolas"/>
          <w:color w:val="2A00FF"/>
          <w:sz w:val="18"/>
          <w:szCs w:val="18"/>
        </w:rPr>
        <w:t>Reverse) = "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074A37">
        <w:rPr>
          <w:rFonts w:ascii="Consolas" w:hAnsi="Consolas" w:cs="Consolas"/>
          <w:color w:val="6A3E3E"/>
          <w:sz w:val="18"/>
          <w:szCs w:val="18"/>
        </w:rPr>
        <w:t>numSet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>);</w:t>
      </w:r>
    </w:p>
    <w:p w14:paraId="717F04D1" w14:textId="26AF74A0" w:rsidR="005F0DD8" w:rsidRPr="00074A37" w:rsidRDefault="001221E4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="005F0DD8" w:rsidRPr="00074A37">
        <w:rPr>
          <w:rFonts w:ascii="Consolas" w:hAnsi="Consolas" w:cs="Consolas"/>
          <w:color w:val="000000"/>
          <w:sz w:val="18"/>
          <w:szCs w:val="18"/>
        </w:rPr>
        <w:t>}</w:t>
      </w:r>
    </w:p>
    <w:p w14:paraId="4B7E9DE3" w14:textId="30E8C754" w:rsidR="00145952" w:rsidRPr="00074A37" w:rsidRDefault="005F0DD8" w:rsidP="005F0DD8">
      <w:pPr>
        <w:rPr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>}</w:t>
      </w:r>
    </w:p>
    <w:p w14:paraId="1C5E3B99" w14:textId="1CAF9FC6" w:rsidR="00FE1F9C" w:rsidRDefault="00FE1F9C" w:rsidP="00FE1F9C">
      <w:pPr>
        <w:pStyle w:val="Heading3"/>
        <w:pBdr>
          <w:bottom w:val="single" w:sz="6" w:space="1" w:color="auto"/>
        </w:pBdr>
      </w:pPr>
      <w:r>
        <w:t>MAP</w:t>
      </w:r>
      <w:r w:rsidR="00AA40E8">
        <w:t xml:space="preserve"> INTERFACE</w:t>
      </w:r>
    </w:p>
    <w:p w14:paraId="01292E1C" w14:textId="7EC021B3" w:rsidR="0092068F" w:rsidRDefault="0092068F" w:rsidP="0092068F">
      <w:pPr>
        <w:pStyle w:val="ListParagraph"/>
        <w:numPr>
          <w:ilvl w:val="0"/>
          <w:numId w:val="47"/>
        </w:numPr>
      </w:pPr>
      <w:r>
        <w:t>The map store elements as key value pair</w:t>
      </w:r>
    </w:p>
    <w:p w14:paraId="23DAA40B" w14:textId="3DD7F12A" w:rsidR="0092068F" w:rsidRPr="00FE1F9C" w:rsidRDefault="0092068F" w:rsidP="0092068F">
      <w:pPr>
        <w:pStyle w:val="ListParagraph"/>
        <w:ind w:left="360"/>
      </w:pPr>
      <w:r>
        <w:t xml:space="preserve">EXAMPLE: </w:t>
      </w:r>
      <w:r>
        <w:tab/>
      </w:r>
      <w:r>
        <w:rPr>
          <w:b/>
          <w:bCs/>
        </w:rPr>
        <w:t>Map</w:t>
      </w:r>
      <w:r w:rsidRPr="007418D0">
        <w:rPr>
          <w:b/>
          <w:bCs/>
        </w:rPr>
        <w:t xml:space="preserve">&lt;Integer&gt; </w:t>
      </w:r>
      <w:proofErr w:type="spellStart"/>
      <w:r w:rsidRPr="007418D0">
        <w:rPr>
          <w:b/>
          <w:bCs/>
        </w:rPr>
        <w:t>num</w:t>
      </w:r>
      <w:r>
        <w:rPr>
          <w:b/>
          <w:bCs/>
        </w:rPr>
        <w:t>Map</w:t>
      </w:r>
      <w:proofErr w:type="spellEnd"/>
      <w:r w:rsidRPr="007418D0">
        <w:rPr>
          <w:b/>
          <w:bCs/>
        </w:rPr>
        <w:t xml:space="preserve"> = new </w:t>
      </w:r>
      <w:proofErr w:type="spellStart"/>
      <w:r w:rsidRPr="007418D0">
        <w:rPr>
          <w:b/>
          <w:bCs/>
        </w:rPr>
        <w:t>Tree</w:t>
      </w:r>
      <w:r>
        <w:rPr>
          <w:b/>
          <w:bCs/>
        </w:rPr>
        <w:t>Map</w:t>
      </w:r>
      <w:r w:rsidRPr="007418D0">
        <w:rPr>
          <w:b/>
          <w:bCs/>
        </w:rPr>
        <w:t>t</w:t>
      </w:r>
      <w:proofErr w:type="spellEnd"/>
      <w:r w:rsidRPr="007418D0">
        <w:rPr>
          <w:b/>
          <w:bCs/>
        </w:rPr>
        <w:t>&lt;Integer</w:t>
      </w:r>
      <w:proofErr w:type="gramStart"/>
      <w:r w:rsidRPr="007418D0">
        <w:rPr>
          <w:b/>
          <w:bCs/>
        </w:rPr>
        <w:t>&gt;(</w:t>
      </w:r>
      <w:proofErr w:type="gramEnd"/>
      <w:r w:rsidRPr="007418D0">
        <w:rPr>
          <w:b/>
          <w:bCs/>
        </w:rPr>
        <w:t>)</w:t>
      </w:r>
      <w:r>
        <w:rPr>
          <w:b/>
          <w:bCs/>
        </w:rPr>
        <w:t>;</w:t>
      </w:r>
    </w:p>
    <w:p w14:paraId="15D3F27F" w14:textId="77CB9BD5" w:rsidR="0092068F" w:rsidRDefault="0092068F" w:rsidP="0092068F">
      <w:pPr>
        <w:pStyle w:val="ListParagraph"/>
        <w:ind w:left="360"/>
      </w:pPr>
      <w:r>
        <w:t xml:space="preserve">When we add the elements in the above </w:t>
      </w:r>
      <w:proofErr w:type="spellStart"/>
      <w:r w:rsidRPr="007418D0">
        <w:rPr>
          <w:b/>
          <w:bCs/>
        </w:rPr>
        <w:t>Tree</w:t>
      </w:r>
      <w:r>
        <w:rPr>
          <w:b/>
          <w:bCs/>
        </w:rPr>
        <w:t>Map</w:t>
      </w:r>
      <w:proofErr w:type="spellEnd"/>
      <w:r>
        <w:t xml:space="preserve"> the elements will ordered in a natural sorting order of the keys</w:t>
      </w:r>
    </w:p>
    <w:p w14:paraId="7F0AAF76" w14:textId="77777777" w:rsidR="0092068F" w:rsidRDefault="0092068F" w:rsidP="0092068F">
      <w:pPr>
        <w:pStyle w:val="ListParagraph"/>
        <w:numPr>
          <w:ilvl w:val="0"/>
          <w:numId w:val="47"/>
        </w:numPr>
      </w:pPr>
      <w:r>
        <w:t xml:space="preserve">If we need to do a custom sorting – we need to use a </w:t>
      </w:r>
      <w:proofErr w:type="gramStart"/>
      <w:r>
        <w:t>the  another</w:t>
      </w:r>
      <w:proofErr w:type="gramEnd"/>
      <w:r>
        <w:t xml:space="preserve"> overloaded constructor</w:t>
      </w:r>
    </w:p>
    <w:p w14:paraId="57FA48B3" w14:textId="0519F795" w:rsidR="0092068F" w:rsidRDefault="0092068F" w:rsidP="0092068F">
      <w:pPr>
        <w:pStyle w:val="ListParagraph"/>
        <w:ind w:left="360"/>
        <w:rPr>
          <w:b/>
          <w:bCs/>
        </w:rPr>
      </w:pPr>
      <w:r>
        <w:t xml:space="preserve">EXAMPLE: </w:t>
      </w:r>
      <w:r>
        <w:tab/>
      </w:r>
      <w:r>
        <w:rPr>
          <w:b/>
          <w:bCs/>
        </w:rPr>
        <w:t>Map</w:t>
      </w:r>
      <w:r w:rsidRPr="007418D0">
        <w:rPr>
          <w:b/>
          <w:bCs/>
        </w:rPr>
        <w:t xml:space="preserve"> &lt;Integer&gt; </w:t>
      </w:r>
      <w:proofErr w:type="spellStart"/>
      <w:r w:rsidRPr="007418D0">
        <w:rPr>
          <w:b/>
          <w:bCs/>
        </w:rPr>
        <w:t>num</w:t>
      </w:r>
      <w:r>
        <w:rPr>
          <w:b/>
          <w:bCs/>
        </w:rPr>
        <w:t>Map</w:t>
      </w:r>
      <w:proofErr w:type="spellEnd"/>
      <w:r w:rsidRPr="007418D0">
        <w:rPr>
          <w:b/>
          <w:bCs/>
        </w:rPr>
        <w:t xml:space="preserve"> = new </w:t>
      </w:r>
      <w:proofErr w:type="spellStart"/>
      <w:r w:rsidRPr="007418D0">
        <w:rPr>
          <w:b/>
          <w:bCs/>
        </w:rPr>
        <w:t>Tree</w:t>
      </w:r>
      <w:r>
        <w:rPr>
          <w:b/>
          <w:bCs/>
        </w:rPr>
        <w:t>Map</w:t>
      </w:r>
      <w:proofErr w:type="spellEnd"/>
      <w:r w:rsidRPr="007418D0">
        <w:rPr>
          <w:b/>
          <w:bCs/>
        </w:rPr>
        <w:t>&lt;Integer&gt;(</w:t>
      </w:r>
      <w:r>
        <w:rPr>
          <w:b/>
          <w:bCs/>
        </w:rPr>
        <w:t>&lt;</w:t>
      </w:r>
      <w:proofErr w:type="spellStart"/>
      <w:r>
        <w:rPr>
          <w:b/>
          <w:bCs/>
        </w:rPr>
        <w:t>Comparator_Implementer</w:t>
      </w:r>
      <w:proofErr w:type="spellEnd"/>
      <w:r>
        <w:rPr>
          <w:b/>
          <w:bCs/>
        </w:rPr>
        <w:t>&gt;</w:t>
      </w:r>
      <w:r w:rsidRPr="007418D0">
        <w:rPr>
          <w:b/>
          <w:bCs/>
        </w:rPr>
        <w:t>)</w:t>
      </w:r>
    </w:p>
    <w:p w14:paraId="4FE0982C" w14:textId="6BC77D17" w:rsidR="00074A37" w:rsidRDefault="00074A37" w:rsidP="00074A37">
      <w:pPr>
        <w:pStyle w:val="Heading4"/>
        <w:pBdr>
          <w:bottom w:val="single" w:sz="6" w:space="1" w:color="auto"/>
        </w:pBdr>
      </w:pPr>
      <w:r>
        <w:t>SORTING MAP USING LAMBDA EXPRESSION</w:t>
      </w:r>
    </w:p>
    <w:p w14:paraId="3276B381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74A37">
        <w:rPr>
          <w:rFonts w:ascii="Consolas" w:hAnsi="Consolas" w:cs="Consolas"/>
          <w:color w:val="000000"/>
          <w:sz w:val="18"/>
          <w:szCs w:val="18"/>
        </w:rPr>
        <w:t>MapSorting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0ED11C3B" w14:textId="5F16B98A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74A37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</w:rPr>
        <w:t xml:space="preserve">String[] </w:t>
      </w:r>
      <w:proofErr w:type="spellStart"/>
      <w:r w:rsidRPr="00074A37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>) {</w:t>
      </w:r>
    </w:p>
    <w:p w14:paraId="0734B809" w14:textId="68B398A9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 xml:space="preserve">Map&lt;Integer, String&gt; </w:t>
      </w:r>
      <w:proofErr w:type="spellStart"/>
      <w:r w:rsidRPr="00074A37">
        <w:rPr>
          <w:rFonts w:ascii="Consolas" w:hAnsi="Consolas" w:cs="Consolas"/>
          <w:color w:val="6A3E3E"/>
          <w:sz w:val="18"/>
          <w:szCs w:val="18"/>
        </w:rPr>
        <w:t>treeMap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74A37">
        <w:rPr>
          <w:rFonts w:ascii="Consolas" w:hAnsi="Consolas" w:cs="Consolas"/>
          <w:color w:val="000000"/>
          <w:sz w:val="18"/>
          <w:szCs w:val="18"/>
        </w:rPr>
        <w:t>TreeMap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>&lt;Integer, String</w:t>
      </w:r>
      <w:proofErr w:type="gramStart"/>
      <w:r w:rsidRPr="00074A37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</w:rPr>
        <w:t>(</w:t>
      </w:r>
      <w:r w:rsidRPr="00074A37">
        <w:rPr>
          <w:rFonts w:ascii="Consolas" w:hAnsi="Consolas" w:cs="Consolas"/>
          <w:color w:val="6A3E3E"/>
          <w:sz w:val="18"/>
          <w:szCs w:val="18"/>
        </w:rPr>
        <w:t>o1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074A37">
        <w:rPr>
          <w:rFonts w:ascii="Consolas" w:hAnsi="Consolas" w:cs="Consolas"/>
          <w:color w:val="6A3E3E"/>
          <w:sz w:val="18"/>
          <w:szCs w:val="18"/>
        </w:rPr>
        <w:t>o2</w:t>
      </w:r>
      <w:r w:rsidRPr="00074A37">
        <w:rPr>
          <w:rFonts w:ascii="Consolas" w:hAnsi="Consolas" w:cs="Consolas"/>
          <w:color w:val="000000"/>
          <w:sz w:val="18"/>
          <w:szCs w:val="18"/>
        </w:rPr>
        <w:t>) -&gt; (</w:t>
      </w:r>
      <w:r w:rsidRPr="00074A37">
        <w:rPr>
          <w:rFonts w:ascii="Consolas" w:hAnsi="Consolas" w:cs="Consolas"/>
          <w:color w:val="6A3E3E"/>
          <w:sz w:val="18"/>
          <w:szCs w:val="18"/>
        </w:rPr>
        <w:t>o1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&gt; </w:t>
      </w:r>
      <w:r w:rsidRPr="00074A37">
        <w:rPr>
          <w:rFonts w:ascii="Consolas" w:hAnsi="Consolas" w:cs="Consolas"/>
          <w:color w:val="6A3E3E"/>
          <w:sz w:val="18"/>
          <w:szCs w:val="18"/>
        </w:rPr>
        <w:t>o2</w:t>
      </w:r>
      <w:r w:rsidRPr="00074A37">
        <w:rPr>
          <w:rFonts w:ascii="Consolas" w:hAnsi="Consolas" w:cs="Consolas"/>
          <w:color w:val="000000"/>
          <w:sz w:val="18"/>
          <w:szCs w:val="18"/>
        </w:rPr>
        <w:t>) ? -</w:t>
      </w:r>
      <w:proofErr w:type="gramStart"/>
      <w:r w:rsidRPr="00074A37">
        <w:rPr>
          <w:rFonts w:ascii="Consolas" w:hAnsi="Consolas" w:cs="Consolas"/>
          <w:color w:val="000000"/>
          <w:sz w:val="18"/>
          <w:szCs w:val="18"/>
        </w:rPr>
        <w:t>1 :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074A37">
        <w:rPr>
          <w:rFonts w:ascii="Consolas" w:hAnsi="Consolas" w:cs="Consolas"/>
          <w:color w:val="6A3E3E"/>
          <w:sz w:val="18"/>
          <w:szCs w:val="18"/>
        </w:rPr>
        <w:t>o1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074A37">
        <w:rPr>
          <w:rFonts w:ascii="Consolas" w:hAnsi="Consolas" w:cs="Consolas"/>
          <w:color w:val="6A3E3E"/>
          <w:sz w:val="18"/>
          <w:szCs w:val="18"/>
        </w:rPr>
        <w:t>o2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) ? </w:t>
      </w:r>
      <w:proofErr w:type="gramStart"/>
      <w:r w:rsidRPr="00074A37">
        <w:rPr>
          <w:rFonts w:ascii="Consolas" w:hAnsi="Consolas" w:cs="Consolas"/>
          <w:color w:val="000000"/>
          <w:sz w:val="18"/>
          <w:szCs w:val="18"/>
        </w:rPr>
        <w:t>1 :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</w:rPr>
        <w:t xml:space="preserve"> 0);</w:t>
      </w:r>
    </w:p>
    <w:p w14:paraId="0C84F861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074A37">
        <w:rPr>
          <w:rFonts w:ascii="Consolas" w:hAnsi="Consolas" w:cs="Consolas"/>
          <w:color w:val="6A3E3E"/>
          <w:sz w:val="18"/>
          <w:szCs w:val="18"/>
        </w:rPr>
        <w:t>treeMap</w:t>
      </w:r>
      <w:r w:rsidRPr="00074A37">
        <w:rPr>
          <w:rFonts w:ascii="Consolas" w:hAnsi="Consolas" w:cs="Consolas"/>
          <w:color w:val="000000"/>
          <w:sz w:val="18"/>
          <w:szCs w:val="18"/>
        </w:rPr>
        <w:t>.put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</w:rPr>
        <w:t xml:space="preserve">10, </w:t>
      </w:r>
      <w:r w:rsidRPr="00074A37">
        <w:rPr>
          <w:rFonts w:ascii="Consolas" w:hAnsi="Consolas" w:cs="Consolas"/>
          <w:color w:val="2A00FF"/>
          <w:sz w:val="18"/>
          <w:szCs w:val="18"/>
        </w:rPr>
        <w:t>"John"</w:t>
      </w:r>
      <w:r w:rsidRPr="00074A37">
        <w:rPr>
          <w:rFonts w:ascii="Consolas" w:hAnsi="Consolas" w:cs="Consolas"/>
          <w:color w:val="000000"/>
          <w:sz w:val="18"/>
          <w:szCs w:val="18"/>
        </w:rPr>
        <w:t>);</w:t>
      </w:r>
    </w:p>
    <w:p w14:paraId="6439632C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074A37">
        <w:rPr>
          <w:rFonts w:ascii="Consolas" w:hAnsi="Consolas" w:cs="Consolas"/>
          <w:color w:val="6A3E3E"/>
          <w:sz w:val="18"/>
          <w:szCs w:val="18"/>
        </w:rPr>
        <w:t>treeMap</w:t>
      </w:r>
      <w:r w:rsidRPr="00074A37">
        <w:rPr>
          <w:rFonts w:ascii="Consolas" w:hAnsi="Consolas" w:cs="Consolas"/>
          <w:color w:val="000000"/>
          <w:sz w:val="18"/>
          <w:szCs w:val="18"/>
        </w:rPr>
        <w:t>.put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</w:rPr>
        <w:t xml:space="preserve">1, </w:t>
      </w:r>
      <w:r w:rsidRPr="00074A37">
        <w:rPr>
          <w:rFonts w:ascii="Consolas" w:hAnsi="Consolas" w:cs="Consolas"/>
          <w:color w:val="2A00FF"/>
          <w:sz w:val="18"/>
          <w:szCs w:val="18"/>
        </w:rPr>
        <w:t>"Doe"</w:t>
      </w:r>
      <w:r w:rsidRPr="00074A37">
        <w:rPr>
          <w:rFonts w:ascii="Consolas" w:hAnsi="Consolas" w:cs="Consolas"/>
          <w:color w:val="000000"/>
          <w:sz w:val="18"/>
          <w:szCs w:val="18"/>
        </w:rPr>
        <w:t>);</w:t>
      </w:r>
    </w:p>
    <w:p w14:paraId="089E8932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074A37">
        <w:rPr>
          <w:rFonts w:ascii="Consolas" w:hAnsi="Consolas" w:cs="Consolas"/>
          <w:color w:val="6A3E3E"/>
          <w:sz w:val="18"/>
          <w:szCs w:val="18"/>
        </w:rPr>
        <w:t>treeMap</w:t>
      </w:r>
      <w:r w:rsidRPr="00074A37">
        <w:rPr>
          <w:rFonts w:ascii="Consolas" w:hAnsi="Consolas" w:cs="Consolas"/>
          <w:color w:val="000000"/>
          <w:sz w:val="18"/>
          <w:szCs w:val="18"/>
        </w:rPr>
        <w:t>.put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</w:rPr>
        <w:t xml:space="preserve">3, </w:t>
      </w:r>
      <w:r w:rsidRPr="00074A37">
        <w:rPr>
          <w:rFonts w:ascii="Consolas" w:hAnsi="Consolas" w:cs="Consolas"/>
          <w:color w:val="2A00FF"/>
          <w:sz w:val="18"/>
          <w:szCs w:val="18"/>
        </w:rPr>
        <w:t>"Oliver"</w:t>
      </w:r>
      <w:r w:rsidRPr="00074A37">
        <w:rPr>
          <w:rFonts w:ascii="Consolas" w:hAnsi="Consolas" w:cs="Consolas"/>
          <w:color w:val="000000"/>
          <w:sz w:val="18"/>
          <w:szCs w:val="18"/>
        </w:rPr>
        <w:t>);</w:t>
      </w:r>
    </w:p>
    <w:p w14:paraId="45020075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074A37">
        <w:rPr>
          <w:rFonts w:ascii="Consolas" w:hAnsi="Consolas" w:cs="Consolas"/>
          <w:color w:val="6A3E3E"/>
          <w:sz w:val="18"/>
          <w:szCs w:val="18"/>
        </w:rPr>
        <w:t>treeMap</w:t>
      </w:r>
      <w:r w:rsidRPr="00074A37">
        <w:rPr>
          <w:rFonts w:ascii="Consolas" w:hAnsi="Consolas" w:cs="Consolas"/>
          <w:color w:val="000000"/>
          <w:sz w:val="18"/>
          <w:szCs w:val="18"/>
        </w:rPr>
        <w:t>.put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</w:rPr>
        <w:t xml:space="preserve">2, </w:t>
      </w:r>
      <w:r w:rsidRPr="00074A37">
        <w:rPr>
          <w:rFonts w:ascii="Consolas" w:hAnsi="Consolas" w:cs="Consolas"/>
          <w:color w:val="2A00FF"/>
          <w:sz w:val="18"/>
          <w:szCs w:val="18"/>
        </w:rPr>
        <w:t>"Wells"</w:t>
      </w:r>
      <w:r w:rsidRPr="00074A37">
        <w:rPr>
          <w:rFonts w:ascii="Consolas" w:hAnsi="Consolas" w:cs="Consolas"/>
          <w:color w:val="000000"/>
          <w:sz w:val="18"/>
          <w:szCs w:val="18"/>
        </w:rPr>
        <w:t>);</w:t>
      </w:r>
    </w:p>
    <w:p w14:paraId="78D8524E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74A37">
        <w:rPr>
          <w:rFonts w:ascii="Consolas" w:hAnsi="Consolas" w:cs="Consolas"/>
          <w:color w:val="000000"/>
          <w:sz w:val="18"/>
          <w:szCs w:val="18"/>
        </w:rPr>
        <w:t>System.</w:t>
      </w:r>
      <w:r w:rsidRPr="00074A3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074A3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074A37">
        <w:rPr>
          <w:rFonts w:ascii="Consolas" w:hAnsi="Consolas" w:cs="Consolas"/>
          <w:color w:val="6A3E3E"/>
          <w:sz w:val="18"/>
          <w:szCs w:val="18"/>
        </w:rPr>
        <w:t>treeMap</w:t>
      </w:r>
      <w:proofErr w:type="spellEnd"/>
      <w:proofErr w:type="gramStart"/>
      <w:r w:rsidRPr="00074A37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1DDA7752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120375D" w14:textId="1A6F9764" w:rsid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lastRenderedPageBreak/>
        <w:t>}</w:t>
      </w:r>
    </w:p>
    <w:p w14:paraId="7EE47E49" w14:textId="15EF77E5" w:rsidR="00595BF6" w:rsidRDefault="009E0DFC" w:rsidP="009E0DFC">
      <w:pPr>
        <w:pStyle w:val="Heading2"/>
        <w:pBdr>
          <w:bottom w:val="single" w:sz="6" w:space="1" w:color="auto"/>
        </w:pBdr>
      </w:pPr>
      <w:bookmarkStart w:id="14" w:name="_Toc65948978"/>
      <w:r>
        <w:t>PRE-DEFINED FU</w:t>
      </w:r>
      <w:r w:rsidR="001251F1">
        <w:t>N</w:t>
      </w:r>
      <w:r>
        <w:t>CTIONAL INTERFACES</w:t>
      </w:r>
    </w:p>
    <w:p w14:paraId="2817A355" w14:textId="64F1B062" w:rsidR="00FE683F" w:rsidRPr="00B560A9" w:rsidRDefault="00B560A9" w:rsidP="00B560A9">
      <w:pPr>
        <w:pStyle w:val="NoSpacing"/>
      </w:pPr>
      <w:proofErr w:type="gramStart"/>
      <w:r>
        <w:t>Usually</w:t>
      </w:r>
      <w:proofErr w:type="gramEnd"/>
      <w:r>
        <w:t xml:space="preserve"> to use a lambda expression we need a functional interface. In Java 8 we have some predefined functional interface which can eb leveraged </w:t>
      </w:r>
      <w:r w:rsidR="004B5E80">
        <w:t>directly,</w:t>
      </w:r>
      <w:r>
        <w:t xml:space="preserve"> so that we don’t have to create custom functional interface.</w:t>
      </w:r>
    </w:p>
    <w:p w14:paraId="7A9C3CA2" w14:textId="77777777" w:rsidR="00B560A9" w:rsidRDefault="00B560A9" w:rsidP="00FE683F">
      <w:pPr>
        <w:pStyle w:val="NoSpacing"/>
      </w:pPr>
    </w:p>
    <w:p w14:paraId="207BC89A" w14:textId="7EA4EBDF" w:rsidR="009E0DFC" w:rsidRDefault="00FE683F" w:rsidP="009E0DFC">
      <w:r w:rsidRPr="00A8470F">
        <w:rPr>
          <w:b/>
          <w:bCs/>
        </w:rPr>
        <w:t>IMPORTANT PRE-DEFINED FUNCTIONAL INTERFACES</w:t>
      </w:r>
      <w:r w:rsidR="00FA46A0">
        <w:t xml:space="preserve"> (defined </w:t>
      </w:r>
      <w:r w:rsidR="00FA46A0" w:rsidRPr="004B5E80">
        <w:rPr>
          <w:b/>
          <w:bCs/>
        </w:rPr>
        <w:t xml:space="preserve">in </w:t>
      </w:r>
      <w:proofErr w:type="spellStart"/>
      <w:proofErr w:type="gramStart"/>
      <w:r w:rsidR="00FA46A0" w:rsidRPr="004B5E80">
        <w:rPr>
          <w:b/>
          <w:bCs/>
        </w:rPr>
        <w:t>java.</w:t>
      </w:r>
      <w:r w:rsidR="004B5E80" w:rsidRPr="004B5E80">
        <w:rPr>
          <w:b/>
          <w:bCs/>
        </w:rPr>
        <w:t>util</w:t>
      </w:r>
      <w:proofErr w:type="gramEnd"/>
      <w:r w:rsidR="00FA46A0" w:rsidRPr="004B5E80">
        <w:rPr>
          <w:b/>
          <w:bCs/>
        </w:rPr>
        <w:t>.function</w:t>
      </w:r>
      <w:proofErr w:type="spellEnd"/>
      <w:r w:rsidR="007B0461">
        <w:t xml:space="preserve"> package</w:t>
      </w:r>
      <w:r w:rsidR="00FA46A0">
        <w:t>)</w:t>
      </w:r>
    </w:p>
    <w:p w14:paraId="3E5ED189" w14:textId="77777777" w:rsidR="00CB6950" w:rsidRDefault="00CB6950" w:rsidP="00FE683F">
      <w:pPr>
        <w:pStyle w:val="ListParagraph"/>
        <w:numPr>
          <w:ilvl w:val="0"/>
          <w:numId w:val="47"/>
        </w:numPr>
        <w:sectPr w:rsidR="00CB6950" w:rsidSect="005F22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ADA7FB0" w14:textId="7AFC5BE8" w:rsidR="00FE683F" w:rsidRDefault="00FE683F" w:rsidP="00FE683F">
      <w:pPr>
        <w:pStyle w:val="ListParagraph"/>
        <w:numPr>
          <w:ilvl w:val="0"/>
          <w:numId w:val="47"/>
        </w:numPr>
      </w:pPr>
      <w:r>
        <w:t>Predicate</w:t>
      </w:r>
    </w:p>
    <w:p w14:paraId="14FDED32" w14:textId="760F04AF" w:rsidR="00FE683F" w:rsidRDefault="00FE683F" w:rsidP="00FE683F">
      <w:pPr>
        <w:pStyle w:val="ListParagraph"/>
        <w:numPr>
          <w:ilvl w:val="0"/>
          <w:numId w:val="47"/>
        </w:numPr>
      </w:pPr>
      <w:r>
        <w:t>Function</w:t>
      </w:r>
    </w:p>
    <w:p w14:paraId="393398F2" w14:textId="4E76B038" w:rsidR="00FE683F" w:rsidRDefault="00FE683F" w:rsidP="00FE683F">
      <w:pPr>
        <w:pStyle w:val="ListParagraph"/>
        <w:numPr>
          <w:ilvl w:val="0"/>
          <w:numId w:val="47"/>
        </w:numPr>
      </w:pPr>
      <w:r>
        <w:t>Consumer</w:t>
      </w:r>
    </w:p>
    <w:p w14:paraId="3A533A66" w14:textId="0DCFC908" w:rsidR="00FE683F" w:rsidRPr="009E0DFC" w:rsidRDefault="00FE683F" w:rsidP="00FE683F">
      <w:pPr>
        <w:pStyle w:val="ListParagraph"/>
        <w:numPr>
          <w:ilvl w:val="0"/>
          <w:numId w:val="47"/>
        </w:numPr>
      </w:pPr>
      <w:r>
        <w:t>Supplier</w:t>
      </w:r>
    </w:p>
    <w:p w14:paraId="52CB43F2" w14:textId="77777777" w:rsidR="00CB6950" w:rsidRDefault="00CB6950" w:rsidP="00D95766">
      <w:pPr>
        <w:pStyle w:val="Heading2"/>
        <w:pBdr>
          <w:bottom w:val="single" w:sz="6" w:space="1" w:color="auto"/>
        </w:pBdr>
        <w:sectPr w:rsidR="00CB6950" w:rsidSect="00CB695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716CDB0" w14:textId="5AA92508" w:rsidR="009B1FF0" w:rsidRDefault="009B1FF0" w:rsidP="009B1FF0">
      <w:pPr>
        <w:pStyle w:val="Heading3"/>
        <w:pBdr>
          <w:bottom w:val="single" w:sz="6" w:space="1" w:color="auto"/>
        </w:pBdr>
      </w:pPr>
      <w:r>
        <w:t>PREDICATE</w:t>
      </w:r>
    </w:p>
    <w:p w14:paraId="538224FB" w14:textId="1680ABDB" w:rsidR="00FD160D" w:rsidRDefault="00FD160D" w:rsidP="00FD160D">
      <w:pPr>
        <w:pStyle w:val="NoSpacing"/>
        <w:numPr>
          <w:ilvl w:val="0"/>
          <w:numId w:val="48"/>
        </w:numPr>
      </w:pPr>
      <w:r>
        <w:t xml:space="preserve">Predicate is a pre-defined functional Interface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90"/>
        <w:gridCol w:w="7195"/>
      </w:tblGrid>
      <w:tr w:rsidR="0050227D" w14:paraId="50A991DB" w14:textId="77777777" w:rsidTr="004B5E80">
        <w:tc>
          <w:tcPr>
            <w:tcW w:w="1705" w:type="dxa"/>
          </w:tcPr>
          <w:p w14:paraId="03FFE0D0" w14:textId="1A9031CD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And</w:t>
            </w:r>
          </w:p>
        </w:tc>
        <w:tc>
          <w:tcPr>
            <w:tcW w:w="1890" w:type="dxa"/>
          </w:tcPr>
          <w:p w14:paraId="0A602D22" w14:textId="0F1F8B32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Default Method</w:t>
            </w:r>
          </w:p>
        </w:tc>
        <w:tc>
          <w:tcPr>
            <w:tcW w:w="7195" w:type="dxa"/>
            <w:vMerge w:val="restart"/>
          </w:tcPr>
          <w:p w14:paraId="26B03337" w14:textId="2BAA2699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Used for joining the Predicate </w:t>
            </w:r>
          </w:p>
        </w:tc>
      </w:tr>
      <w:tr w:rsidR="0050227D" w14:paraId="3243EB62" w14:textId="77777777" w:rsidTr="004B5E80">
        <w:tc>
          <w:tcPr>
            <w:tcW w:w="1705" w:type="dxa"/>
          </w:tcPr>
          <w:p w14:paraId="144D6656" w14:textId="6CF9CE48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Or</w:t>
            </w:r>
          </w:p>
        </w:tc>
        <w:tc>
          <w:tcPr>
            <w:tcW w:w="1890" w:type="dxa"/>
          </w:tcPr>
          <w:p w14:paraId="785BBAAB" w14:textId="4933B10C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Default Method</w:t>
            </w:r>
          </w:p>
        </w:tc>
        <w:tc>
          <w:tcPr>
            <w:tcW w:w="7195" w:type="dxa"/>
            <w:vMerge/>
          </w:tcPr>
          <w:p w14:paraId="7215329F" w14:textId="77777777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</w:p>
        </w:tc>
      </w:tr>
      <w:tr w:rsidR="00FD160D" w14:paraId="7EE672DB" w14:textId="77777777" w:rsidTr="004B5E80">
        <w:tc>
          <w:tcPr>
            <w:tcW w:w="1705" w:type="dxa"/>
          </w:tcPr>
          <w:p w14:paraId="72A9DE8C" w14:textId="3D6225BA" w:rsidR="00FD160D" w:rsidRPr="0050227D" w:rsidRDefault="00F251ED" w:rsidP="00FD160D">
            <w:pPr>
              <w:pStyle w:val="NoSpacing"/>
              <w:rPr>
                <w:sz w:val="21"/>
                <w:szCs w:val="21"/>
              </w:rPr>
            </w:pPr>
            <w:proofErr w:type="gramStart"/>
            <w:r w:rsidRPr="0050227D">
              <w:rPr>
                <w:sz w:val="21"/>
                <w:szCs w:val="21"/>
              </w:rPr>
              <w:t>negate(</w:t>
            </w:r>
            <w:proofErr w:type="gramEnd"/>
            <w:r w:rsidRPr="0050227D">
              <w:rPr>
                <w:sz w:val="21"/>
                <w:szCs w:val="21"/>
              </w:rPr>
              <w:t>)</w:t>
            </w:r>
          </w:p>
        </w:tc>
        <w:tc>
          <w:tcPr>
            <w:tcW w:w="1890" w:type="dxa"/>
          </w:tcPr>
          <w:p w14:paraId="79CB99CA" w14:textId="4E03DAF5" w:rsidR="00FD160D" w:rsidRPr="0050227D" w:rsidRDefault="00F251E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Default Method</w:t>
            </w:r>
          </w:p>
        </w:tc>
        <w:tc>
          <w:tcPr>
            <w:tcW w:w="7195" w:type="dxa"/>
          </w:tcPr>
          <w:p w14:paraId="12D7E12F" w14:textId="3B675A0E" w:rsidR="00FD160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Negating the Predicate</w:t>
            </w:r>
          </w:p>
        </w:tc>
      </w:tr>
      <w:tr w:rsidR="00F251ED" w14:paraId="162CB72A" w14:textId="77777777" w:rsidTr="004B5E80">
        <w:tc>
          <w:tcPr>
            <w:tcW w:w="1705" w:type="dxa"/>
          </w:tcPr>
          <w:p w14:paraId="6D65EE55" w14:textId="06955C36" w:rsidR="00F251ED" w:rsidRPr="0050227D" w:rsidRDefault="004B5E80" w:rsidP="00FD160D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Boolean </w:t>
            </w:r>
            <w:proofErr w:type="gramStart"/>
            <w:r w:rsidR="0050227D">
              <w:rPr>
                <w:sz w:val="21"/>
                <w:szCs w:val="21"/>
              </w:rPr>
              <w:t>t</w:t>
            </w:r>
            <w:r w:rsidR="0050227D" w:rsidRPr="0050227D">
              <w:rPr>
                <w:sz w:val="21"/>
                <w:szCs w:val="21"/>
              </w:rPr>
              <w:t>est</w:t>
            </w:r>
            <w:r w:rsidR="0050227D">
              <w:rPr>
                <w:sz w:val="21"/>
                <w:szCs w:val="21"/>
              </w:rPr>
              <w:t>(</w:t>
            </w:r>
            <w:proofErr w:type="gramEnd"/>
            <w:r>
              <w:rPr>
                <w:sz w:val="21"/>
                <w:szCs w:val="21"/>
              </w:rPr>
              <w:t>T t</w:t>
            </w:r>
            <w:r w:rsidR="0050227D">
              <w:rPr>
                <w:sz w:val="21"/>
                <w:szCs w:val="21"/>
              </w:rPr>
              <w:t>)</w:t>
            </w:r>
          </w:p>
        </w:tc>
        <w:tc>
          <w:tcPr>
            <w:tcW w:w="1890" w:type="dxa"/>
          </w:tcPr>
          <w:p w14:paraId="7A752D9C" w14:textId="546B4634" w:rsidR="00F251E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Abstract method</w:t>
            </w:r>
          </w:p>
        </w:tc>
        <w:tc>
          <w:tcPr>
            <w:tcW w:w="7195" w:type="dxa"/>
          </w:tcPr>
          <w:p w14:paraId="7C63A7E3" w14:textId="564054C5" w:rsidR="00F251E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Evaluating a Boolean value after evaluating a Predicate</w:t>
            </w:r>
          </w:p>
        </w:tc>
      </w:tr>
      <w:tr w:rsidR="0050227D" w14:paraId="1578E56E" w14:textId="77777777" w:rsidTr="004B5E80">
        <w:tc>
          <w:tcPr>
            <w:tcW w:w="1705" w:type="dxa"/>
          </w:tcPr>
          <w:p w14:paraId="76BCC24D" w14:textId="42CF724F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proofErr w:type="spellStart"/>
            <w:proofErr w:type="gramStart"/>
            <w:r w:rsidRPr="0050227D">
              <w:rPr>
                <w:sz w:val="21"/>
                <w:szCs w:val="21"/>
              </w:rPr>
              <w:t>isEqual</w:t>
            </w:r>
            <w:proofErr w:type="spellEnd"/>
            <w:r>
              <w:rPr>
                <w:sz w:val="21"/>
                <w:szCs w:val="21"/>
              </w:rPr>
              <w:t>(</w:t>
            </w:r>
            <w:proofErr w:type="gramEnd"/>
            <w:r>
              <w:rPr>
                <w:sz w:val="21"/>
                <w:szCs w:val="21"/>
              </w:rPr>
              <w:t>)</w:t>
            </w:r>
          </w:p>
        </w:tc>
        <w:tc>
          <w:tcPr>
            <w:tcW w:w="1890" w:type="dxa"/>
          </w:tcPr>
          <w:p w14:paraId="4276F783" w14:textId="4EE7B30C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Static Method</w:t>
            </w:r>
          </w:p>
        </w:tc>
        <w:tc>
          <w:tcPr>
            <w:tcW w:w="7195" w:type="dxa"/>
          </w:tcPr>
          <w:p w14:paraId="69023A06" w14:textId="507872E2" w:rsidR="0050227D" w:rsidRPr="0050227D" w:rsidRDefault="00A2418B" w:rsidP="00FD160D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check equality of Object</w:t>
            </w:r>
          </w:p>
        </w:tc>
      </w:tr>
    </w:tbl>
    <w:p w14:paraId="25FE7FD8" w14:textId="0D1C51D1" w:rsidR="006B20F8" w:rsidRDefault="006B20F8" w:rsidP="004B5E80">
      <w:pPr>
        <w:pStyle w:val="NoSpacing"/>
      </w:pPr>
    </w:p>
    <w:p w14:paraId="0DF86F5A" w14:textId="3E2DADE1" w:rsidR="00FD160D" w:rsidRDefault="00536ECD" w:rsidP="00536ECD">
      <w:pPr>
        <w:pStyle w:val="Heading4"/>
        <w:pBdr>
          <w:bottom w:val="single" w:sz="6" w:space="1" w:color="auto"/>
        </w:pBdr>
      </w:pPr>
      <w:r>
        <w:t>EXAMPLE</w:t>
      </w:r>
      <w:r w:rsidR="0060581E">
        <w:t>S</w:t>
      </w:r>
      <w:r w:rsidR="00766B05">
        <w:t xml:space="preserve"> – PREDICATE EXAMPLE</w:t>
      </w:r>
    </w:p>
    <w:p w14:paraId="0E3757F8" w14:textId="01FC04AA" w:rsidR="00536ECD" w:rsidRDefault="00536ECD" w:rsidP="00536ECD">
      <w:pPr>
        <w:pStyle w:val="NoSpacing"/>
      </w:pPr>
    </w:p>
    <w:p w14:paraId="0BA36346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b/>
          <w:bCs/>
          <w:color w:val="7F0055"/>
          <w:sz w:val="20"/>
          <w:szCs w:val="20"/>
        </w:rPr>
        <w:t>public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class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C4A22">
        <w:rPr>
          <w:rFonts w:cs="Consolas"/>
          <w:color w:val="000000"/>
          <w:sz w:val="20"/>
          <w:szCs w:val="20"/>
        </w:rPr>
        <w:t>PredicateExamples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{</w:t>
      </w:r>
    </w:p>
    <w:p w14:paraId="038367D0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b/>
          <w:bCs/>
          <w:color w:val="7F0055"/>
          <w:sz w:val="20"/>
          <w:szCs w:val="20"/>
        </w:rPr>
        <w:t>public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static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void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gramStart"/>
      <w:r w:rsidRPr="00DC4A22">
        <w:rPr>
          <w:rFonts w:cs="Consolas"/>
          <w:color w:val="000000"/>
          <w:sz w:val="20"/>
          <w:szCs w:val="20"/>
        </w:rPr>
        <w:t>main(</w:t>
      </w:r>
      <w:proofErr w:type="gramEnd"/>
      <w:r w:rsidRPr="00DC4A22">
        <w:rPr>
          <w:rFonts w:cs="Consolas"/>
          <w:color w:val="000000"/>
          <w:sz w:val="20"/>
          <w:szCs w:val="20"/>
        </w:rPr>
        <w:t xml:space="preserve">String[] </w:t>
      </w:r>
      <w:proofErr w:type="spellStart"/>
      <w:r w:rsidRPr="00DC4A22">
        <w:rPr>
          <w:rFonts w:cs="Consolas"/>
          <w:color w:val="6A3E3E"/>
          <w:sz w:val="20"/>
          <w:szCs w:val="20"/>
        </w:rPr>
        <w:t>args</w:t>
      </w:r>
      <w:proofErr w:type="spellEnd"/>
      <w:r w:rsidRPr="00DC4A22">
        <w:rPr>
          <w:rFonts w:cs="Consolas"/>
          <w:color w:val="000000"/>
          <w:sz w:val="20"/>
          <w:szCs w:val="20"/>
        </w:rPr>
        <w:t>) {</w:t>
      </w:r>
    </w:p>
    <w:p w14:paraId="63323DD3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proofErr w:type="spellStart"/>
      <w:r w:rsidRPr="00DC4A22">
        <w:rPr>
          <w:rFonts w:cs="Consolas"/>
          <w:color w:val="000000"/>
          <w:sz w:val="20"/>
          <w:szCs w:val="20"/>
        </w:rPr>
        <w:t>PredicateExamples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predicateExamples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b/>
          <w:bCs/>
          <w:color w:val="7F0055"/>
          <w:sz w:val="20"/>
          <w:szCs w:val="20"/>
        </w:rPr>
        <w:t>new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C4A22">
        <w:rPr>
          <w:rFonts w:cs="Consolas"/>
          <w:color w:val="000000"/>
          <w:sz w:val="20"/>
          <w:szCs w:val="20"/>
        </w:rPr>
        <w:t>PredicateExamples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proofErr w:type="gramEnd"/>
      <w:r w:rsidRPr="00DC4A22">
        <w:rPr>
          <w:rFonts w:cs="Consolas"/>
          <w:color w:val="000000"/>
          <w:sz w:val="20"/>
          <w:szCs w:val="20"/>
        </w:rPr>
        <w:t>);</w:t>
      </w:r>
    </w:p>
    <w:p w14:paraId="197AA863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proofErr w:type="gramStart"/>
      <w:r w:rsidRPr="00DC4A22">
        <w:rPr>
          <w:rFonts w:cs="Consolas"/>
          <w:color w:val="000000"/>
          <w:sz w:val="20"/>
          <w:szCs w:val="20"/>
        </w:rPr>
        <w:t>String[</w:t>
      </w:r>
      <w:proofErr w:type="gramEnd"/>
      <w:r w:rsidRPr="00DC4A22">
        <w:rPr>
          <w:rFonts w:cs="Consolas"/>
          <w:color w:val="000000"/>
          <w:sz w:val="20"/>
          <w:szCs w:val="20"/>
        </w:rPr>
        <w:t xml:space="preserve">] </w:t>
      </w:r>
      <w:r w:rsidRPr="00DC4A22">
        <w:rPr>
          <w:rFonts w:cs="Consolas"/>
          <w:color w:val="6A3E3E"/>
          <w:sz w:val="20"/>
          <w:szCs w:val="20"/>
        </w:rPr>
        <w:t>names</w:t>
      </w:r>
      <w:r w:rsidRPr="00DC4A22">
        <w:rPr>
          <w:rFonts w:cs="Consolas"/>
          <w:color w:val="000000"/>
          <w:sz w:val="20"/>
          <w:szCs w:val="20"/>
        </w:rPr>
        <w:t xml:space="preserve"> = { </w:t>
      </w:r>
      <w:r w:rsidRPr="00DC4A22">
        <w:rPr>
          <w:rFonts w:cs="Consolas"/>
          <w:color w:val="2A00FF"/>
          <w:sz w:val="20"/>
          <w:szCs w:val="20"/>
        </w:rPr>
        <w:t>"John"</w:t>
      </w:r>
      <w:r w:rsidRPr="00DC4A22">
        <w:rPr>
          <w:rFonts w:cs="Consolas"/>
          <w:color w:val="000000"/>
          <w:sz w:val="20"/>
          <w:szCs w:val="20"/>
        </w:rPr>
        <w:t xml:space="preserve">, </w:t>
      </w:r>
      <w:r w:rsidRPr="00DC4A22">
        <w:rPr>
          <w:rFonts w:cs="Consolas"/>
          <w:color w:val="2A00FF"/>
          <w:sz w:val="20"/>
          <w:szCs w:val="20"/>
        </w:rPr>
        <w:t>"Clark"</w:t>
      </w:r>
      <w:r w:rsidRPr="00DC4A22">
        <w:rPr>
          <w:rFonts w:cs="Consolas"/>
          <w:color w:val="000000"/>
          <w:sz w:val="20"/>
          <w:szCs w:val="20"/>
        </w:rPr>
        <w:t xml:space="preserve">, </w:t>
      </w:r>
      <w:r w:rsidRPr="00DC4A22">
        <w:rPr>
          <w:rFonts w:cs="Consolas"/>
          <w:color w:val="2A00FF"/>
          <w:sz w:val="20"/>
          <w:szCs w:val="20"/>
        </w:rPr>
        <w:t>"Stephen"</w:t>
      </w:r>
      <w:r w:rsidRPr="00DC4A22">
        <w:rPr>
          <w:rFonts w:cs="Consolas"/>
          <w:color w:val="000000"/>
          <w:sz w:val="20"/>
          <w:szCs w:val="20"/>
        </w:rPr>
        <w:t xml:space="preserve">, </w:t>
      </w:r>
      <w:r w:rsidRPr="00DC4A22">
        <w:rPr>
          <w:rFonts w:cs="Consolas"/>
          <w:color w:val="2A00FF"/>
          <w:sz w:val="20"/>
          <w:szCs w:val="20"/>
        </w:rPr>
        <w:t>"Ram"</w:t>
      </w:r>
      <w:r w:rsidRPr="00DC4A22">
        <w:rPr>
          <w:rFonts w:cs="Consolas"/>
          <w:color w:val="000000"/>
          <w:sz w:val="20"/>
          <w:szCs w:val="20"/>
        </w:rPr>
        <w:t xml:space="preserve"> };</w:t>
      </w:r>
    </w:p>
    <w:p w14:paraId="119AA48D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List&lt;String&gt; </w:t>
      </w:r>
      <w:proofErr w:type="spellStart"/>
      <w:r w:rsidRPr="00DC4A22">
        <w:rPr>
          <w:rFonts w:cs="Consolas"/>
          <w:color w:val="6A3E3E"/>
          <w:sz w:val="20"/>
          <w:szCs w:val="20"/>
        </w:rPr>
        <w:t>nameList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b/>
          <w:bCs/>
          <w:color w:val="7F0055"/>
          <w:sz w:val="20"/>
          <w:szCs w:val="20"/>
        </w:rPr>
        <w:t>new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C4A22">
        <w:rPr>
          <w:rFonts w:cs="Consolas"/>
          <w:color w:val="000000"/>
          <w:sz w:val="20"/>
          <w:szCs w:val="20"/>
        </w:rPr>
        <w:t>ArrayList</w:t>
      </w:r>
      <w:proofErr w:type="spellEnd"/>
      <w:r w:rsidRPr="00DC4A22">
        <w:rPr>
          <w:rFonts w:cs="Consolas"/>
          <w:color w:val="000000"/>
          <w:sz w:val="20"/>
          <w:szCs w:val="20"/>
        </w:rPr>
        <w:t>&lt;String</w:t>
      </w:r>
      <w:proofErr w:type="gramStart"/>
      <w:r w:rsidRPr="00DC4A22">
        <w:rPr>
          <w:rFonts w:cs="Consolas"/>
          <w:color w:val="000000"/>
          <w:sz w:val="20"/>
          <w:szCs w:val="20"/>
        </w:rPr>
        <w:t>&gt;(</w:t>
      </w:r>
      <w:proofErr w:type="gramEnd"/>
      <w:r w:rsidRPr="00DC4A22">
        <w:rPr>
          <w:rFonts w:cs="Consolas"/>
          <w:color w:val="000000"/>
          <w:sz w:val="20"/>
          <w:szCs w:val="20"/>
        </w:rPr>
        <w:t>);</w:t>
      </w:r>
    </w:p>
    <w:p w14:paraId="74A76CBE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proofErr w:type="spellStart"/>
      <w:r w:rsidRPr="00DC4A22">
        <w:rPr>
          <w:rFonts w:cs="Consolas"/>
          <w:color w:val="6A3E3E"/>
          <w:sz w:val="20"/>
          <w:szCs w:val="20"/>
        </w:rPr>
        <w:t>nameList</w:t>
      </w:r>
      <w:r w:rsidRPr="00DC4A22">
        <w:rPr>
          <w:rFonts w:cs="Consolas"/>
          <w:color w:val="000000"/>
          <w:sz w:val="20"/>
          <w:szCs w:val="20"/>
        </w:rPr>
        <w:t>.add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2A00FF"/>
          <w:sz w:val="20"/>
          <w:szCs w:val="20"/>
        </w:rPr>
        <w:t>"</w:t>
      </w:r>
      <w:proofErr w:type="spellStart"/>
      <w:r w:rsidRPr="00DC4A22">
        <w:rPr>
          <w:rFonts w:cs="Consolas"/>
          <w:color w:val="2A00FF"/>
          <w:sz w:val="20"/>
          <w:szCs w:val="20"/>
        </w:rPr>
        <w:t>Krish</w:t>
      </w:r>
      <w:proofErr w:type="spellEnd"/>
      <w:r w:rsidRPr="00DC4A22">
        <w:rPr>
          <w:rFonts w:cs="Consolas"/>
          <w:color w:val="2A00FF"/>
          <w:sz w:val="20"/>
          <w:szCs w:val="20"/>
        </w:rPr>
        <w:t>"</w:t>
      </w:r>
      <w:proofErr w:type="gramStart"/>
      <w:r w:rsidRPr="00DC4A22">
        <w:rPr>
          <w:rFonts w:cs="Consolas"/>
          <w:color w:val="000000"/>
          <w:sz w:val="20"/>
          <w:szCs w:val="20"/>
        </w:rPr>
        <w:t>);</w:t>
      </w:r>
      <w:proofErr w:type="gramEnd"/>
    </w:p>
    <w:p w14:paraId="5603A5B7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List&lt;String&gt; </w:t>
      </w:r>
      <w:proofErr w:type="spellStart"/>
      <w:r w:rsidRPr="00DC4A22">
        <w:rPr>
          <w:rFonts w:cs="Consolas"/>
          <w:color w:val="6A3E3E"/>
          <w:sz w:val="20"/>
          <w:szCs w:val="20"/>
        </w:rPr>
        <w:t>emptyList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b/>
          <w:bCs/>
          <w:color w:val="7F0055"/>
          <w:sz w:val="20"/>
          <w:szCs w:val="20"/>
        </w:rPr>
        <w:t>new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C4A22">
        <w:rPr>
          <w:rFonts w:cs="Consolas"/>
          <w:color w:val="000000"/>
          <w:sz w:val="20"/>
          <w:szCs w:val="20"/>
        </w:rPr>
        <w:t>ArrayList</w:t>
      </w:r>
      <w:proofErr w:type="spellEnd"/>
      <w:r w:rsidRPr="00DC4A22">
        <w:rPr>
          <w:rFonts w:cs="Consolas"/>
          <w:color w:val="000000"/>
          <w:sz w:val="20"/>
          <w:szCs w:val="20"/>
        </w:rPr>
        <w:t>&lt;String</w:t>
      </w:r>
      <w:proofErr w:type="gramStart"/>
      <w:r w:rsidRPr="00DC4A22">
        <w:rPr>
          <w:rFonts w:cs="Consolas"/>
          <w:color w:val="000000"/>
          <w:sz w:val="20"/>
          <w:szCs w:val="20"/>
        </w:rPr>
        <w:t>&gt;(</w:t>
      </w:r>
      <w:proofErr w:type="gramEnd"/>
      <w:r w:rsidRPr="00DC4A22">
        <w:rPr>
          <w:rFonts w:cs="Consolas"/>
          <w:color w:val="000000"/>
          <w:sz w:val="20"/>
          <w:szCs w:val="20"/>
        </w:rPr>
        <w:t>);</w:t>
      </w:r>
    </w:p>
    <w:p w14:paraId="64F93E83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3F7F5F"/>
          <w:sz w:val="20"/>
          <w:szCs w:val="20"/>
        </w:rPr>
        <w:t>/* Predicate to check number is greater than 10 */</w:t>
      </w:r>
    </w:p>
    <w:p w14:paraId="48E00A0C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Predicate&lt;Integer&gt; 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predicateGreaterThanTen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color w:val="6A3E3E"/>
          <w:sz w:val="20"/>
          <w:szCs w:val="20"/>
        </w:rPr>
        <w:t>i</w:t>
      </w:r>
      <w:r w:rsidRPr="00DC4A22">
        <w:rPr>
          <w:rFonts w:cs="Consolas"/>
          <w:color w:val="000000"/>
          <w:sz w:val="20"/>
          <w:szCs w:val="20"/>
        </w:rPr>
        <w:t xml:space="preserve"> -&gt; </w:t>
      </w:r>
      <w:r w:rsidRPr="00DC4A22">
        <w:rPr>
          <w:rFonts w:cs="Consolas"/>
          <w:color w:val="6A3E3E"/>
          <w:sz w:val="20"/>
          <w:szCs w:val="20"/>
        </w:rPr>
        <w:t>i</w:t>
      </w:r>
      <w:r w:rsidRPr="00DC4A22">
        <w:rPr>
          <w:rFonts w:cs="Consolas"/>
          <w:color w:val="000000"/>
          <w:sz w:val="20"/>
          <w:szCs w:val="20"/>
        </w:rPr>
        <w:t xml:space="preserve"> &gt; </w:t>
      </w:r>
      <w:proofErr w:type="gramStart"/>
      <w:r w:rsidRPr="00DC4A22">
        <w:rPr>
          <w:rFonts w:cs="Consolas"/>
          <w:color w:val="000000"/>
          <w:sz w:val="20"/>
          <w:szCs w:val="20"/>
        </w:rPr>
        <w:t>10;</w:t>
      </w:r>
      <w:proofErr w:type="gramEnd"/>
    </w:p>
    <w:p w14:paraId="55EE3BC2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3F7F5F"/>
          <w:sz w:val="20"/>
          <w:szCs w:val="20"/>
        </w:rPr>
        <w:t>/* Predicate to check String length greater than 5 */</w:t>
      </w:r>
    </w:p>
    <w:p w14:paraId="2F7773AB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Predicate&lt;String&gt; 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predicateStringLength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color w:val="6A3E3E"/>
          <w:sz w:val="20"/>
          <w:szCs w:val="20"/>
        </w:rPr>
        <w:t>s</w:t>
      </w:r>
      <w:r w:rsidRPr="00DC4A22">
        <w:rPr>
          <w:rFonts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 w:rsidRPr="00DC4A22">
        <w:rPr>
          <w:rFonts w:cs="Consolas"/>
          <w:color w:val="6A3E3E"/>
          <w:sz w:val="20"/>
          <w:szCs w:val="20"/>
        </w:rPr>
        <w:t>s</w:t>
      </w:r>
      <w:r w:rsidRPr="00DC4A22">
        <w:rPr>
          <w:rFonts w:cs="Consolas"/>
          <w:color w:val="000000"/>
          <w:sz w:val="20"/>
          <w:szCs w:val="20"/>
        </w:rPr>
        <w:t>.length</w:t>
      </w:r>
      <w:proofErr w:type="spellEnd"/>
      <w:proofErr w:type="gramEnd"/>
      <w:r w:rsidRPr="00DC4A22">
        <w:rPr>
          <w:rFonts w:cs="Consolas"/>
          <w:color w:val="000000"/>
          <w:sz w:val="20"/>
          <w:szCs w:val="20"/>
        </w:rPr>
        <w:t>() &gt; 5;</w:t>
      </w:r>
    </w:p>
    <w:p w14:paraId="149D3A12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proofErr w:type="spellStart"/>
      <w:r w:rsidRPr="00DC4A22">
        <w:rPr>
          <w:rFonts w:cs="Consolas"/>
          <w:color w:val="6A3E3E"/>
          <w:sz w:val="20"/>
          <w:szCs w:val="20"/>
        </w:rPr>
        <w:t>predicateExamples</w:t>
      </w:r>
      <w:r w:rsidRPr="00DC4A22">
        <w:rPr>
          <w:rFonts w:cs="Consolas"/>
          <w:color w:val="000000"/>
          <w:sz w:val="20"/>
          <w:szCs w:val="20"/>
        </w:rPr>
        <w:t>.testPredicate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6A3E3E"/>
          <w:sz w:val="20"/>
          <w:szCs w:val="20"/>
        </w:rPr>
        <w:t>names</w:t>
      </w:r>
      <w:r w:rsidRPr="00DC4A22">
        <w:rPr>
          <w:rFonts w:cs="Consolas"/>
          <w:color w:val="000000"/>
          <w:sz w:val="20"/>
          <w:szCs w:val="20"/>
        </w:rPr>
        <w:t xml:space="preserve">, 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predicateStringLength</w:t>
      </w:r>
      <w:proofErr w:type="spellEnd"/>
      <w:proofErr w:type="gramStart"/>
      <w:r w:rsidRPr="00DC4A22">
        <w:rPr>
          <w:rFonts w:cs="Consolas"/>
          <w:color w:val="000000"/>
          <w:sz w:val="20"/>
          <w:szCs w:val="20"/>
        </w:rPr>
        <w:t>);</w:t>
      </w:r>
      <w:proofErr w:type="gramEnd"/>
    </w:p>
    <w:p w14:paraId="6EC97AEF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3F7F5F"/>
          <w:sz w:val="20"/>
          <w:szCs w:val="20"/>
        </w:rPr>
        <w:t>/* Predicate to check String Start with K */</w:t>
      </w:r>
    </w:p>
    <w:p w14:paraId="427E1E15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Predicate&lt;String&gt; 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predicateStartWithK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color w:val="6A3E3E"/>
          <w:sz w:val="20"/>
          <w:szCs w:val="20"/>
        </w:rPr>
        <w:t>s</w:t>
      </w:r>
      <w:r w:rsidRPr="00DC4A22">
        <w:rPr>
          <w:rFonts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 w:rsidRPr="00DC4A22">
        <w:rPr>
          <w:rFonts w:cs="Consolas"/>
          <w:color w:val="6A3E3E"/>
          <w:sz w:val="20"/>
          <w:szCs w:val="20"/>
        </w:rPr>
        <w:t>s</w:t>
      </w:r>
      <w:r w:rsidRPr="00DC4A22">
        <w:rPr>
          <w:rFonts w:cs="Consolas"/>
          <w:color w:val="000000"/>
          <w:sz w:val="20"/>
          <w:szCs w:val="20"/>
        </w:rPr>
        <w:t>.startsWith</w:t>
      </w:r>
      <w:proofErr w:type="spellEnd"/>
      <w:proofErr w:type="gramEnd"/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2A00FF"/>
          <w:sz w:val="20"/>
          <w:szCs w:val="20"/>
        </w:rPr>
        <w:t>"S"</w:t>
      </w:r>
      <w:r w:rsidRPr="00DC4A22">
        <w:rPr>
          <w:rFonts w:cs="Consolas"/>
          <w:color w:val="000000"/>
          <w:sz w:val="20"/>
          <w:szCs w:val="20"/>
        </w:rPr>
        <w:t>);</w:t>
      </w:r>
    </w:p>
    <w:p w14:paraId="7B54DDD2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proofErr w:type="spellStart"/>
      <w:r w:rsidRPr="00DC4A22">
        <w:rPr>
          <w:rFonts w:cs="Consolas"/>
          <w:color w:val="6A3E3E"/>
          <w:sz w:val="20"/>
          <w:szCs w:val="20"/>
        </w:rPr>
        <w:t>predicateExamples</w:t>
      </w:r>
      <w:r w:rsidRPr="00DC4A22">
        <w:rPr>
          <w:rFonts w:cs="Consolas"/>
          <w:color w:val="000000"/>
          <w:sz w:val="20"/>
          <w:szCs w:val="20"/>
        </w:rPr>
        <w:t>.testPredicate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6A3E3E"/>
          <w:sz w:val="20"/>
          <w:szCs w:val="20"/>
        </w:rPr>
        <w:t>names</w:t>
      </w:r>
      <w:r w:rsidRPr="00DC4A22">
        <w:rPr>
          <w:rFonts w:cs="Consolas"/>
          <w:color w:val="000000"/>
          <w:sz w:val="20"/>
          <w:szCs w:val="20"/>
        </w:rPr>
        <w:t xml:space="preserve">, 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predicateStartWithK</w:t>
      </w:r>
      <w:proofErr w:type="spellEnd"/>
      <w:proofErr w:type="gramStart"/>
      <w:r w:rsidRPr="00DC4A22">
        <w:rPr>
          <w:rFonts w:cs="Consolas"/>
          <w:color w:val="000000"/>
          <w:sz w:val="20"/>
          <w:szCs w:val="20"/>
        </w:rPr>
        <w:t>);</w:t>
      </w:r>
      <w:proofErr w:type="gramEnd"/>
    </w:p>
    <w:p w14:paraId="01CECB76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3F7F5F"/>
          <w:sz w:val="20"/>
          <w:szCs w:val="20"/>
        </w:rPr>
        <w:t>/* Predicate to check collection is empty of not */</w:t>
      </w:r>
    </w:p>
    <w:p w14:paraId="75601F3E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Predicate&lt;Collection&lt;String&gt;&gt; 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predicateEmptyCollection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color w:val="6A3E3E"/>
          <w:sz w:val="20"/>
          <w:szCs w:val="20"/>
        </w:rPr>
        <w:t>c</w:t>
      </w:r>
      <w:r w:rsidRPr="00DC4A22">
        <w:rPr>
          <w:rFonts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 w:rsidRPr="00DC4A22">
        <w:rPr>
          <w:rFonts w:cs="Consolas"/>
          <w:color w:val="6A3E3E"/>
          <w:sz w:val="20"/>
          <w:szCs w:val="20"/>
        </w:rPr>
        <w:t>c</w:t>
      </w:r>
      <w:r w:rsidRPr="00DC4A22">
        <w:rPr>
          <w:rFonts w:cs="Consolas"/>
          <w:color w:val="000000"/>
          <w:sz w:val="20"/>
          <w:szCs w:val="20"/>
        </w:rPr>
        <w:t>.isEmpty</w:t>
      </w:r>
      <w:proofErr w:type="spellEnd"/>
      <w:proofErr w:type="gramEnd"/>
      <w:r w:rsidRPr="00DC4A22">
        <w:rPr>
          <w:rFonts w:cs="Consolas"/>
          <w:color w:val="000000"/>
          <w:sz w:val="20"/>
          <w:szCs w:val="20"/>
        </w:rPr>
        <w:t>();</w:t>
      </w:r>
    </w:p>
    <w:p w14:paraId="039B8245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proofErr w:type="spellStart"/>
      <w:r w:rsidRPr="00DC4A22">
        <w:rPr>
          <w:rFonts w:cs="Consolas"/>
          <w:color w:val="000000"/>
          <w:sz w:val="20"/>
          <w:szCs w:val="20"/>
        </w:rPr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.println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predicateGreaterThanTen</w:t>
      </w:r>
      <w:r w:rsidRPr="00DC4A22">
        <w:rPr>
          <w:rFonts w:cs="Consolas"/>
          <w:color w:val="000000"/>
          <w:sz w:val="20"/>
          <w:szCs w:val="20"/>
        </w:rPr>
        <w:t>.test</w:t>
      </w:r>
      <w:proofErr w:type="spellEnd"/>
      <w:r w:rsidRPr="00DC4A22">
        <w:rPr>
          <w:rFonts w:cs="Consolas"/>
          <w:color w:val="000000"/>
          <w:sz w:val="20"/>
          <w:szCs w:val="20"/>
        </w:rPr>
        <w:t>(10)</w:t>
      </w:r>
      <w:proofErr w:type="gramStart"/>
      <w:r w:rsidRPr="00DC4A22">
        <w:rPr>
          <w:rFonts w:cs="Consolas"/>
          <w:color w:val="000000"/>
          <w:sz w:val="20"/>
          <w:szCs w:val="20"/>
        </w:rPr>
        <w:t>);</w:t>
      </w:r>
      <w:proofErr w:type="gramEnd"/>
    </w:p>
    <w:p w14:paraId="7FE1351A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proofErr w:type="spellStart"/>
      <w:r w:rsidRPr="00DC4A22">
        <w:rPr>
          <w:rFonts w:cs="Consolas"/>
          <w:color w:val="000000"/>
          <w:sz w:val="20"/>
          <w:szCs w:val="20"/>
        </w:rPr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.println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predicateGreaterThanTen</w:t>
      </w:r>
      <w:r w:rsidRPr="00DC4A22">
        <w:rPr>
          <w:rFonts w:cs="Consolas"/>
          <w:color w:val="000000"/>
          <w:sz w:val="20"/>
          <w:szCs w:val="20"/>
        </w:rPr>
        <w:t>.test</w:t>
      </w:r>
      <w:proofErr w:type="spellEnd"/>
      <w:r w:rsidRPr="00DC4A22">
        <w:rPr>
          <w:rFonts w:cs="Consolas"/>
          <w:color w:val="000000"/>
          <w:sz w:val="20"/>
          <w:szCs w:val="20"/>
        </w:rPr>
        <w:t>(100)</w:t>
      </w:r>
      <w:proofErr w:type="gramStart"/>
      <w:r w:rsidRPr="00DC4A22">
        <w:rPr>
          <w:rFonts w:cs="Consolas"/>
          <w:color w:val="000000"/>
          <w:sz w:val="20"/>
          <w:szCs w:val="20"/>
        </w:rPr>
        <w:t>);</w:t>
      </w:r>
      <w:proofErr w:type="gramEnd"/>
    </w:p>
    <w:p w14:paraId="7DBF34CE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proofErr w:type="spellStart"/>
      <w:r w:rsidRPr="00DC4A22">
        <w:rPr>
          <w:rFonts w:cs="Consolas"/>
          <w:color w:val="000000"/>
          <w:sz w:val="20"/>
          <w:szCs w:val="20"/>
        </w:rPr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.println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predicateEmptyCollection</w:t>
      </w:r>
      <w:r w:rsidRPr="00DC4A22">
        <w:rPr>
          <w:rFonts w:cs="Consolas"/>
          <w:color w:val="000000"/>
          <w:sz w:val="20"/>
          <w:szCs w:val="20"/>
        </w:rPr>
        <w:t>.test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proofErr w:type="spellStart"/>
      <w:r w:rsidRPr="00DC4A22">
        <w:rPr>
          <w:rFonts w:cs="Consolas"/>
          <w:color w:val="6A3E3E"/>
          <w:sz w:val="20"/>
          <w:szCs w:val="20"/>
        </w:rPr>
        <w:t>nameList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) + </w:t>
      </w:r>
      <w:r w:rsidRPr="00DC4A22">
        <w:rPr>
          <w:rFonts w:cs="Consolas"/>
          <w:color w:val="2A00FF"/>
          <w:sz w:val="20"/>
          <w:szCs w:val="20"/>
        </w:rPr>
        <w:t>" "</w:t>
      </w:r>
      <w:r w:rsidRPr="00DC4A22">
        <w:rPr>
          <w:rFonts w:cs="Consolas"/>
          <w:color w:val="000000"/>
          <w:sz w:val="20"/>
          <w:szCs w:val="20"/>
        </w:rPr>
        <w:t xml:space="preserve"> + 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predicateEmptyCollection</w:t>
      </w:r>
      <w:r w:rsidRPr="00DC4A22">
        <w:rPr>
          <w:rFonts w:cs="Consolas"/>
          <w:color w:val="000000"/>
          <w:sz w:val="20"/>
          <w:szCs w:val="20"/>
        </w:rPr>
        <w:t>.test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proofErr w:type="spellStart"/>
      <w:r w:rsidRPr="00DC4A22">
        <w:rPr>
          <w:rFonts w:cs="Consolas"/>
          <w:color w:val="6A3E3E"/>
          <w:sz w:val="20"/>
          <w:szCs w:val="20"/>
        </w:rPr>
        <w:t>emptyList</w:t>
      </w:r>
      <w:proofErr w:type="spellEnd"/>
      <w:r w:rsidRPr="00DC4A22">
        <w:rPr>
          <w:rFonts w:cs="Consolas"/>
          <w:color w:val="000000"/>
          <w:sz w:val="20"/>
          <w:szCs w:val="20"/>
        </w:rPr>
        <w:t>)</w:t>
      </w:r>
      <w:proofErr w:type="gramStart"/>
      <w:r w:rsidRPr="00DC4A22">
        <w:rPr>
          <w:rFonts w:cs="Consolas"/>
          <w:color w:val="000000"/>
          <w:sz w:val="20"/>
          <w:szCs w:val="20"/>
        </w:rPr>
        <w:t>);</w:t>
      </w:r>
      <w:proofErr w:type="gramEnd"/>
    </w:p>
    <w:p w14:paraId="2B59C789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  <w:t>}</w:t>
      </w:r>
    </w:p>
    <w:p w14:paraId="2E48A09F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3346C309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b/>
          <w:bCs/>
          <w:color w:val="7F0055"/>
          <w:sz w:val="20"/>
          <w:szCs w:val="20"/>
        </w:rPr>
        <w:t>private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void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C4A22">
        <w:rPr>
          <w:rFonts w:cs="Consolas"/>
          <w:color w:val="000000"/>
          <w:sz w:val="20"/>
          <w:szCs w:val="20"/>
        </w:rPr>
        <w:t>testPredicate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proofErr w:type="gramEnd"/>
      <w:r w:rsidRPr="00DC4A22">
        <w:rPr>
          <w:rFonts w:cs="Consolas"/>
          <w:color w:val="000000"/>
          <w:sz w:val="20"/>
          <w:szCs w:val="20"/>
        </w:rPr>
        <w:t xml:space="preserve">String[] </w:t>
      </w:r>
      <w:r w:rsidRPr="00DC4A22">
        <w:rPr>
          <w:rFonts w:cs="Consolas"/>
          <w:color w:val="6A3E3E"/>
          <w:sz w:val="20"/>
          <w:szCs w:val="20"/>
        </w:rPr>
        <w:t>names</w:t>
      </w:r>
      <w:r w:rsidRPr="00DC4A22">
        <w:rPr>
          <w:rFonts w:cs="Consolas"/>
          <w:color w:val="000000"/>
          <w:sz w:val="20"/>
          <w:szCs w:val="20"/>
        </w:rPr>
        <w:t xml:space="preserve">, Predicate&lt;String&gt; </w:t>
      </w:r>
      <w:r w:rsidRPr="00DC4A22">
        <w:rPr>
          <w:rFonts w:cs="Consolas"/>
          <w:color w:val="6A3E3E"/>
          <w:sz w:val="20"/>
          <w:szCs w:val="20"/>
        </w:rPr>
        <w:t>predicate</w:t>
      </w:r>
      <w:r w:rsidRPr="00DC4A22">
        <w:rPr>
          <w:rFonts w:cs="Consolas"/>
          <w:color w:val="000000"/>
          <w:sz w:val="20"/>
          <w:szCs w:val="20"/>
        </w:rPr>
        <w:t>) {</w:t>
      </w:r>
    </w:p>
    <w:p w14:paraId="3CB510DA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b/>
          <w:bCs/>
          <w:color w:val="7F0055"/>
          <w:sz w:val="20"/>
          <w:szCs w:val="20"/>
        </w:rPr>
        <w:t>for</w:t>
      </w:r>
      <w:r w:rsidRPr="00DC4A22">
        <w:rPr>
          <w:rFonts w:cs="Consolas"/>
          <w:color w:val="000000"/>
          <w:sz w:val="20"/>
          <w:szCs w:val="20"/>
        </w:rPr>
        <w:t xml:space="preserve"> (String </w:t>
      </w:r>
      <w:proofErr w:type="gramStart"/>
      <w:r w:rsidRPr="00DC4A22">
        <w:rPr>
          <w:rFonts w:cs="Consolas"/>
          <w:color w:val="6A3E3E"/>
          <w:sz w:val="20"/>
          <w:szCs w:val="20"/>
        </w:rPr>
        <w:t>name</w:t>
      </w:r>
      <w:r w:rsidRPr="00DC4A22">
        <w:rPr>
          <w:rFonts w:cs="Consolas"/>
          <w:color w:val="000000"/>
          <w:sz w:val="20"/>
          <w:szCs w:val="20"/>
        </w:rPr>
        <w:t xml:space="preserve"> :</w:t>
      </w:r>
      <w:proofErr w:type="gramEnd"/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color w:val="6A3E3E"/>
          <w:sz w:val="20"/>
          <w:szCs w:val="20"/>
        </w:rPr>
        <w:t>names</w:t>
      </w:r>
      <w:r w:rsidRPr="00DC4A22">
        <w:rPr>
          <w:rFonts w:cs="Consolas"/>
          <w:color w:val="000000"/>
          <w:sz w:val="20"/>
          <w:szCs w:val="20"/>
        </w:rPr>
        <w:t>) {</w:t>
      </w:r>
    </w:p>
    <w:p w14:paraId="09545A35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b/>
          <w:bCs/>
          <w:color w:val="7F0055"/>
          <w:sz w:val="20"/>
          <w:szCs w:val="20"/>
        </w:rPr>
        <w:t>if</w:t>
      </w:r>
      <w:r w:rsidRPr="00DC4A22">
        <w:rPr>
          <w:rFonts w:cs="Consolas"/>
          <w:color w:val="000000"/>
          <w:sz w:val="20"/>
          <w:szCs w:val="20"/>
        </w:rPr>
        <w:t xml:space="preserve"> (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</w:t>
      </w:r>
      <w:r w:rsidRPr="00DC4A22">
        <w:rPr>
          <w:rFonts w:cs="Consolas"/>
          <w:color w:val="000000"/>
          <w:sz w:val="20"/>
          <w:szCs w:val="20"/>
        </w:rPr>
        <w:t>.test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6A3E3E"/>
          <w:sz w:val="20"/>
          <w:szCs w:val="20"/>
        </w:rPr>
        <w:t>name</w:t>
      </w:r>
      <w:r w:rsidRPr="00DC4A22">
        <w:rPr>
          <w:rFonts w:cs="Consolas"/>
          <w:color w:val="000000"/>
          <w:sz w:val="20"/>
          <w:szCs w:val="20"/>
        </w:rPr>
        <w:t>))</w:t>
      </w:r>
    </w:p>
    <w:p w14:paraId="04156306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proofErr w:type="spellStart"/>
      <w:r w:rsidRPr="00DC4A22">
        <w:rPr>
          <w:rFonts w:cs="Consolas"/>
          <w:color w:val="000000"/>
          <w:sz w:val="20"/>
          <w:szCs w:val="20"/>
        </w:rPr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.println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6A3E3E"/>
          <w:sz w:val="20"/>
          <w:szCs w:val="20"/>
        </w:rPr>
        <w:t>name</w:t>
      </w:r>
      <w:proofErr w:type="gramStart"/>
      <w:r w:rsidRPr="00DC4A22">
        <w:rPr>
          <w:rFonts w:cs="Consolas"/>
          <w:color w:val="000000"/>
          <w:sz w:val="20"/>
          <w:szCs w:val="20"/>
        </w:rPr>
        <w:t>);</w:t>
      </w:r>
      <w:proofErr w:type="gramEnd"/>
    </w:p>
    <w:p w14:paraId="43848065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>}</w:t>
      </w:r>
    </w:p>
    <w:p w14:paraId="4D3E8AC4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  <w:t>}</w:t>
      </w:r>
    </w:p>
    <w:p w14:paraId="735E6681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078F52E3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>}</w:t>
      </w:r>
    </w:p>
    <w:p w14:paraId="7BAE328F" w14:textId="723B8393" w:rsidR="0026560C" w:rsidRDefault="0026560C" w:rsidP="0026560C">
      <w:pPr>
        <w:pStyle w:val="Heading4"/>
        <w:pBdr>
          <w:bottom w:val="single" w:sz="6" w:space="1" w:color="auto"/>
        </w:pBdr>
      </w:pPr>
      <w:r>
        <w:lastRenderedPageBreak/>
        <w:t>EXAMPLE</w:t>
      </w:r>
      <w:r w:rsidR="00E05FBF">
        <w:t>S</w:t>
      </w:r>
      <w:r>
        <w:t xml:space="preserve"> – PREDICATE JOIN</w:t>
      </w:r>
    </w:p>
    <w:p w14:paraId="0A914475" w14:textId="76180903" w:rsidR="00536ECD" w:rsidRDefault="00E77D45" w:rsidP="00AF6B29">
      <w:pPr>
        <w:pStyle w:val="ListParagraph"/>
        <w:numPr>
          <w:ilvl w:val="0"/>
          <w:numId w:val="48"/>
        </w:numPr>
      </w:pPr>
      <w:proofErr w:type="gramStart"/>
      <w:r>
        <w:t>join(</w:t>
      </w:r>
      <w:proofErr w:type="gramEnd"/>
      <w:r>
        <w:t>) and and() are default methods of Predicate Interface.</w:t>
      </w:r>
      <w:r w:rsidR="008A183C">
        <w:t xml:space="preserve"> This is used to join multiple predicates</w:t>
      </w:r>
    </w:p>
    <w:p w14:paraId="558F3393" w14:textId="77777777" w:rsidR="00AF6B29" w:rsidRPr="00DC4A22" w:rsidRDefault="00AF6B29" w:rsidP="00AF6B2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b/>
          <w:bCs/>
          <w:color w:val="7F0055"/>
          <w:sz w:val="20"/>
          <w:szCs w:val="20"/>
        </w:rPr>
        <w:t>public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class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C4A22">
        <w:rPr>
          <w:rFonts w:cs="Consolas"/>
          <w:color w:val="000000"/>
          <w:sz w:val="20"/>
          <w:szCs w:val="20"/>
        </w:rPr>
        <w:t>PredicateJoinExample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{</w:t>
      </w:r>
    </w:p>
    <w:p w14:paraId="1B8DB289" w14:textId="318D2AA9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b/>
          <w:bCs/>
          <w:color w:val="7F0055"/>
          <w:sz w:val="20"/>
          <w:szCs w:val="20"/>
        </w:rPr>
        <w:t>public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static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void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gramStart"/>
      <w:r w:rsidRPr="00DC4A22">
        <w:rPr>
          <w:rFonts w:cs="Consolas"/>
          <w:color w:val="000000"/>
          <w:sz w:val="20"/>
          <w:szCs w:val="20"/>
        </w:rPr>
        <w:t>main(</w:t>
      </w:r>
      <w:proofErr w:type="gramEnd"/>
      <w:r w:rsidRPr="00DC4A22">
        <w:rPr>
          <w:rFonts w:cs="Consolas"/>
          <w:color w:val="000000"/>
          <w:sz w:val="20"/>
          <w:szCs w:val="20"/>
        </w:rPr>
        <w:t xml:space="preserve">String[] </w:t>
      </w:r>
      <w:proofErr w:type="spellStart"/>
      <w:r w:rsidRPr="00DC4A22">
        <w:rPr>
          <w:rFonts w:cs="Consolas"/>
          <w:color w:val="6A3E3E"/>
          <w:sz w:val="20"/>
          <w:szCs w:val="20"/>
        </w:rPr>
        <w:t>args</w:t>
      </w:r>
      <w:proofErr w:type="spellEnd"/>
      <w:r w:rsidRPr="00DC4A22">
        <w:rPr>
          <w:rFonts w:cs="Consolas"/>
          <w:color w:val="000000"/>
          <w:sz w:val="20"/>
          <w:szCs w:val="20"/>
        </w:rPr>
        <w:t>) {</w:t>
      </w:r>
    </w:p>
    <w:p w14:paraId="260701B8" w14:textId="0FAA6EDD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proofErr w:type="gramStart"/>
      <w:r w:rsidRPr="00DC4A22">
        <w:rPr>
          <w:rFonts w:cs="Consolas"/>
          <w:color w:val="000000"/>
          <w:sz w:val="20"/>
          <w:szCs w:val="20"/>
        </w:rPr>
        <w:t>Integer[</w:t>
      </w:r>
      <w:proofErr w:type="gramEnd"/>
      <w:r w:rsidRPr="00DC4A22">
        <w:rPr>
          <w:rFonts w:cs="Consolas"/>
          <w:color w:val="000000"/>
          <w:sz w:val="20"/>
          <w:szCs w:val="20"/>
        </w:rPr>
        <w:t xml:space="preserve">] </w:t>
      </w:r>
      <w:proofErr w:type="spellStart"/>
      <w:r w:rsidRPr="00DC4A22">
        <w:rPr>
          <w:rFonts w:cs="Consolas"/>
          <w:color w:val="6A3E3E"/>
          <w:sz w:val="20"/>
          <w:szCs w:val="20"/>
        </w:rPr>
        <w:t>testNumbers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= { 10, 20, 45, 11, 87, 90, 1 };</w:t>
      </w:r>
    </w:p>
    <w:p w14:paraId="75D9C269" w14:textId="186BC31E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  <w:t xml:space="preserve">Predicate&lt;Integer&gt; 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predicateGreaterThanTen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color w:val="6A3E3E"/>
          <w:sz w:val="20"/>
          <w:szCs w:val="20"/>
        </w:rPr>
        <w:t>i</w:t>
      </w:r>
      <w:r w:rsidRPr="00DC4A22">
        <w:rPr>
          <w:rFonts w:cs="Consolas"/>
          <w:color w:val="000000"/>
          <w:sz w:val="20"/>
          <w:szCs w:val="20"/>
        </w:rPr>
        <w:t xml:space="preserve"> -&gt; </w:t>
      </w:r>
      <w:r w:rsidRPr="00DC4A22">
        <w:rPr>
          <w:rFonts w:cs="Consolas"/>
          <w:color w:val="6A3E3E"/>
          <w:sz w:val="20"/>
          <w:szCs w:val="20"/>
        </w:rPr>
        <w:t>i</w:t>
      </w:r>
      <w:r w:rsidRPr="00DC4A22">
        <w:rPr>
          <w:rFonts w:cs="Consolas"/>
          <w:color w:val="000000"/>
          <w:sz w:val="20"/>
          <w:szCs w:val="20"/>
        </w:rPr>
        <w:t xml:space="preserve"> &gt; </w:t>
      </w:r>
      <w:proofErr w:type="gramStart"/>
      <w:r w:rsidRPr="00DC4A22">
        <w:rPr>
          <w:rFonts w:cs="Consolas"/>
          <w:color w:val="000000"/>
          <w:sz w:val="20"/>
          <w:szCs w:val="20"/>
        </w:rPr>
        <w:t>10;</w:t>
      </w:r>
      <w:proofErr w:type="gramEnd"/>
    </w:p>
    <w:p w14:paraId="3E043CCB" w14:textId="79291D87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  <w:t xml:space="preserve">Predicate&lt;Integer&gt; 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predicateEvenNumber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color w:val="6A3E3E"/>
          <w:sz w:val="20"/>
          <w:szCs w:val="20"/>
        </w:rPr>
        <w:t>i</w:t>
      </w:r>
      <w:r w:rsidRPr="00DC4A22">
        <w:rPr>
          <w:rFonts w:cs="Consolas"/>
          <w:color w:val="000000"/>
          <w:sz w:val="20"/>
          <w:szCs w:val="20"/>
        </w:rPr>
        <w:t xml:space="preserve"> -&gt; </w:t>
      </w:r>
      <w:r w:rsidRPr="00DC4A22">
        <w:rPr>
          <w:rFonts w:cs="Consolas"/>
          <w:color w:val="6A3E3E"/>
          <w:sz w:val="20"/>
          <w:szCs w:val="20"/>
        </w:rPr>
        <w:t>i</w:t>
      </w:r>
      <w:r w:rsidRPr="00DC4A22">
        <w:rPr>
          <w:rFonts w:cs="Consolas"/>
          <w:color w:val="000000"/>
          <w:sz w:val="20"/>
          <w:szCs w:val="20"/>
        </w:rPr>
        <w:t xml:space="preserve"> % 2 == </w:t>
      </w:r>
      <w:proofErr w:type="gramStart"/>
      <w:r w:rsidRPr="00DC4A22">
        <w:rPr>
          <w:rFonts w:cs="Consolas"/>
          <w:color w:val="000000"/>
          <w:sz w:val="20"/>
          <w:szCs w:val="20"/>
        </w:rPr>
        <w:t>0;</w:t>
      </w:r>
      <w:proofErr w:type="gramEnd"/>
    </w:p>
    <w:p w14:paraId="439CFAF5" w14:textId="395EB6C2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proofErr w:type="spellStart"/>
      <w:r w:rsidRPr="00DC4A22">
        <w:rPr>
          <w:rFonts w:cs="Consolas"/>
          <w:color w:val="000000"/>
          <w:sz w:val="20"/>
          <w:szCs w:val="20"/>
        </w:rPr>
        <w:t>PredicateJoinExample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predicateJoinExample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b/>
          <w:bCs/>
          <w:color w:val="7F0055"/>
          <w:sz w:val="20"/>
          <w:szCs w:val="20"/>
        </w:rPr>
        <w:t>new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C4A22">
        <w:rPr>
          <w:rFonts w:cs="Consolas"/>
          <w:color w:val="000000"/>
          <w:sz w:val="20"/>
          <w:szCs w:val="20"/>
        </w:rPr>
        <w:t>PredicateJoinExample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proofErr w:type="gramEnd"/>
      <w:r w:rsidRPr="00DC4A22">
        <w:rPr>
          <w:rFonts w:cs="Consolas"/>
          <w:color w:val="000000"/>
          <w:sz w:val="20"/>
          <w:szCs w:val="20"/>
        </w:rPr>
        <w:t>);</w:t>
      </w:r>
    </w:p>
    <w:p w14:paraId="0AA25650" w14:textId="77777777" w:rsidR="00446B75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</w:p>
    <w:p w14:paraId="78546038" w14:textId="45CAA82B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proofErr w:type="spellStart"/>
      <w:r w:rsidRPr="00DC4A22">
        <w:rPr>
          <w:rFonts w:cs="Consolas"/>
          <w:color w:val="000000"/>
          <w:sz w:val="20"/>
          <w:szCs w:val="20"/>
        </w:rPr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</w:t>
      </w:r>
      <w:r w:rsidRPr="00DC4A22">
        <w:rPr>
          <w:rFonts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2A00FF"/>
          <w:sz w:val="20"/>
          <w:szCs w:val="20"/>
        </w:rPr>
        <w:t>"Even number greater than 10"</w:t>
      </w:r>
      <w:proofErr w:type="gramStart"/>
      <w:r w:rsidRPr="00DC4A22">
        <w:rPr>
          <w:rFonts w:cs="Consolas"/>
          <w:color w:val="000000"/>
          <w:sz w:val="20"/>
          <w:szCs w:val="20"/>
        </w:rPr>
        <w:t>);</w:t>
      </w:r>
      <w:proofErr w:type="gramEnd"/>
    </w:p>
    <w:p w14:paraId="66217185" w14:textId="77777777" w:rsid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0"/>
          <w:szCs w:val="20"/>
        </w:rPr>
      </w:pPr>
      <w:proofErr w:type="spellStart"/>
      <w:r w:rsidRPr="00DC4A22">
        <w:rPr>
          <w:rFonts w:cs="Consolas"/>
          <w:color w:val="6A3E3E"/>
          <w:sz w:val="20"/>
          <w:szCs w:val="20"/>
        </w:rPr>
        <w:t>predicateJoinExample</w:t>
      </w:r>
      <w:r w:rsidRPr="00DC4A22">
        <w:rPr>
          <w:rFonts w:cs="Consolas"/>
          <w:color w:val="000000"/>
          <w:sz w:val="20"/>
          <w:szCs w:val="20"/>
        </w:rPr>
        <w:t>.testJoinPredicate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proofErr w:type="spellStart"/>
      <w:r w:rsidRPr="00DC4A22">
        <w:rPr>
          <w:rFonts w:cs="Consolas"/>
          <w:color w:val="6A3E3E"/>
          <w:sz w:val="20"/>
          <w:szCs w:val="20"/>
        </w:rPr>
        <w:t>testNumbers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, </w:t>
      </w:r>
    </w:p>
    <w:p w14:paraId="17142834" w14:textId="44861005" w:rsidR="00446B75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FF0000"/>
          <w:sz w:val="20"/>
          <w:szCs w:val="20"/>
        </w:rPr>
      </w:pPr>
      <w:proofErr w:type="spellStart"/>
      <w:r w:rsidRPr="00DC4A22">
        <w:rPr>
          <w:rFonts w:cs="Consolas"/>
          <w:color w:val="6A3E3E"/>
          <w:sz w:val="20"/>
          <w:szCs w:val="20"/>
          <w:highlight w:val="lightGray"/>
        </w:rPr>
        <w:t>predicateGreaterThanTen</w:t>
      </w:r>
      <w:r w:rsidRPr="00DC4A22">
        <w:rPr>
          <w:rFonts w:cs="Consolas"/>
          <w:color w:val="000000"/>
          <w:sz w:val="20"/>
          <w:szCs w:val="20"/>
          <w:highlight w:val="lightGray"/>
        </w:rPr>
        <w:t>.and</w:t>
      </w:r>
      <w:proofErr w:type="spellEnd"/>
      <w:r w:rsidRPr="00DC4A22">
        <w:rPr>
          <w:rFonts w:cs="Consolas"/>
          <w:color w:val="000000"/>
          <w:sz w:val="20"/>
          <w:szCs w:val="20"/>
          <w:highlight w:val="lightGray"/>
        </w:rPr>
        <w:t>(</w:t>
      </w:r>
      <w:proofErr w:type="spellStart"/>
      <w:r w:rsidRPr="00DC4A22">
        <w:rPr>
          <w:rFonts w:cs="Consolas"/>
          <w:color w:val="6A3E3E"/>
          <w:sz w:val="20"/>
          <w:szCs w:val="20"/>
          <w:highlight w:val="lightGray"/>
        </w:rPr>
        <w:t>predicateEvenNumber</w:t>
      </w:r>
      <w:proofErr w:type="spellEnd"/>
      <w:r w:rsidRPr="00DC4A22">
        <w:rPr>
          <w:rFonts w:cs="Consolas"/>
          <w:color w:val="000000"/>
          <w:sz w:val="20"/>
          <w:szCs w:val="20"/>
          <w:highlight w:val="lightGray"/>
        </w:rPr>
        <w:t>))</w:t>
      </w:r>
      <w:r w:rsidRPr="00DC4A22">
        <w:rPr>
          <w:rFonts w:cs="Consolas"/>
          <w:color w:val="000000"/>
          <w:sz w:val="20"/>
          <w:szCs w:val="20"/>
        </w:rPr>
        <w:t>;</w:t>
      </w:r>
      <w:r w:rsidR="00446B75" w:rsidRPr="00DC4A22">
        <w:rPr>
          <w:rFonts w:cs="Consolas"/>
          <w:color w:val="000000"/>
          <w:sz w:val="20"/>
          <w:szCs w:val="20"/>
        </w:rPr>
        <w:t xml:space="preserve"> </w:t>
      </w:r>
      <w:r w:rsidR="00446B75" w:rsidRPr="00DC4A22">
        <w:rPr>
          <w:rFonts w:cs="Consolas"/>
          <w:color w:val="000000"/>
          <w:sz w:val="20"/>
          <w:szCs w:val="20"/>
        </w:rPr>
        <w:sym w:font="Wingdings" w:char="F0DF"/>
      </w:r>
      <w:r w:rsidR="00446B75" w:rsidRPr="00DC4A22">
        <w:rPr>
          <w:rFonts w:cs="Consolas"/>
          <w:color w:val="000000"/>
          <w:sz w:val="20"/>
          <w:szCs w:val="20"/>
        </w:rPr>
        <w:t xml:space="preserve"> </w:t>
      </w:r>
      <w:r w:rsidR="00446B75" w:rsidRPr="00DC4A22">
        <w:rPr>
          <w:rFonts w:cs="Consolas"/>
          <w:color w:val="FF0000"/>
          <w:sz w:val="20"/>
          <w:szCs w:val="20"/>
        </w:rPr>
        <w:t>JOINING PREDICATE USING AND</w:t>
      </w:r>
    </w:p>
    <w:p w14:paraId="57FC2EAA" w14:textId="7B570311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</w:p>
    <w:p w14:paraId="07AE539F" w14:textId="77777777" w:rsidR="00446B75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</w:p>
    <w:p w14:paraId="00972660" w14:textId="515109B3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FF0000"/>
          <w:sz w:val="20"/>
          <w:szCs w:val="20"/>
        </w:rPr>
      </w:pPr>
      <w:proofErr w:type="spellStart"/>
      <w:r w:rsidRPr="00DC4A22">
        <w:rPr>
          <w:rFonts w:cs="Consolas"/>
          <w:color w:val="000000"/>
          <w:sz w:val="20"/>
          <w:szCs w:val="20"/>
        </w:rPr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</w:t>
      </w:r>
      <w:r w:rsidRPr="00DC4A22">
        <w:rPr>
          <w:rFonts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2A00FF"/>
          <w:sz w:val="20"/>
          <w:szCs w:val="20"/>
        </w:rPr>
        <w:t>"Even number or greater than 10"</w:t>
      </w:r>
      <w:proofErr w:type="gramStart"/>
      <w:r w:rsidRPr="00DC4A22">
        <w:rPr>
          <w:rFonts w:cs="Consolas"/>
          <w:color w:val="000000"/>
          <w:sz w:val="20"/>
          <w:szCs w:val="20"/>
        </w:rPr>
        <w:t>);</w:t>
      </w:r>
      <w:proofErr w:type="gramEnd"/>
      <w:r w:rsidR="00446B75" w:rsidRPr="00DC4A22">
        <w:rPr>
          <w:rFonts w:cs="Consolas"/>
          <w:color w:val="000000"/>
          <w:sz w:val="20"/>
          <w:szCs w:val="20"/>
        </w:rPr>
        <w:t xml:space="preserve"> </w:t>
      </w:r>
    </w:p>
    <w:p w14:paraId="084AF84E" w14:textId="77777777" w:rsid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0"/>
          <w:szCs w:val="20"/>
        </w:rPr>
      </w:pPr>
      <w:proofErr w:type="spellStart"/>
      <w:r w:rsidRPr="00DC4A22">
        <w:rPr>
          <w:rFonts w:cs="Consolas"/>
          <w:color w:val="6A3E3E"/>
          <w:sz w:val="20"/>
          <w:szCs w:val="20"/>
        </w:rPr>
        <w:t>predicateJoinExample</w:t>
      </w:r>
      <w:r w:rsidRPr="00DC4A22">
        <w:rPr>
          <w:rFonts w:cs="Consolas"/>
          <w:color w:val="000000"/>
          <w:sz w:val="20"/>
          <w:szCs w:val="20"/>
        </w:rPr>
        <w:t>.testJoinPredicate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proofErr w:type="spellStart"/>
      <w:r w:rsidRPr="00DC4A22">
        <w:rPr>
          <w:rFonts w:cs="Consolas"/>
          <w:color w:val="6A3E3E"/>
          <w:sz w:val="20"/>
          <w:szCs w:val="20"/>
        </w:rPr>
        <w:t>testNumbers</w:t>
      </w:r>
      <w:proofErr w:type="spellEnd"/>
      <w:r w:rsidRPr="00DC4A22">
        <w:rPr>
          <w:rFonts w:cs="Consolas"/>
          <w:color w:val="000000"/>
          <w:sz w:val="20"/>
          <w:szCs w:val="20"/>
        </w:rPr>
        <w:t>,</w:t>
      </w:r>
    </w:p>
    <w:p w14:paraId="2CEDF8FC" w14:textId="2C0CF620" w:rsidR="00446B75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FF0000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C4A22">
        <w:rPr>
          <w:rFonts w:cs="Consolas"/>
          <w:color w:val="6A3E3E"/>
          <w:sz w:val="20"/>
          <w:szCs w:val="20"/>
          <w:highlight w:val="lightGray"/>
        </w:rPr>
        <w:t>predicateGreaterThanTen</w:t>
      </w:r>
      <w:r w:rsidRPr="00DC4A22">
        <w:rPr>
          <w:rFonts w:cs="Consolas"/>
          <w:color w:val="000000"/>
          <w:sz w:val="20"/>
          <w:szCs w:val="20"/>
          <w:highlight w:val="lightGray"/>
        </w:rPr>
        <w:t>.or</w:t>
      </w:r>
      <w:proofErr w:type="spellEnd"/>
      <w:r w:rsidRPr="00DC4A22">
        <w:rPr>
          <w:rFonts w:cs="Consolas"/>
          <w:color w:val="000000"/>
          <w:sz w:val="20"/>
          <w:szCs w:val="20"/>
          <w:highlight w:val="lightGray"/>
        </w:rPr>
        <w:t>(</w:t>
      </w:r>
      <w:proofErr w:type="spellStart"/>
      <w:r w:rsidRPr="00DC4A22">
        <w:rPr>
          <w:rFonts w:cs="Consolas"/>
          <w:color w:val="6A3E3E"/>
          <w:sz w:val="20"/>
          <w:szCs w:val="20"/>
          <w:highlight w:val="lightGray"/>
        </w:rPr>
        <w:t>predicateEvenNumber</w:t>
      </w:r>
      <w:proofErr w:type="spellEnd"/>
      <w:r w:rsidRPr="00DC4A22">
        <w:rPr>
          <w:rFonts w:cs="Consolas"/>
          <w:color w:val="000000"/>
          <w:sz w:val="20"/>
          <w:szCs w:val="20"/>
          <w:highlight w:val="lightGray"/>
        </w:rPr>
        <w:t>));</w:t>
      </w:r>
      <w:r w:rsidR="00446B75" w:rsidRPr="00DC4A22">
        <w:rPr>
          <w:rFonts w:cs="Consolas"/>
          <w:color w:val="000000"/>
          <w:sz w:val="20"/>
          <w:szCs w:val="20"/>
        </w:rPr>
        <w:t xml:space="preserve"> </w:t>
      </w:r>
      <w:r w:rsidR="00446B75" w:rsidRPr="00DC4A22">
        <w:rPr>
          <w:rFonts w:cs="Consolas"/>
          <w:color w:val="000000"/>
          <w:sz w:val="20"/>
          <w:szCs w:val="20"/>
        </w:rPr>
        <w:sym w:font="Wingdings" w:char="F0DF"/>
      </w:r>
      <w:r w:rsidR="00446B75" w:rsidRPr="00DC4A22">
        <w:rPr>
          <w:rFonts w:cs="Consolas"/>
          <w:color w:val="000000"/>
          <w:sz w:val="20"/>
          <w:szCs w:val="20"/>
        </w:rPr>
        <w:t xml:space="preserve"> </w:t>
      </w:r>
      <w:r w:rsidR="00446B75" w:rsidRPr="00DC4A22">
        <w:rPr>
          <w:rFonts w:cs="Consolas"/>
          <w:color w:val="FF0000"/>
          <w:sz w:val="20"/>
          <w:szCs w:val="20"/>
        </w:rPr>
        <w:t>JOINING PREDICATE USING OR</w:t>
      </w:r>
    </w:p>
    <w:p w14:paraId="01D65732" w14:textId="77777777" w:rsidR="00446B75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</w:p>
    <w:p w14:paraId="5E46E104" w14:textId="21BD9A54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proofErr w:type="spellStart"/>
      <w:r w:rsidRPr="00DC4A22">
        <w:rPr>
          <w:rFonts w:cs="Consolas"/>
          <w:color w:val="000000"/>
          <w:sz w:val="20"/>
          <w:szCs w:val="20"/>
        </w:rPr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</w:t>
      </w:r>
      <w:r w:rsidRPr="00DC4A22">
        <w:rPr>
          <w:rFonts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2A00FF"/>
          <w:sz w:val="20"/>
          <w:szCs w:val="20"/>
        </w:rPr>
        <w:t>"Not Even number and less than 10"</w:t>
      </w:r>
      <w:proofErr w:type="gramStart"/>
      <w:r w:rsidRPr="00DC4A22">
        <w:rPr>
          <w:rFonts w:cs="Consolas"/>
          <w:color w:val="000000"/>
          <w:sz w:val="20"/>
          <w:szCs w:val="20"/>
        </w:rPr>
        <w:t>);</w:t>
      </w:r>
      <w:proofErr w:type="gramEnd"/>
    </w:p>
    <w:p w14:paraId="74167E99" w14:textId="77777777" w:rsid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0"/>
          <w:szCs w:val="20"/>
        </w:rPr>
      </w:pPr>
      <w:proofErr w:type="spellStart"/>
      <w:r w:rsidRPr="00DC4A22">
        <w:rPr>
          <w:rFonts w:cs="Consolas"/>
          <w:color w:val="6A3E3E"/>
          <w:sz w:val="20"/>
          <w:szCs w:val="20"/>
        </w:rPr>
        <w:t>predicateJoinExample</w:t>
      </w:r>
      <w:r w:rsidRPr="00DC4A22">
        <w:rPr>
          <w:rFonts w:cs="Consolas"/>
          <w:color w:val="000000"/>
          <w:sz w:val="20"/>
          <w:szCs w:val="20"/>
        </w:rPr>
        <w:t>.testJoinPredicate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proofErr w:type="spellStart"/>
      <w:r w:rsidRPr="00DC4A22">
        <w:rPr>
          <w:rFonts w:cs="Consolas"/>
          <w:color w:val="6A3E3E"/>
          <w:sz w:val="20"/>
          <w:szCs w:val="20"/>
        </w:rPr>
        <w:t>testNumbers</w:t>
      </w:r>
      <w:proofErr w:type="spellEnd"/>
      <w:r w:rsidRPr="00DC4A22">
        <w:rPr>
          <w:rFonts w:cs="Consolas"/>
          <w:color w:val="000000"/>
          <w:sz w:val="20"/>
          <w:szCs w:val="20"/>
        </w:rPr>
        <w:t>,</w:t>
      </w:r>
    </w:p>
    <w:p w14:paraId="0B207802" w14:textId="3F24712C" w:rsidR="00047A45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FF0000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C4A22">
        <w:rPr>
          <w:rFonts w:cs="Consolas"/>
          <w:color w:val="6A3E3E"/>
          <w:sz w:val="20"/>
          <w:szCs w:val="20"/>
          <w:highlight w:val="lightGray"/>
        </w:rPr>
        <w:t>predicateGreaterThanTen</w:t>
      </w:r>
      <w:r w:rsidRPr="00DC4A22">
        <w:rPr>
          <w:rFonts w:cs="Consolas"/>
          <w:color w:val="000000"/>
          <w:sz w:val="20"/>
          <w:szCs w:val="20"/>
          <w:highlight w:val="lightGray"/>
        </w:rPr>
        <w:t>.or</w:t>
      </w:r>
      <w:proofErr w:type="spellEnd"/>
      <w:r w:rsidRPr="00DC4A22">
        <w:rPr>
          <w:rFonts w:cs="Consolas"/>
          <w:color w:val="000000"/>
          <w:sz w:val="20"/>
          <w:szCs w:val="20"/>
          <w:highlight w:val="lightGray"/>
        </w:rPr>
        <w:t>(</w:t>
      </w:r>
      <w:proofErr w:type="spellStart"/>
      <w:r w:rsidRPr="00DC4A22">
        <w:rPr>
          <w:rFonts w:cs="Consolas"/>
          <w:color w:val="6A3E3E"/>
          <w:sz w:val="20"/>
          <w:szCs w:val="20"/>
          <w:highlight w:val="lightGray"/>
        </w:rPr>
        <w:t>predicateEvenNumber</w:t>
      </w:r>
      <w:r w:rsidRPr="00DC4A22">
        <w:rPr>
          <w:rFonts w:cs="Consolas"/>
          <w:color w:val="000000"/>
          <w:sz w:val="20"/>
          <w:szCs w:val="20"/>
          <w:highlight w:val="lightGray"/>
        </w:rPr>
        <w:t>.negate</w:t>
      </w:r>
      <w:proofErr w:type="spellEnd"/>
      <w:r w:rsidRPr="00DC4A22">
        <w:rPr>
          <w:rFonts w:cs="Consolas"/>
          <w:color w:val="000000"/>
          <w:sz w:val="20"/>
          <w:szCs w:val="20"/>
          <w:highlight w:val="lightGray"/>
        </w:rPr>
        <w:t>()));</w:t>
      </w:r>
      <w:r w:rsidR="00047A45" w:rsidRPr="00DC4A22">
        <w:rPr>
          <w:rFonts w:cs="Consolas"/>
          <w:color w:val="000000"/>
          <w:sz w:val="20"/>
          <w:szCs w:val="20"/>
        </w:rPr>
        <w:sym w:font="Wingdings" w:char="F0DF"/>
      </w:r>
      <w:r w:rsidR="00047A45" w:rsidRPr="00DC4A22">
        <w:rPr>
          <w:rFonts w:cs="Consolas"/>
          <w:color w:val="000000"/>
          <w:sz w:val="20"/>
          <w:szCs w:val="20"/>
        </w:rPr>
        <w:t xml:space="preserve"> </w:t>
      </w:r>
      <w:r w:rsidR="00047A45" w:rsidRPr="00DC4A22">
        <w:rPr>
          <w:rFonts w:cs="Consolas"/>
          <w:color w:val="FF0000"/>
          <w:sz w:val="20"/>
          <w:szCs w:val="20"/>
        </w:rPr>
        <w:t>NEGATE PREDICATE</w:t>
      </w:r>
    </w:p>
    <w:p w14:paraId="2B1A8D84" w14:textId="540EE434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>}</w:t>
      </w:r>
    </w:p>
    <w:p w14:paraId="72987285" w14:textId="37097C80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b/>
          <w:bCs/>
          <w:color w:val="7F0055"/>
          <w:sz w:val="20"/>
          <w:szCs w:val="20"/>
        </w:rPr>
        <w:t>public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void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C4A22">
        <w:rPr>
          <w:rFonts w:cs="Consolas"/>
          <w:color w:val="000000"/>
          <w:sz w:val="20"/>
          <w:szCs w:val="20"/>
          <w:highlight w:val="lightGray"/>
        </w:rPr>
        <w:t>testJoinPredicate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proofErr w:type="gramEnd"/>
      <w:r w:rsidRPr="00DC4A22">
        <w:rPr>
          <w:rFonts w:cs="Consolas"/>
          <w:color w:val="000000"/>
          <w:sz w:val="20"/>
          <w:szCs w:val="20"/>
        </w:rPr>
        <w:t xml:space="preserve">Integer[] </w:t>
      </w:r>
      <w:proofErr w:type="spellStart"/>
      <w:r w:rsidRPr="00DC4A22">
        <w:rPr>
          <w:rFonts w:cs="Consolas"/>
          <w:color w:val="6A3E3E"/>
          <w:sz w:val="20"/>
          <w:szCs w:val="20"/>
        </w:rPr>
        <w:t>testNumbers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, Predicate&lt;Integer&gt; </w:t>
      </w:r>
      <w:proofErr w:type="spellStart"/>
      <w:r w:rsidRPr="00DC4A22">
        <w:rPr>
          <w:rFonts w:cs="Consolas"/>
          <w:color w:val="6A3E3E"/>
          <w:sz w:val="20"/>
          <w:szCs w:val="20"/>
        </w:rPr>
        <w:t>joinPredicate</w:t>
      </w:r>
      <w:proofErr w:type="spellEnd"/>
      <w:r w:rsidRPr="00DC4A22">
        <w:rPr>
          <w:rFonts w:cs="Consolas"/>
          <w:color w:val="000000"/>
          <w:sz w:val="20"/>
          <w:szCs w:val="20"/>
        </w:rPr>
        <w:t>) {</w:t>
      </w:r>
    </w:p>
    <w:p w14:paraId="5D6E47E2" w14:textId="77777777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b/>
          <w:bCs/>
          <w:color w:val="7F0055"/>
          <w:sz w:val="20"/>
          <w:szCs w:val="20"/>
        </w:rPr>
        <w:t>for</w:t>
      </w:r>
      <w:r w:rsidRPr="00DC4A22">
        <w:rPr>
          <w:rFonts w:cs="Consolas"/>
          <w:color w:val="000000"/>
          <w:sz w:val="20"/>
          <w:szCs w:val="20"/>
        </w:rPr>
        <w:t xml:space="preserve"> (Integer </w:t>
      </w:r>
      <w:proofErr w:type="gramStart"/>
      <w:r w:rsidRPr="00DC4A22">
        <w:rPr>
          <w:rFonts w:cs="Consolas"/>
          <w:color w:val="6A3E3E"/>
          <w:sz w:val="20"/>
          <w:szCs w:val="20"/>
        </w:rPr>
        <w:t>number</w:t>
      </w:r>
      <w:r w:rsidRPr="00DC4A22">
        <w:rPr>
          <w:rFonts w:cs="Consolas"/>
          <w:color w:val="000000"/>
          <w:sz w:val="20"/>
          <w:szCs w:val="20"/>
        </w:rPr>
        <w:t xml:space="preserve"> :</w:t>
      </w:r>
      <w:proofErr w:type="gramEnd"/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C4A22">
        <w:rPr>
          <w:rFonts w:cs="Consolas"/>
          <w:color w:val="6A3E3E"/>
          <w:sz w:val="20"/>
          <w:szCs w:val="20"/>
        </w:rPr>
        <w:t>testNumbers</w:t>
      </w:r>
      <w:proofErr w:type="spellEnd"/>
      <w:r w:rsidRPr="00DC4A22">
        <w:rPr>
          <w:rFonts w:cs="Consolas"/>
          <w:color w:val="000000"/>
          <w:sz w:val="20"/>
          <w:szCs w:val="20"/>
        </w:rPr>
        <w:t>) {</w:t>
      </w:r>
    </w:p>
    <w:p w14:paraId="6AC894C5" w14:textId="77777777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proofErr w:type="spellStart"/>
      <w:r w:rsidRPr="00DC4A22">
        <w:rPr>
          <w:rFonts w:cs="Consolas"/>
          <w:color w:val="000000"/>
          <w:sz w:val="20"/>
          <w:szCs w:val="20"/>
        </w:rPr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</w:t>
      </w:r>
      <w:r w:rsidRPr="00DC4A22">
        <w:rPr>
          <w:rFonts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6A3E3E"/>
          <w:sz w:val="20"/>
          <w:szCs w:val="20"/>
        </w:rPr>
        <w:t>number</w:t>
      </w:r>
      <w:r w:rsidRPr="00DC4A22">
        <w:rPr>
          <w:rFonts w:cs="Consolas"/>
          <w:color w:val="000000"/>
          <w:sz w:val="20"/>
          <w:szCs w:val="20"/>
        </w:rPr>
        <w:t xml:space="preserve"> + </w:t>
      </w:r>
      <w:r w:rsidRPr="00DC4A22">
        <w:rPr>
          <w:rFonts w:cs="Consolas"/>
          <w:color w:val="2A00FF"/>
          <w:sz w:val="20"/>
          <w:szCs w:val="20"/>
        </w:rPr>
        <w:t>" "</w:t>
      </w:r>
      <w:r w:rsidRPr="00DC4A22">
        <w:rPr>
          <w:rFonts w:cs="Consolas"/>
          <w:color w:val="000000"/>
          <w:sz w:val="20"/>
          <w:szCs w:val="20"/>
        </w:rPr>
        <w:t xml:space="preserve"> + </w:t>
      </w:r>
      <w:proofErr w:type="spellStart"/>
      <w:r w:rsidRPr="00DC4A22">
        <w:rPr>
          <w:rFonts w:cs="Consolas"/>
          <w:color w:val="6A3E3E"/>
          <w:sz w:val="20"/>
          <w:szCs w:val="20"/>
        </w:rPr>
        <w:t>joinPredicate</w:t>
      </w:r>
      <w:r w:rsidRPr="00DC4A22">
        <w:rPr>
          <w:rFonts w:cs="Consolas"/>
          <w:color w:val="000000"/>
          <w:sz w:val="20"/>
          <w:szCs w:val="20"/>
        </w:rPr>
        <w:t>.test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6A3E3E"/>
          <w:sz w:val="20"/>
          <w:szCs w:val="20"/>
        </w:rPr>
        <w:t>number</w:t>
      </w:r>
      <w:r w:rsidRPr="00DC4A22">
        <w:rPr>
          <w:rFonts w:cs="Consolas"/>
          <w:color w:val="000000"/>
          <w:sz w:val="20"/>
          <w:szCs w:val="20"/>
        </w:rPr>
        <w:t>)</w:t>
      </w:r>
      <w:proofErr w:type="gramStart"/>
      <w:r w:rsidRPr="00DC4A22">
        <w:rPr>
          <w:rFonts w:cs="Consolas"/>
          <w:color w:val="000000"/>
          <w:sz w:val="20"/>
          <w:szCs w:val="20"/>
        </w:rPr>
        <w:t>);</w:t>
      </w:r>
      <w:proofErr w:type="gramEnd"/>
    </w:p>
    <w:p w14:paraId="2C004A72" w14:textId="77777777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>}</w:t>
      </w:r>
    </w:p>
    <w:p w14:paraId="2234BB14" w14:textId="77777777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  <w:t>}</w:t>
      </w:r>
    </w:p>
    <w:p w14:paraId="5B82766C" w14:textId="5154968C" w:rsidR="00AF6B29" w:rsidRDefault="00AF6B29" w:rsidP="00AF6B29">
      <w:pPr>
        <w:rPr>
          <w:rFonts w:cs="Consolas"/>
          <w:color w:val="000000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>}</w:t>
      </w:r>
    </w:p>
    <w:p w14:paraId="3461EB14" w14:textId="3489F157" w:rsidR="00A65649" w:rsidRDefault="00A65649" w:rsidP="00A65649">
      <w:pPr>
        <w:pStyle w:val="Heading4"/>
        <w:pBdr>
          <w:bottom w:val="single" w:sz="6" w:space="1" w:color="auto"/>
        </w:pBdr>
      </w:pPr>
      <w:r>
        <w:t>EXAMPLES – PREDICATE EQUALS</w:t>
      </w:r>
    </w:p>
    <w:p w14:paraId="7290A975" w14:textId="7BF6A065" w:rsidR="00A65649" w:rsidRDefault="00A65649" w:rsidP="00A65649">
      <w:pPr>
        <w:pStyle w:val="ListParagraph"/>
        <w:numPr>
          <w:ilvl w:val="0"/>
          <w:numId w:val="48"/>
        </w:numPr>
      </w:pPr>
      <w:proofErr w:type="spellStart"/>
      <w:r>
        <w:t>IsEquals</w:t>
      </w:r>
      <w:proofErr w:type="spellEnd"/>
      <w:r>
        <w:t xml:space="preserve"> method is used to check the equality of the of </w:t>
      </w:r>
      <w:proofErr w:type="spellStart"/>
      <w:r>
        <w:t>ob</w:t>
      </w:r>
      <w:proofErr w:type="spellEnd"/>
    </w:p>
    <w:p w14:paraId="21A46FDA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5DAAB62" w14:textId="722F74E5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StudentEqualsPredicate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ED9BDA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80DE73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&lt;Student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E2BCF7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Student(1, 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D782BBF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Student(2, </w:t>
      </w:r>
      <w:r>
        <w:rPr>
          <w:rFonts w:ascii="Consolas" w:hAnsi="Consolas" w:cs="Consolas"/>
          <w:color w:val="2A00FF"/>
          <w:sz w:val="20"/>
          <w:szCs w:val="20"/>
        </w:rPr>
        <w:t>"Hopkin"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632F3F6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Student(3, 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BC5F955" w14:textId="16F2B464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Predicate&lt;Student&gt;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predicateToTest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Predicate.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isEqual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4FB3154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A062AB" w14:textId="508805D5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predicateToTest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AF61D67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D2C5BE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F8F53F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2054CC" w14:textId="37E54907" w:rsidR="00A65649" w:rsidRPr="00DC4A22" w:rsidRDefault="00A65649" w:rsidP="00A65649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F4119E" w14:textId="59605869" w:rsidR="009B1FF0" w:rsidRDefault="009B1FF0" w:rsidP="009B1FF0">
      <w:pPr>
        <w:pStyle w:val="Heading3"/>
        <w:pBdr>
          <w:bottom w:val="single" w:sz="6" w:space="1" w:color="auto"/>
        </w:pBdr>
      </w:pPr>
      <w:r>
        <w:t>FUNCTION</w:t>
      </w:r>
    </w:p>
    <w:p w14:paraId="3246F668" w14:textId="63165789" w:rsidR="009B1FF0" w:rsidRDefault="009B1FF0" w:rsidP="003A1EA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90"/>
        <w:gridCol w:w="7195"/>
      </w:tblGrid>
      <w:tr w:rsidR="003A1EA9" w14:paraId="6DC58FDB" w14:textId="77777777" w:rsidTr="001760DE">
        <w:tc>
          <w:tcPr>
            <w:tcW w:w="1705" w:type="dxa"/>
          </w:tcPr>
          <w:p w14:paraId="493F86E1" w14:textId="5844E06F" w:rsidR="003A1EA9" w:rsidRPr="0050227D" w:rsidRDefault="003A1EA9" w:rsidP="001760DE">
            <w:pPr>
              <w:pStyle w:val="NoSpacing"/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sz w:val="21"/>
                <w:szCs w:val="21"/>
              </w:rPr>
              <w:t>andThen</w:t>
            </w:r>
            <w:proofErr w:type="spellEnd"/>
            <w:r w:rsidRPr="0050227D">
              <w:rPr>
                <w:sz w:val="21"/>
                <w:szCs w:val="21"/>
              </w:rPr>
              <w:t>(</w:t>
            </w:r>
            <w:proofErr w:type="gramEnd"/>
            <w:r w:rsidRPr="0050227D">
              <w:rPr>
                <w:sz w:val="21"/>
                <w:szCs w:val="21"/>
              </w:rPr>
              <w:t>)</w:t>
            </w:r>
          </w:p>
        </w:tc>
        <w:tc>
          <w:tcPr>
            <w:tcW w:w="1890" w:type="dxa"/>
          </w:tcPr>
          <w:p w14:paraId="25263FBB" w14:textId="77777777" w:rsidR="003A1EA9" w:rsidRPr="0050227D" w:rsidRDefault="003A1EA9" w:rsidP="001760DE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Default Method</w:t>
            </w:r>
          </w:p>
        </w:tc>
        <w:tc>
          <w:tcPr>
            <w:tcW w:w="7195" w:type="dxa"/>
          </w:tcPr>
          <w:p w14:paraId="4767A22E" w14:textId="3E4D170E" w:rsidR="003A1EA9" w:rsidRPr="0050227D" w:rsidRDefault="003A1EA9" w:rsidP="001760DE">
            <w:pPr>
              <w:pStyle w:val="NoSpacing"/>
              <w:rPr>
                <w:sz w:val="21"/>
                <w:szCs w:val="21"/>
              </w:rPr>
            </w:pPr>
          </w:p>
        </w:tc>
      </w:tr>
      <w:tr w:rsidR="003A1EA9" w14:paraId="2AD1D1CB" w14:textId="77777777" w:rsidTr="001760DE">
        <w:tc>
          <w:tcPr>
            <w:tcW w:w="1705" w:type="dxa"/>
          </w:tcPr>
          <w:p w14:paraId="4F2CB9E5" w14:textId="160B1399" w:rsidR="003A1EA9" w:rsidRPr="0050227D" w:rsidRDefault="003A1EA9" w:rsidP="001760DE">
            <w:pPr>
              <w:pStyle w:val="NoSpacing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apply(</w:t>
            </w:r>
            <w:proofErr w:type="gramEnd"/>
            <w:r>
              <w:rPr>
                <w:sz w:val="21"/>
                <w:szCs w:val="21"/>
              </w:rPr>
              <w:t>)</w:t>
            </w:r>
          </w:p>
        </w:tc>
        <w:tc>
          <w:tcPr>
            <w:tcW w:w="1890" w:type="dxa"/>
          </w:tcPr>
          <w:p w14:paraId="01E4716B" w14:textId="77777777" w:rsidR="003A1EA9" w:rsidRPr="0050227D" w:rsidRDefault="003A1EA9" w:rsidP="001760DE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Abstract method</w:t>
            </w:r>
          </w:p>
        </w:tc>
        <w:tc>
          <w:tcPr>
            <w:tcW w:w="7195" w:type="dxa"/>
          </w:tcPr>
          <w:p w14:paraId="33DFC693" w14:textId="2E7A5A97" w:rsidR="003A1EA9" w:rsidRPr="0050227D" w:rsidRDefault="003A1EA9" w:rsidP="001760DE">
            <w:pPr>
              <w:pStyle w:val="NoSpacing"/>
              <w:rPr>
                <w:sz w:val="21"/>
                <w:szCs w:val="21"/>
              </w:rPr>
            </w:pPr>
          </w:p>
        </w:tc>
      </w:tr>
      <w:tr w:rsidR="003A1EA9" w14:paraId="2CA13B1D" w14:textId="77777777" w:rsidTr="001760DE">
        <w:tc>
          <w:tcPr>
            <w:tcW w:w="1705" w:type="dxa"/>
          </w:tcPr>
          <w:p w14:paraId="4E6A21CD" w14:textId="3DB4F6D1" w:rsidR="003A1EA9" w:rsidRPr="0050227D" w:rsidRDefault="003A1EA9" w:rsidP="001760DE">
            <w:pPr>
              <w:pStyle w:val="NoSpacing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compose(</w:t>
            </w:r>
            <w:proofErr w:type="gramEnd"/>
            <w:r>
              <w:rPr>
                <w:sz w:val="21"/>
                <w:szCs w:val="21"/>
              </w:rPr>
              <w:t>)</w:t>
            </w:r>
          </w:p>
        </w:tc>
        <w:tc>
          <w:tcPr>
            <w:tcW w:w="1890" w:type="dxa"/>
          </w:tcPr>
          <w:p w14:paraId="589F9322" w14:textId="0335B428" w:rsidR="003A1EA9" w:rsidRPr="0050227D" w:rsidRDefault="003A1EA9" w:rsidP="001760DE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Default</w:t>
            </w:r>
            <w:r w:rsidRPr="0050227D">
              <w:rPr>
                <w:sz w:val="21"/>
                <w:szCs w:val="21"/>
              </w:rPr>
              <w:t xml:space="preserve"> Method</w:t>
            </w:r>
          </w:p>
        </w:tc>
        <w:tc>
          <w:tcPr>
            <w:tcW w:w="7195" w:type="dxa"/>
          </w:tcPr>
          <w:p w14:paraId="7CDC5B23" w14:textId="26F22FEB" w:rsidR="003A1EA9" w:rsidRPr="0050227D" w:rsidRDefault="003A1EA9" w:rsidP="001760DE">
            <w:pPr>
              <w:pStyle w:val="NoSpacing"/>
              <w:rPr>
                <w:sz w:val="21"/>
                <w:szCs w:val="21"/>
              </w:rPr>
            </w:pPr>
          </w:p>
        </w:tc>
      </w:tr>
      <w:tr w:rsidR="003A1EA9" w14:paraId="1949DFD0" w14:textId="77777777" w:rsidTr="001760DE">
        <w:tc>
          <w:tcPr>
            <w:tcW w:w="1705" w:type="dxa"/>
          </w:tcPr>
          <w:p w14:paraId="305816EB" w14:textId="3D30C4F4" w:rsidR="003A1EA9" w:rsidRDefault="003A1EA9" w:rsidP="001760DE">
            <w:pPr>
              <w:pStyle w:val="NoSpacing"/>
            </w:pPr>
            <w:proofErr w:type="gramStart"/>
            <w:r>
              <w:t>Identity(</w:t>
            </w:r>
            <w:proofErr w:type="gramEnd"/>
            <w:r>
              <w:t>)</w:t>
            </w:r>
          </w:p>
        </w:tc>
        <w:tc>
          <w:tcPr>
            <w:tcW w:w="1890" w:type="dxa"/>
          </w:tcPr>
          <w:p w14:paraId="3E740073" w14:textId="6AD4C539" w:rsidR="003A1EA9" w:rsidRPr="0050227D" w:rsidRDefault="003A1EA9" w:rsidP="001760DE">
            <w:pPr>
              <w:pStyle w:val="NoSpacing"/>
            </w:pPr>
            <w:r w:rsidRPr="0050227D">
              <w:rPr>
                <w:sz w:val="21"/>
                <w:szCs w:val="21"/>
              </w:rPr>
              <w:t>Static Method</w:t>
            </w:r>
          </w:p>
        </w:tc>
        <w:tc>
          <w:tcPr>
            <w:tcW w:w="7195" w:type="dxa"/>
          </w:tcPr>
          <w:p w14:paraId="034215C5" w14:textId="77777777" w:rsidR="003A1EA9" w:rsidRDefault="003A1EA9" w:rsidP="001760DE">
            <w:pPr>
              <w:pStyle w:val="NoSpacing"/>
            </w:pPr>
          </w:p>
        </w:tc>
      </w:tr>
    </w:tbl>
    <w:p w14:paraId="40658281" w14:textId="77777777" w:rsidR="003A1EA9" w:rsidRDefault="003A1EA9" w:rsidP="003A1EA9">
      <w:pPr>
        <w:pStyle w:val="NoSpacing"/>
      </w:pPr>
    </w:p>
    <w:p w14:paraId="6B29128F" w14:textId="77777777" w:rsidR="003A1EA9" w:rsidRDefault="003A1EA9" w:rsidP="009B1FF0"/>
    <w:p w14:paraId="3E3AD1B4" w14:textId="13EFD8D7" w:rsidR="004A008B" w:rsidRDefault="004A008B" w:rsidP="004A008B">
      <w:pPr>
        <w:pStyle w:val="Heading2"/>
        <w:pBdr>
          <w:bottom w:val="single" w:sz="6" w:space="1" w:color="auto"/>
        </w:pBdr>
      </w:pPr>
      <w:r>
        <w:lastRenderedPageBreak/>
        <w:t>METHOD AND CONSTRUCTOR REFERENCES</w:t>
      </w:r>
    </w:p>
    <w:p w14:paraId="58FBD365" w14:textId="77777777" w:rsidR="009B1FF0" w:rsidRPr="009B1FF0" w:rsidRDefault="009B1FF0" w:rsidP="009B1FF0"/>
    <w:p w14:paraId="57052D54" w14:textId="6058CFC9" w:rsidR="009B7020" w:rsidRDefault="00D95766" w:rsidP="00D95766">
      <w:pPr>
        <w:pStyle w:val="Heading2"/>
        <w:pBdr>
          <w:bottom w:val="single" w:sz="6" w:space="1" w:color="auto"/>
        </w:pBdr>
      </w:pPr>
      <w:r>
        <w:t>STREAMS API</w:t>
      </w:r>
      <w:bookmarkEnd w:id="14"/>
    </w:p>
    <w:p w14:paraId="74560512" w14:textId="77777777" w:rsidR="00354EFF" w:rsidRDefault="00B4452C" w:rsidP="00354EFF">
      <w:pPr>
        <w:pStyle w:val="Heading3"/>
      </w:pPr>
      <w:bookmarkStart w:id="15" w:name="_Toc65948979"/>
      <w:r>
        <w:t>ANALOGY OF STREAM</w:t>
      </w:r>
      <w:r w:rsidR="00354EFF">
        <w:t>S</w:t>
      </w:r>
      <w:bookmarkEnd w:id="15"/>
    </w:p>
    <w:p w14:paraId="7F79D182" w14:textId="77777777" w:rsidR="00354EFF" w:rsidRDefault="00354EFF" w:rsidP="00354EFF">
      <w:pPr>
        <w:pStyle w:val="Heading3"/>
        <w:pBdr>
          <w:bottom w:val="single" w:sz="6" w:space="1" w:color="auto"/>
        </w:pBdr>
      </w:pPr>
      <w:bookmarkStart w:id="16" w:name="_Toc65948980"/>
      <w:r>
        <w:t>CONCEPTS OF STREAMS</w:t>
      </w:r>
      <w:bookmarkEnd w:id="16"/>
    </w:p>
    <w:p w14:paraId="5D8290CB" w14:textId="69A67F94" w:rsidR="00B4452C" w:rsidRDefault="00354EFF" w:rsidP="00354EFF">
      <w:pPr>
        <w:pStyle w:val="ListParagraph"/>
        <w:numPr>
          <w:ilvl w:val="0"/>
          <w:numId w:val="35"/>
        </w:numPr>
      </w:pPr>
      <w:r>
        <w:t xml:space="preserve">A Stream pipeline is </w:t>
      </w:r>
      <w:r>
        <w:tab/>
      </w:r>
      <w:r w:rsidR="00F56EC6">
        <w:t>consisting</w:t>
      </w:r>
      <w:r>
        <w:t xml:space="preserve"> of source, followed by zero or more intermediate operations and a terminal operation</w:t>
      </w:r>
    </w:p>
    <w:p w14:paraId="58634E51" w14:textId="005DD66E" w:rsidR="00354EFF" w:rsidRDefault="00354EFF" w:rsidP="00F56EC6">
      <w:pPr>
        <w:pStyle w:val="ListParagraph"/>
        <w:ind w:left="360"/>
      </w:pPr>
    </w:p>
    <w:p w14:paraId="2AF7DFA7" w14:textId="350B1DF6" w:rsidR="00F56EC6" w:rsidRDefault="00F56EC6" w:rsidP="00F56EC6">
      <w:pPr>
        <w:pStyle w:val="ListParagraph"/>
        <w:ind w:left="360"/>
      </w:pPr>
      <w:r>
        <w:rPr>
          <w:noProof/>
        </w:rPr>
        <w:drawing>
          <wp:inline distT="0" distB="0" distL="0" distR="0" wp14:anchorId="06893126" wp14:editId="140DF3CD">
            <wp:extent cx="6858000" cy="68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665D" w14:textId="034499E3" w:rsidR="00B4452C" w:rsidRDefault="00F56EC6" w:rsidP="00F56EC6">
      <w:pPr>
        <w:pStyle w:val="ListParagraph"/>
        <w:numPr>
          <w:ilvl w:val="0"/>
          <w:numId w:val="36"/>
        </w:numPr>
      </w:pPr>
      <w:r w:rsidRPr="00F56EC6">
        <w:rPr>
          <w:b/>
          <w:bCs/>
        </w:rPr>
        <w:t>SOURCE</w:t>
      </w:r>
      <w:r>
        <w:t xml:space="preserve">: Streams can be created from Collections, List, </w:t>
      </w:r>
      <w:proofErr w:type="gramStart"/>
      <w:r>
        <w:t>Set ,</w:t>
      </w:r>
      <w:proofErr w:type="gramEnd"/>
      <w:r>
        <w:t xml:space="preserve"> </w:t>
      </w:r>
      <w:proofErr w:type="spellStart"/>
      <w:r>
        <w:t>ints</w:t>
      </w:r>
      <w:proofErr w:type="spellEnd"/>
      <w:r>
        <w:t>, long, double , arrays and lines of file</w:t>
      </w:r>
    </w:p>
    <w:p w14:paraId="475CA66F" w14:textId="334DFFDD" w:rsidR="00F56EC6" w:rsidRPr="00F56EC6" w:rsidRDefault="00F56EC6" w:rsidP="00F56EC6">
      <w:pPr>
        <w:ind w:left="360"/>
        <w:rPr>
          <w:b/>
          <w:bCs/>
        </w:rPr>
      </w:pPr>
      <w:proofErr w:type="gramStart"/>
      <w:r w:rsidRPr="00F56EC6">
        <w:rPr>
          <w:b/>
          <w:bCs/>
        </w:rPr>
        <w:t>Streams</w:t>
      </w:r>
      <w:proofErr w:type="gramEnd"/>
      <w:r w:rsidRPr="00F56EC6">
        <w:rPr>
          <w:b/>
          <w:bCs/>
        </w:rPr>
        <w:t xml:space="preserve"> operations can be intermediate or terminal operation</w:t>
      </w:r>
    </w:p>
    <w:p w14:paraId="25E9F3CE" w14:textId="0D27EDD4" w:rsidR="00F56EC6" w:rsidRPr="006A3361" w:rsidRDefault="00F56EC6" w:rsidP="00F56EC6">
      <w:pPr>
        <w:pStyle w:val="ListParagraph"/>
        <w:numPr>
          <w:ilvl w:val="0"/>
          <w:numId w:val="36"/>
        </w:numPr>
        <w:rPr>
          <w:color w:val="2E74B5" w:themeColor="accent1" w:themeShade="BF"/>
        </w:rPr>
      </w:pPr>
      <w:r w:rsidRPr="006A3361">
        <w:rPr>
          <w:b/>
          <w:bCs/>
          <w:color w:val="2E74B5" w:themeColor="accent1" w:themeShade="BF"/>
        </w:rPr>
        <w:t>INTERMEDIATE OPERATIONS</w:t>
      </w:r>
    </w:p>
    <w:p w14:paraId="3CE335E6" w14:textId="6A38E351" w:rsidR="00F56EC6" w:rsidRDefault="00F56EC6" w:rsidP="00F56EC6">
      <w:pPr>
        <w:pStyle w:val="ListParagraph"/>
        <w:numPr>
          <w:ilvl w:val="1"/>
          <w:numId w:val="36"/>
        </w:numPr>
      </w:pPr>
      <w:r>
        <w:t xml:space="preserve">Multiple intermediate operation can be chained. Each intermediate operation </w:t>
      </w:r>
      <w:proofErr w:type="gramStart"/>
      <w:r>
        <w:t>return</w:t>
      </w:r>
      <w:proofErr w:type="gramEnd"/>
      <w:r>
        <w:t xml:space="preserve"> a stream itself that why they can be chained.</w:t>
      </w:r>
    </w:p>
    <w:p w14:paraId="79D0400D" w14:textId="2375899F" w:rsidR="00F56EC6" w:rsidRDefault="00F56EC6" w:rsidP="00F56EC6">
      <w:pPr>
        <w:pStyle w:val="ListParagraph"/>
        <w:numPr>
          <w:ilvl w:val="1"/>
          <w:numId w:val="36"/>
        </w:numPr>
      </w:pPr>
      <w:r>
        <w:t xml:space="preserve">Example of intermediate operations are filter, map, sort. </w:t>
      </w:r>
    </w:p>
    <w:p w14:paraId="6F2D6184" w14:textId="4FDB9A55" w:rsidR="00F56EC6" w:rsidRPr="006A3361" w:rsidRDefault="00F56EC6" w:rsidP="00F56EC6">
      <w:pPr>
        <w:pStyle w:val="ListParagraph"/>
        <w:numPr>
          <w:ilvl w:val="0"/>
          <w:numId w:val="36"/>
        </w:numPr>
        <w:rPr>
          <w:b/>
          <w:bCs/>
          <w:color w:val="2E74B5" w:themeColor="accent1" w:themeShade="BF"/>
        </w:rPr>
      </w:pPr>
      <w:r w:rsidRPr="006A3361">
        <w:rPr>
          <w:b/>
          <w:bCs/>
          <w:color w:val="2E74B5" w:themeColor="accent1" w:themeShade="BF"/>
        </w:rPr>
        <w:t>TERMINAL OPERATIONS</w:t>
      </w:r>
    </w:p>
    <w:p w14:paraId="36BC9130" w14:textId="0C95F27D" w:rsidR="00F56EC6" w:rsidRPr="00F56EC6" w:rsidRDefault="00F56EC6" w:rsidP="00F56EC6">
      <w:pPr>
        <w:pStyle w:val="ListParagraph"/>
        <w:numPr>
          <w:ilvl w:val="1"/>
          <w:numId w:val="36"/>
        </w:numPr>
        <w:rPr>
          <w:b/>
          <w:bCs/>
        </w:rPr>
      </w:pPr>
      <w:r>
        <w:t xml:space="preserve">Examples of terminal operations </w:t>
      </w:r>
      <w:proofErr w:type="gramStart"/>
      <w:r w:rsidR="00CC43B4">
        <w:t>foreach</w:t>
      </w:r>
      <w:r>
        <w:t xml:space="preserve"> ,</w:t>
      </w:r>
      <w:proofErr w:type="gramEnd"/>
      <w:r>
        <w:t xml:space="preserve"> collect or reduce – this returns either void or non -stream result.</w:t>
      </w:r>
    </w:p>
    <w:p w14:paraId="414A735E" w14:textId="78E0E4FA" w:rsidR="00F56EC6" w:rsidRDefault="001E17AD" w:rsidP="001E17AD">
      <w:pPr>
        <w:pStyle w:val="Heading4"/>
        <w:pBdr>
          <w:bottom w:val="single" w:sz="6" w:space="1" w:color="auto"/>
        </w:pBdr>
      </w:pPr>
      <w:r>
        <w:t>INTERMEDIATE OPERATIONS</w:t>
      </w:r>
    </w:p>
    <w:p w14:paraId="6E5A4535" w14:textId="3D1A7A8B" w:rsidR="001E17AD" w:rsidRDefault="001E17AD" w:rsidP="001E17AD">
      <w:pPr>
        <w:pStyle w:val="ListParagraph"/>
        <w:numPr>
          <w:ilvl w:val="0"/>
          <w:numId w:val="37"/>
        </w:numPr>
      </w:pPr>
      <w:r>
        <w:t>Zero of more intermediate operations are allowed</w:t>
      </w:r>
    </w:p>
    <w:p w14:paraId="3BDBF7CB" w14:textId="79C15850" w:rsidR="001E17AD" w:rsidRPr="001E17AD" w:rsidRDefault="001E17AD" w:rsidP="001E17AD">
      <w:pPr>
        <w:pStyle w:val="ListParagraph"/>
        <w:numPr>
          <w:ilvl w:val="0"/>
          <w:numId w:val="37"/>
        </w:numPr>
      </w:pPr>
      <w:r>
        <w:t xml:space="preserve">The order of intermediate operations matters especially in large dataset. </w:t>
      </w:r>
      <w:r w:rsidRPr="001E17AD">
        <w:rPr>
          <w:b/>
          <w:bCs/>
        </w:rPr>
        <w:t>It better to filter first and then sort or map</w:t>
      </w:r>
      <w:r>
        <w:rPr>
          <w:b/>
          <w:bCs/>
        </w:rPr>
        <w:t>.</w:t>
      </w:r>
    </w:p>
    <w:p w14:paraId="0965FAB3" w14:textId="26803F48" w:rsidR="001E17AD" w:rsidRPr="001E17AD" w:rsidRDefault="001E17AD" w:rsidP="001E17AD">
      <w:pPr>
        <w:pStyle w:val="ListParagraph"/>
        <w:numPr>
          <w:ilvl w:val="0"/>
          <w:numId w:val="37"/>
        </w:numPr>
      </w:pPr>
      <w:r>
        <w:rPr>
          <w:b/>
          <w:bCs/>
        </w:rPr>
        <w:t>Intermediate Operation includes</w:t>
      </w:r>
    </w:p>
    <w:p w14:paraId="3B157B80" w14:textId="77777777" w:rsidR="001E17AD" w:rsidRDefault="001E17AD" w:rsidP="001E17AD">
      <w:pPr>
        <w:pStyle w:val="ListParagraph"/>
        <w:numPr>
          <w:ilvl w:val="1"/>
          <w:numId w:val="37"/>
        </w:numPr>
        <w:rPr>
          <w:b/>
          <w:bCs/>
        </w:rPr>
        <w:sectPr w:rsidR="001E17AD" w:rsidSect="005F22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1617DD" w14:textId="46A82162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proofErr w:type="spellStart"/>
      <w:proofErr w:type="gramStart"/>
      <w:r w:rsidRPr="001E17AD">
        <w:rPr>
          <w:color w:val="C00000"/>
        </w:rPr>
        <w:t>anyMatch</w:t>
      </w:r>
      <w:proofErr w:type="spellEnd"/>
      <w:r w:rsidRPr="001E17AD">
        <w:rPr>
          <w:color w:val="C00000"/>
        </w:rPr>
        <w:t>(</w:t>
      </w:r>
      <w:proofErr w:type="gramEnd"/>
      <w:r w:rsidRPr="001E17AD">
        <w:rPr>
          <w:color w:val="C00000"/>
        </w:rPr>
        <w:t>)</w:t>
      </w:r>
    </w:p>
    <w:p w14:paraId="7B92EF9A" w14:textId="56E698E4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proofErr w:type="gramStart"/>
      <w:r w:rsidRPr="001E17AD">
        <w:rPr>
          <w:color w:val="C00000"/>
        </w:rPr>
        <w:t>distinct(</w:t>
      </w:r>
      <w:proofErr w:type="gramEnd"/>
      <w:r w:rsidRPr="001E17AD">
        <w:rPr>
          <w:color w:val="C00000"/>
        </w:rPr>
        <w:t>)</w:t>
      </w:r>
    </w:p>
    <w:p w14:paraId="67844DD3" w14:textId="4852A7F2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proofErr w:type="gramStart"/>
      <w:r w:rsidRPr="001E17AD">
        <w:rPr>
          <w:color w:val="C00000"/>
        </w:rPr>
        <w:t>filter(</w:t>
      </w:r>
      <w:proofErr w:type="gramEnd"/>
      <w:r w:rsidRPr="001E17AD">
        <w:rPr>
          <w:color w:val="C00000"/>
        </w:rPr>
        <w:t>)</w:t>
      </w:r>
    </w:p>
    <w:p w14:paraId="2601DC89" w14:textId="29D282C0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proofErr w:type="spellStart"/>
      <w:proofErr w:type="gramStart"/>
      <w:r w:rsidRPr="001E17AD">
        <w:rPr>
          <w:color w:val="C00000"/>
        </w:rPr>
        <w:t>findFirst</w:t>
      </w:r>
      <w:proofErr w:type="spellEnd"/>
      <w:r w:rsidRPr="001E17AD">
        <w:rPr>
          <w:color w:val="C00000"/>
        </w:rPr>
        <w:t>(</w:t>
      </w:r>
      <w:proofErr w:type="gramEnd"/>
      <w:r w:rsidRPr="001E17AD">
        <w:rPr>
          <w:color w:val="C00000"/>
        </w:rPr>
        <w:t>)</w:t>
      </w:r>
    </w:p>
    <w:p w14:paraId="0BEEC211" w14:textId="07D492B7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proofErr w:type="spellStart"/>
      <w:proofErr w:type="gramStart"/>
      <w:r w:rsidRPr="001E17AD">
        <w:rPr>
          <w:color w:val="C00000"/>
        </w:rPr>
        <w:t>flatmap</w:t>
      </w:r>
      <w:proofErr w:type="spellEnd"/>
      <w:r w:rsidRPr="001E17AD">
        <w:rPr>
          <w:color w:val="C00000"/>
        </w:rPr>
        <w:t>(</w:t>
      </w:r>
      <w:proofErr w:type="gramEnd"/>
      <w:r w:rsidRPr="001E17AD">
        <w:rPr>
          <w:color w:val="C00000"/>
        </w:rPr>
        <w:t>)</w:t>
      </w:r>
    </w:p>
    <w:p w14:paraId="010D3773" w14:textId="34F2EF33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proofErr w:type="gramStart"/>
      <w:r w:rsidRPr="001E17AD">
        <w:rPr>
          <w:color w:val="C00000"/>
        </w:rPr>
        <w:t>map(</w:t>
      </w:r>
      <w:proofErr w:type="gramEnd"/>
      <w:r w:rsidRPr="001E17AD">
        <w:rPr>
          <w:color w:val="C00000"/>
        </w:rPr>
        <w:t>)</w:t>
      </w:r>
    </w:p>
    <w:p w14:paraId="66CF56D6" w14:textId="6FB1E4AE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proofErr w:type="gramStart"/>
      <w:r w:rsidRPr="001E17AD">
        <w:rPr>
          <w:color w:val="C00000"/>
        </w:rPr>
        <w:t>skip(</w:t>
      </w:r>
      <w:proofErr w:type="gramEnd"/>
      <w:r w:rsidRPr="001E17AD">
        <w:rPr>
          <w:color w:val="C00000"/>
        </w:rPr>
        <w:t>)</w:t>
      </w:r>
    </w:p>
    <w:p w14:paraId="169EE146" w14:textId="2579A47D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proofErr w:type="gramStart"/>
      <w:r w:rsidRPr="001E17AD">
        <w:rPr>
          <w:color w:val="C00000"/>
        </w:rPr>
        <w:t>sorted(</w:t>
      </w:r>
      <w:proofErr w:type="gramEnd"/>
      <w:r w:rsidRPr="001E17AD">
        <w:rPr>
          <w:color w:val="C00000"/>
        </w:rPr>
        <w:t>)</w:t>
      </w:r>
    </w:p>
    <w:p w14:paraId="3D23248F" w14:textId="77777777" w:rsidR="001E17AD" w:rsidRDefault="001E17AD" w:rsidP="001E17AD">
      <w:pPr>
        <w:pStyle w:val="ListParagraph"/>
        <w:jc w:val="center"/>
        <w:sectPr w:rsidR="001E17AD" w:rsidSect="001E17A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0F08872" w14:textId="3B55EF38" w:rsidR="001E17AD" w:rsidRDefault="001E17AD" w:rsidP="001E17AD">
      <w:pPr>
        <w:pStyle w:val="ListParagraph"/>
        <w:jc w:val="center"/>
      </w:pPr>
    </w:p>
    <w:p w14:paraId="5D7187FD" w14:textId="0FDD305D" w:rsidR="00536715" w:rsidRDefault="00536715" w:rsidP="00536715">
      <w:pPr>
        <w:pStyle w:val="Heading4"/>
        <w:pBdr>
          <w:bottom w:val="single" w:sz="6" w:space="1" w:color="auto"/>
        </w:pBdr>
      </w:pPr>
      <w:r>
        <w:t>TERMINAL OPERATIONS</w:t>
      </w:r>
    </w:p>
    <w:p w14:paraId="6AC7008C" w14:textId="5B37CCCC" w:rsidR="00536715" w:rsidRDefault="00CC43B4" w:rsidP="00536715">
      <w:pPr>
        <w:pStyle w:val="ListParagraph"/>
        <w:numPr>
          <w:ilvl w:val="0"/>
          <w:numId w:val="38"/>
        </w:numPr>
      </w:pPr>
      <w:r>
        <w:t>One terminal operation is allowed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C43B4" w14:paraId="727C5987" w14:textId="77777777" w:rsidTr="00CC43B4">
        <w:tc>
          <w:tcPr>
            <w:tcW w:w="1615" w:type="dxa"/>
          </w:tcPr>
          <w:p w14:paraId="496D84A1" w14:textId="36D302BB" w:rsidR="00CC43B4" w:rsidRPr="00CC43B4" w:rsidRDefault="00CC43B4" w:rsidP="00CC43B4">
            <w:pPr>
              <w:pStyle w:val="NoSpacing"/>
              <w:rPr>
                <w:sz w:val="21"/>
                <w:szCs w:val="21"/>
              </w:rPr>
            </w:pPr>
            <w:proofErr w:type="spellStart"/>
            <w:proofErr w:type="gramStart"/>
            <w:r w:rsidRPr="00CC43B4">
              <w:rPr>
                <w:sz w:val="21"/>
                <w:szCs w:val="21"/>
              </w:rPr>
              <w:t>forEach</w:t>
            </w:r>
            <w:proofErr w:type="spellEnd"/>
            <w:r w:rsidRPr="00CC43B4">
              <w:rPr>
                <w:sz w:val="21"/>
                <w:szCs w:val="21"/>
              </w:rPr>
              <w:t>(</w:t>
            </w:r>
            <w:proofErr w:type="gramEnd"/>
            <w:r w:rsidRPr="00CC43B4">
              <w:rPr>
                <w:sz w:val="21"/>
                <w:szCs w:val="21"/>
              </w:rPr>
              <w:t>)</w:t>
            </w:r>
          </w:p>
        </w:tc>
        <w:tc>
          <w:tcPr>
            <w:tcW w:w="9175" w:type="dxa"/>
          </w:tcPr>
          <w:p w14:paraId="0985F107" w14:textId="39E58A04" w:rsidR="00CC43B4" w:rsidRPr="00CC43B4" w:rsidRDefault="00CC43B4" w:rsidP="00CC43B4">
            <w:pPr>
              <w:pStyle w:val="NoSpacing"/>
              <w:rPr>
                <w:sz w:val="21"/>
                <w:szCs w:val="21"/>
              </w:rPr>
            </w:pPr>
            <w:r w:rsidRPr="00CC43B4">
              <w:rPr>
                <w:sz w:val="21"/>
                <w:szCs w:val="21"/>
              </w:rPr>
              <w:t>Applies the same function to each element</w:t>
            </w:r>
          </w:p>
        </w:tc>
      </w:tr>
      <w:tr w:rsidR="00CC43B4" w14:paraId="0CB0D66F" w14:textId="77777777" w:rsidTr="00CC43B4">
        <w:tc>
          <w:tcPr>
            <w:tcW w:w="1615" w:type="dxa"/>
          </w:tcPr>
          <w:p w14:paraId="278394E5" w14:textId="7A5F1567" w:rsidR="00CC43B4" w:rsidRPr="00CC43B4" w:rsidRDefault="00CC43B4" w:rsidP="00CC43B4">
            <w:pPr>
              <w:pStyle w:val="NoSpacing"/>
              <w:rPr>
                <w:sz w:val="21"/>
                <w:szCs w:val="21"/>
              </w:rPr>
            </w:pPr>
            <w:proofErr w:type="gramStart"/>
            <w:r w:rsidRPr="00CC43B4">
              <w:rPr>
                <w:sz w:val="21"/>
                <w:szCs w:val="21"/>
              </w:rPr>
              <w:t>Collect</w:t>
            </w:r>
            <w:r>
              <w:rPr>
                <w:sz w:val="21"/>
                <w:szCs w:val="21"/>
              </w:rPr>
              <w:t>(</w:t>
            </w:r>
            <w:proofErr w:type="gramEnd"/>
            <w:r>
              <w:rPr>
                <w:sz w:val="21"/>
                <w:szCs w:val="21"/>
              </w:rPr>
              <w:t>)</w:t>
            </w:r>
          </w:p>
        </w:tc>
        <w:tc>
          <w:tcPr>
            <w:tcW w:w="9175" w:type="dxa"/>
          </w:tcPr>
          <w:p w14:paraId="7DF3CA9D" w14:textId="67EA21BD" w:rsidR="00CC43B4" w:rsidRPr="00CC43B4" w:rsidRDefault="00CC43B4" w:rsidP="00CC43B4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Saves the </w:t>
            </w:r>
          </w:p>
        </w:tc>
      </w:tr>
      <w:tr w:rsidR="006933A4" w14:paraId="294DCF0C" w14:textId="77777777" w:rsidTr="00B12B07">
        <w:tc>
          <w:tcPr>
            <w:tcW w:w="10790" w:type="dxa"/>
            <w:gridSpan w:val="2"/>
          </w:tcPr>
          <w:p w14:paraId="7F66E435" w14:textId="7336483A" w:rsidR="006933A4" w:rsidRPr="00CC43B4" w:rsidRDefault="006933A4" w:rsidP="00CC43B4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Other terminal operation </w:t>
            </w:r>
            <w:proofErr w:type="gramStart"/>
            <w:r>
              <w:rPr>
                <w:sz w:val="21"/>
                <w:szCs w:val="21"/>
              </w:rPr>
              <w:t>reduce</w:t>
            </w:r>
            <w:proofErr w:type="gramEnd"/>
            <w:r>
              <w:rPr>
                <w:sz w:val="21"/>
                <w:szCs w:val="21"/>
              </w:rPr>
              <w:t xml:space="preserve"> the stream to a single summary element like count</w:t>
            </w:r>
          </w:p>
        </w:tc>
      </w:tr>
    </w:tbl>
    <w:p w14:paraId="44A87E60" w14:textId="2454536F" w:rsidR="00CC43B4" w:rsidRPr="001E17AD" w:rsidRDefault="00CC43B4" w:rsidP="00AE3645">
      <w:r>
        <w:t xml:space="preserve"> </w:t>
      </w:r>
    </w:p>
    <w:sectPr w:rsidR="00CC43B4" w:rsidRPr="001E17AD" w:rsidSect="005F22F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877E17"/>
    <w:multiLevelType w:val="hybridMultilevel"/>
    <w:tmpl w:val="F20A0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590158D"/>
    <w:multiLevelType w:val="hybridMultilevel"/>
    <w:tmpl w:val="D98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DDD1460"/>
    <w:multiLevelType w:val="hybridMultilevel"/>
    <w:tmpl w:val="15F48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81D4E76"/>
    <w:multiLevelType w:val="hybridMultilevel"/>
    <w:tmpl w:val="964EAF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007497"/>
    <w:multiLevelType w:val="hybridMultilevel"/>
    <w:tmpl w:val="1076D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A76A9C"/>
    <w:multiLevelType w:val="hybridMultilevel"/>
    <w:tmpl w:val="3B76AA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D7351CE"/>
    <w:multiLevelType w:val="hybridMultilevel"/>
    <w:tmpl w:val="0046C8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E024B6C"/>
    <w:multiLevelType w:val="hybridMultilevel"/>
    <w:tmpl w:val="43FC8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34B0C94"/>
    <w:multiLevelType w:val="hybridMultilevel"/>
    <w:tmpl w:val="9710E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784F7F"/>
    <w:multiLevelType w:val="hybridMultilevel"/>
    <w:tmpl w:val="036A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9478F5"/>
    <w:multiLevelType w:val="hybridMultilevel"/>
    <w:tmpl w:val="39B89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7F978B0"/>
    <w:multiLevelType w:val="hybridMultilevel"/>
    <w:tmpl w:val="B6940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3E9B7BE6"/>
    <w:multiLevelType w:val="hybridMultilevel"/>
    <w:tmpl w:val="092E8A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F5E4A3A"/>
    <w:multiLevelType w:val="hybridMultilevel"/>
    <w:tmpl w:val="AF4C9C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1175253"/>
    <w:multiLevelType w:val="hybridMultilevel"/>
    <w:tmpl w:val="50D21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4C0B043F"/>
    <w:multiLevelType w:val="hybridMultilevel"/>
    <w:tmpl w:val="2B0A6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07F604E"/>
    <w:multiLevelType w:val="hybridMultilevel"/>
    <w:tmpl w:val="DB303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4BA1BD9"/>
    <w:multiLevelType w:val="hybridMultilevel"/>
    <w:tmpl w:val="F618A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5D2970"/>
    <w:multiLevelType w:val="hybridMultilevel"/>
    <w:tmpl w:val="F498F5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0EB6FA3"/>
    <w:multiLevelType w:val="hybridMultilevel"/>
    <w:tmpl w:val="29B80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5CD4906"/>
    <w:multiLevelType w:val="hybridMultilevel"/>
    <w:tmpl w:val="B75E42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FCB0C08"/>
    <w:multiLevelType w:val="hybridMultilevel"/>
    <w:tmpl w:val="96D01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5C66C9C"/>
    <w:multiLevelType w:val="hybridMultilevel"/>
    <w:tmpl w:val="BD807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3E6525"/>
    <w:multiLevelType w:val="hybridMultilevel"/>
    <w:tmpl w:val="4F8C2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440B4"/>
    <w:multiLevelType w:val="hybridMultilevel"/>
    <w:tmpl w:val="F6C0B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8"/>
  </w:num>
  <w:num w:numId="2">
    <w:abstractNumId w:val="14"/>
  </w:num>
  <w:num w:numId="3">
    <w:abstractNumId w:val="10"/>
  </w:num>
  <w:num w:numId="4">
    <w:abstractNumId w:val="42"/>
  </w:num>
  <w:num w:numId="5">
    <w:abstractNumId w:val="16"/>
  </w:num>
  <w:num w:numId="6">
    <w:abstractNumId w:val="28"/>
  </w:num>
  <w:num w:numId="7">
    <w:abstractNumId w:val="3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3"/>
  </w:num>
  <w:num w:numId="20">
    <w:abstractNumId w:val="39"/>
  </w:num>
  <w:num w:numId="21">
    <w:abstractNumId w:val="32"/>
  </w:num>
  <w:num w:numId="22">
    <w:abstractNumId w:val="13"/>
  </w:num>
  <w:num w:numId="23">
    <w:abstractNumId w:val="47"/>
  </w:num>
  <w:num w:numId="24">
    <w:abstractNumId w:val="36"/>
  </w:num>
  <w:num w:numId="25">
    <w:abstractNumId w:val="15"/>
  </w:num>
  <w:num w:numId="26">
    <w:abstractNumId w:val="37"/>
  </w:num>
  <w:num w:numId="27">
    <w:abstractNumId w:val="19"/>
  </w:num>
  <w:num w:numId="28">
    <w:abstractNumId w:val="45"/>
  </w:num>
  <w:num w:numId="29">
    <w:abstractNumId w:val="21"/>
  </w:num>
  <w:num w:numId="30">
    <w:abstractNumId w:val="18"/>
  </w:num>
  <w:num w:numId="31">
    <w:abstractNumId w:val="24"/>
  </w:num>
  <w:num w:numId="32">
    <w:abstractNumId w:val="30"/>
  </w:num>
  <w:num w:numId="33">
    <w:abstractNumId w:val="34"/>
  </w:num>
  <w:num w:numId="34">
    <w:abstractNumId w:val="27"/>
  </w:num>
  <w:num w:numId="35">
    <w:abstractNumId w:val="29"/>
  </w:num>
  <w:num w:numId="36">
    <w:abstractNumId w:val="25"/>
  </w:num>
  <w:num w:numId="37">
    <w:abstractNumId w:val="17"/>
  </w:num>
  <w:num w:numId="38">
    <w:abstractNumId w:val="26"/>
  </w:num>
  <w:num w:numId="39">
    <w:abstractNumId w:val="12"/>
  </w:num>
  <w:num w:numId="40">
    <w:abstractNumId w:val="35"/>
  </w:num>
  <w:num w:numId="41">
    <w:abstractNumId w:val="44"/>
  </w:num>
  <w:num w:numId="42">
    <w:abstractNumId w:val="41"/>
  </w:num>
  <w:num w:numId="43">
    <w:abstractNumId w:val="40"/>
  </w:num>
  <w:num w:numId="44">
    <w:abstractNumId w:val="43"/>
  </w:num>
  <w:num w:numId="45">
    <w:abstractNumId w:val="22"/>
  </w:num>
  <w:num w:numId="46">
    <w:abstractNumId w:val="31"/>
  </w:num>
  <w:num w:numId="47">
    <w:abstractNumId w:val="46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86"/>
    <w:rsid w:val="00005805"/>
    <w:rsid w:val="00047A45"/>
    <w:rsid w:val="00061FCA"/>
    <w:rsid w:val="00074A37"/>
    <w:rsid w:val="0010440F"/>
    <w:rsid w:val="00106776"/>
    <w:rsid w:val="001221E4"/>
    <w:rsid w:val="001251F1"/>
    <w:rsid w:val="00145952"/>
    <w:rsid w:val="00154602"/>
    <w:rsid w:val="001742FE"/>
    <w:rsid w:val="001760DE"/>
    <w:rsid w:val="001B0B2B"/>
    <w:rsid w:val="001B4EF5"/>
    <w:rsid w:val="001C2BAE"/>
    <w:rsid w:val="001E17AD"/>
    <w:rsid w:val="002029BD"/>
    <w:rsid w:val="00205BD1"/>
    <w:rsid w:val="0021301B"/>
    <w:rsid w:val="002268E6"/>
    <w:rsid w:val="002315AD"/>
    <w:rsid w:val="0026560C"/>
    <w:rsid w:val="002F1C96"/>
    <w:rsid w:val="002F7DF2"/>
    <w:rsid w:val="00304440"/>
    <w:rsid w:val="00323DE0"/>
    <w:rsid w:val="003376BF"/>
    <w:rsid w:val="00344184"/>
    <w:rsid w:val="00354EFF"/>
    <w:rsid w:val="00361F3F"/>
    <w:rsid w:val="00380A10"/>
    <w:rsid w:val="003869ED"/>
    <w:rsid w:val="003A1EA9"/>
    <w:rsid w:val="003A7B60"/>
    <w:rsid w:val="003E1668"/>
    <w:rsid w:val="00407336"/>
    <w:rsid w:val="004140CA"/>
    <w:rsid w:val="00423DF0"/>
    <w:rsid w:val="00430880"/>
    <w:rsid w:val="00431D76"/>
    <w:rsid w:val="00446B75"/>
    <w:rsid w:val="00475FA8"/>
    <w:rsid w:val="00486B2F"/>
    <w:rsid w:val="00496DE3"/>
    <w:rsid w:val="004A008B"/>
    <w:rsid w:val="004A4147"/>
    <w:rsid w:val="004B5E80"/>
    <w:rsid w:val="0050227D"/>
    <w:rsid w:val="00533335"/>
    <w:rsid w:val="00536715"/>
    <w:rsid w:val="00536ECD"/>
    <w:rsid w:val="00544CFA"/>
    <w:rsid w:val="005533F4"/>
    <w:rsid w:val="00595BF6"/>
    <w:rsid w:val="005B5C42"/>
    <w:rsid w:val="005F0DD8"/>
    <w:rsid w:val="005F22F4"/>
    <w:rsid w:val="0060581E"/>
    <w:rsid w:val="00626EFE"/>
    <w:rsid w:val="00645252"/>
    <w:rsid w:val="006759F5"/>
    <w:rsid w:val="006933A4"/>
    <w:rsid w:val="00693B36"/>
    <w:rsid w:val="006A3361"/>
    <w:rsid w:val="006B20F8"/>
    <w:rsid w:val="006B590E"/>
    <w:rsid w:val="006D3D74"/>
    <w:rsid w:val="006D7B10"/>
    <w:rsid w:val="007013F4"/>
    <w:rsid w:val="00702349"/>
    <w:rsid w:val="007418D0"/>
    <w:rsid w:val="00760E4C"/>
    <w:rsid w:val="00766B05"/>
    <w:rsid w:val="007B0461"/>
    <w:rsid w:val="007B7829"/>
    <w:rsid w:val="00807BC3"/>
    <w:rsid w:val="0083569A"/>
    <w:rsid w:val="0088454B"/>
    <w:rsid w:val="008A183C"/>
    <w:rsid w:val="008F0125"/>
    <w:rsid w:val="0092068F"/>
    <w:rsid w:val="00932486"/>
    <w:rsid w:val="009B1FF0"/>
    <w:rsid w:val="009B7020"/>
    <w:rsid w:val="009E0DFC"/>
    <w:rsid w:val="009F5A2D"/>
    <w:rsid w:val="00A2418B"/>
    <w:rsid w:val="00A31A9D"/>
    <w:rsid w:val="00A3522B"/>
    <w:rsid w:val="00A44CF1"/>
    <w:rsid w:val="00A63DB3"/>
    <w:rsid w:val="00A65649"/>
    <w:rsid w:val="00A8470F"/>
    <w:rsid w:val="00A9204E"/>
    <w:rsid w:val="00AA40E8"/>
    <w:rsid w:val="00AB657A"/>
    <w:rsid w:val="00AC0257"/>
    <w:rsid w:val="00AE3645"/>
    <w:rsid w:val="00AF6B29"/>
    <w:rsid w:val="00B10484"/>
    <w:rsid w:val="00B11253"/>
    <w:rsid w:val="00B12B07"/>
    <w:rsid w:val="00B26926"/>
    <w:rsid w:val="00B37A9C"/>
    <w:rsid w:val="00B4452C"/>
    <w:rsid w:val="00B560A9"/>
    <w:rsid w:val="00B66EAC"/>
    <w:rsid w:val="00B7127B"/>
    <w:rsid w:val="00B77616"/>
    <w:rsid w:val="00B81582"/>
    <w:rsid w:val="00B959FB"/>
    <w:rsid w:val="00BF20B9"/>
    <w:rsid w:val="00C05920"/>
    <w:rsid w:val="00C22905"/>
    <w:rsid w:val="00C26849"/>
    <w:rsid w:val="00C26C14"/>
    <w:rsid w:val="00C4414A"/>
    <w:rsid w:val="00C655FA"/>
    <w:rsid w:val="00C703AD"/>
    <w:rsid w:val="00CB3414"/>
    <w:rsid w:val="00CB44BA"/>
    <w:rsid w:val="00CB6950"/>
    <w:rsid w:val="00CB7AF1"/>
    <w:rsid w:val="00CC43B4"/>
    <w:rsid w:val="00CC6BBD"/>
    <w:rsid w:val="00D3436C"/>
    <w:rsid w:val="00D86C77"/>
    <w:rsid w:val="00D95766"/>
    <w:rsid w:val="00DB2ABB"/>
    <w:rsid w:val="00DC4A22"/>
    <w:rsid w:val="00DE2225"/>
    <w:rsid w:val="00DF7A66"/>
    <w:rsid w:val="00E05FBF"/>
    <w:rsid w:val="00E77D45"/>
    <w:rsid w:val="00EA119D"/>
    <w:rsid w:val="00EE3790"/>
    <w:rsid w:val="00EF6592"/>
    <w:rsid w:val="00F015A7"/>
    <w:rsid w:val="00F15DA9"/>
    <w:rsid w:val="00F251ED"/>
    <w:rsid w:val="00F56EC6"/>
    <w:rsid w:val="00F8301C"/>
    <w:rsid w:val="00F83621"/>
    <w:rsid w:val="00FA46A0"/>
    <w:rsid w:val="00FD160D"/>
    <w:rsid w:val="00FE1F9C"/>
    <w:rsid w:val="00FE636C"/>
    <w:rsid w:val="00FE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5990"/>
  <w15:chartTrackingRefBased/>
  <w15:docId w15:val="{63F5D95E-5729-47B9-B2C3-4D53B061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349"/>
  </w:style>
  <w:style w:type="paragraph" w:styleId="Heading1">
    <w:name w:val="heading 1"/>
    <w:basedOn w:val="Normal"/>
    <w:next w:val="Normal"/>
    <w:link w:val="Heading1Char"/>
    <w:uiPriority w:val="9"/>
    <w:qFormat/>
    <w:rsid w:val="0070234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34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34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234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234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0234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0234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0234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0234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34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234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234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0234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0234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0234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0234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70234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70234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023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0234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34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349"/>
    <w:rPr>
      <w:caps/>
      <w:color w:val="404040" w:themeColor="text1" w:themeTint="BF"/>
      <w:spacing w:val="2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02349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2349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70234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trong">
    <w:name w:val="Strong"/>
    <w:basedOn w:val="DefaultParagraphFont"/>
    <w:uiPriority w:val="22"/>
    <w:qFormat/>
    <w:rsid w:val="0070234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0234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234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34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349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70234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234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02349"/>
    <w:rPr>
      <w:b/>
      <w:bCs/>
      <w:caps w:val="0"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0234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TOCHeading">
    <w:name w:val="TOC Heading"/>
    <w:basedOn w:val="Heading1"/>
    <w:next w:val="Normal"/>
    <w:uiPriority w:val="39"/>
    <w:unhideWhenUsed/>
    <w:qFormat/>
    <w:rsid w:val="00702349"/>
    <w:pPr>
      <w:outlineLvl w:val="9"/>
    </w:pPr>
  </w:style>
  <w:style w:type="paragraph" w:styleId="ListParagraph">
    <w:name w:val="List Paragraph"/>
    <w:basedOn w:val="Normal"/>
    <w:uiPriority w:val="34"/>
    <w:qFormat/>
    <w:rsid w:val="00807BC3"/>
    <w:pPr>
      <w:ind w:left="720"/>
      <w:contextualSpacing/>
    </w:pPr>
  </w:style>
  <w:style w:type="table" w:styleId="TableGrid">
    <w:name w:val="Table Grid"/>
    <w:basedOn w:val="TableNormal"/>
    <w:uiPriority w:val="59"/>
    <w:rsid w:val="00807BC3"/>
    <w:pPr>
      <w:spacing w:before="100" w:after="20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F83621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7023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3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4440"/>
    <w:pPr>
      <w:spacing w:after="100"/>
      <w:ind w:left="420"/>
    </w:pPr>
  </w:style>
  <w:style w:type="character" w:styleId="UnresolvedMention">
    <w:name w:val="Unresolved Mention"/>
    <w:basedOn w:val="DefaultParagraphFont"/>
    <w:uiPriority w:val="99"/>
    <w:semiHidden/>
    <w:unhideWhenUsed/>
    <w:rsid w:val="00FD1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2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74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18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75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91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19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7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79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0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nha37\AppData\Local\Microsoft\Office\16.0\DTS\en-US%7bF88A24E9-7C1C-462A-B454-82B55FE5254D%7d\%7b431BA4BE-99C1-45E6-BD29-473F05D846F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19D1A7-CF52-4598-8358-1CBA70E4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{431BA4BE-99C1-45E6-BD29-473F05D846FE}tf02786999_win32.dotx</Template>
  <TotalTime>4312</TotalTime>
  <Pages>1</Pages>
  <Words>2957</Words>
  <Characters>16856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139</cp:revision>
  <dcterms:created xsi:type="dcterms:W3CDTF">2021-03-02T10:26:00Z</dcterms:created>
  <dcterms:modified xsi:type="dcterms:W3CDTF">2021-08-27T02:39:00Z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